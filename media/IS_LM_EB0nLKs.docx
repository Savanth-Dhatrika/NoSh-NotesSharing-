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773B" w:rsidRDefault="0002773B" w:rsidP="0002773B">
      <w:pPr>
        <w:pStyle w:val="Heading3"/>
        <w:jc w:val="center"/>
        <w:rPr>
          <w:sz w:val="32"/>
          <w:szCs w:val="32"/>
        </w:rPr>
      </w:pPr>
      <w:bookmarkStart w:id="0" w:name="page1"/>
      <w:bookmarkEnd w:id="0"/>
      <w:r>
        <w:rPr>
          <w:rFonts w:ascii="Times New Roman" w:hAnsi="Times New Roman" w:cs="Times New Roman"/>
          <w:sz w:val="36"/>
          <w:szCs w:val="36"/>
        </w:rPr>
        <w:t>SREE NIDHI INSTITUTE OF SCIENCE &amp; TECHNOLOGY</w:t>
      </w:r>
    </w:p>
    <w:p w:rsidR="0002773B" w:rsidRDefault="0002773B" w:rsidP="0002773B">
      <w:pPr>
        <w:jc w:val="center"/>
        <w:rPr>
          <w:sz w:val="36"/>
          <w:szCs w:val="36"/>
        </w:rPr>
      </w:pPr>
      <w:r>
        <w:rPr>
          <w:sz w:val="32"/>
          <w:szCs w:val="32"/>
        </w:rPr>
        <w:t>An Autonomous institution</w:t>
      </w:r>
    </w:p>
    <w:p w:rsidR="0002773B" w:rsidRDefault="0002773B" w:rsidP="0002773B">
      <w:pPr>
        <w:jc w:val="center"/>
        <w:rPr>
          <w:rFonts w:eastAsia="Calibri" w:cs="Calibri"/>
        </w:rPr>
      </w:pPr>
      <w:proofErr w:type="spellStart"/>
      <w:r>
        <w:rPr>
          <w:sz w:val="36"/>
          <w:szCs w:val="36"/>
        </w:rPr>
        <w:t>Yamnampet</w:t>
      </w:r>
      <w:proofErr w:type="spellEnd"/>
      <w:r>
        <w:rPr>
          <w:sz w:val="36"/>
          <w:szCs w:val="36"/>
        </w:rPr>
        <w:t xml:space="preserve">, </w:t>
      </w:r>
      <w:proofErr w:type="spellStart"/>
      <w:r>
        <w:rPr>
          <w:sz w:val="36"/>
          <w:szCs w:val="36"/>
        </w:rPr>
        <w:t>Ghatkesar</w:t>
      </w:r>
      <w:proofErr w:type="spellEnd"/>
      <w:r>
        <w:rPr>
          <w:sz w:val="36"/>
          <w:szCs w:val="36"/>
        </w:rPr>
        <w:t xml:space="preserve">, R.R. </w:t>
      </w:r>
      <w:proofErr w:type="spellStart"/>
      <w:r>
        <w:rPr>
          <w:sz w:val="36"/>
          <w:szCs w:val="36"/>
        </w:rPr>
        <w:t>DIST.</w:t>
      </w:r>
      <w:proofErr w:type="gramStart"/>
      <w:r>
        <w:rPr>
          <w:sz w:val="36"/>
          <w:szCs w:val="36"/>
        </w:rPr>
        <w:t>,Hyderabad</w:t>
      </w:r>
      <w:proofErr w:type="spellEnd"/>
      <w:proofErr w:type="gramEnd"/>
      <w:r>
        <w:rPr>
          <w:sz w:val="36"/>
          <w:szCs w:val="36"/>
        </w:rPr>
        <w:t xml:space="preserve">– 501 301 </w:t>
      </w:r>
    </w:p>
    <w:p w:rsidR="0002773B" w:rsidRDefault="0002773B" w:rsidP="0002773B">
      <w:pPr>
        <w:rPr>
          <w:b/>
          <w:sz w:val="36"/>
        </w:rPr>
      </w:pPr>
      <w:r>
        <w:rPr>
          <w:rFonts w:eastAsia="Calibri" w:cs="Calibri"/>
        </w:rPr>
        <w:t xml:space="preserve"> </w:t>
      </w:r>
    </w:p>
    <w:p w:rsidR="0002773B" w:rsidRDefault="0002773B" w:rsidP="0002773B">
      <w:pPr>
        <w:jc w:val="center"/>
        <w:rPr>
          <w:b/>
        </w:rPr>
      </w:pPr>
      <w:r>
        <w:rPr>
          <w:b/>
          <w:sz w:val="36"/>
        </w:rPr>
        <w:t xml:space="preserve">LAB MANUAL </w:t>
      </w:r>
    </w:p>
    <w:p w:rsidR="0002773B" w:rsidRDefault="0002773B" w:rsidP="0002773B">
      <w:pPr>
        <w:rPr>
          <w:b/>
        </w:rPr>
      </w:pPr>
    </w:p>
    <w:p w:rsidR="0002773B" w:rsidRDefault="0002773B" w:rsidP="0002773B">
      <w:pPr>
        <w:jc w:val="center"/>
        <w:rPr>
          <w:b/>
        </w:rPr>
      </w:pPr>
      <w:r>
        <w:rPr>
          <w:b/>
        </w:rPr>
        <w:t>FOR</w:t>
      </w:r>
    </w:p>
    <w:p w:rsidR="0002773B" w:rsidRDefault="0002773B" w:rsidP="0002773B">
      <w:pPr>
        <w:rPr>
          <w:b/>
        </w:rPr>
      </w:pPr>
    </w:p>
    <w:p w:rsidR="0002773B" w:rsidRDefault="0002773B" w:rsidP="0002773B">
      <w:pPr>
        <w:jc w:val="center"/>
        <w:rPr>
          <w:rFonts w:ascii="Times New Roman" w:hAnsi="Times New Roman"/>
          <w:sz w:val="32"/>
        </w:rPr>
      </w:pPr>
      <w:r>
        <w:rPr>
          <w:rFonts w:cs="Calibri"/>
          <w:b/>
          <w:sz w:val="32"/>
        </w:rPr>
        <w:t>INFORMATION SECURITY</w:t>
      </w:r>
    </w:p>
    <w:p w:rsidR="0002773B" w:rsidRDefault="0002773B" w:rsidP="0002773B">
      <w:pPr>
        <w:pStyle w:val="Heading3"/>
        <w:jc w:val="center"/>
        <w:rPr>
          <w:sz w:val="32"/>
        </w:rPr>
      </w:pPr>
      <w:r>
        <w:rPr>
          <w:rFonts w:ascii="Times New Roman" w:hAnsi="Times New Roman" w:cs="Times New Roman"/>
          <w:sz w:val="32"/>
        </w:rPr>
        <w:t>FOR</w:t>
      </w:r>
    </w:p>
    <w:p w:rsidR="0002773B" w:rsidRDefault="0002773B" w:rsidP="0002773B">
      <w:pPr>
        <w:jc w:val="center"/>
        <w:rPr>
          <w:b/>
        </w:rPr>
      </w:pPr>
      <w:proofErr w:type="spellStart"/>
      <w:r>
        <w:rPr>
          <w:b/>
          <w:sz w:val="32"/>
        </w:rPr>
        <w:t>B.Tech</w:t>
      </w:r>
      <w:proofErr w:type="spellEnd"/>
      <w:r>
        <w:rPr>
          <w:b/>
          <w:sz w:val="32"/>
        </w:rPr>
        <w:t xml:space="preserve"> (IT)</w:t>
      </w:r>
      <w:r w:rsidR="00D71C18">
        <w:rPr>
          <w:b/>
          <w:sz w:val="32"/>
        </w:rPr>
        <w:t xml:space="preserve">   IV</w:t>
      </w:r>
      <w:r>
        <w:rPr>
          <w:b/>
          <w:sz w:val="32"/>
        </w:rPr>
        <w:t xml:space="preserve"> – I SEMESTER </w:t>
      </w:r>
    </w:p>
    <w:p w:rsidR="0002773B" w:rsidRDefault="0002773B" w:rsidP="0002773B">
      <w:pPr>
        <w:jc w:val="center"/>
        <w:rPr>
          <w:b/>
        </w:rPr>
      </w:pPr>
    </w:p>
    <w:p w:rsidR="0002773B" w:rsidRDefault="00D71C18" w:rsidP="0002773B">
      <w:pPr>
        <w:jc w:val="center"/>
        <w:rPr>
          <w:b/>
          <w:sz w:val="32"/>
        </w:rPr>
      </w:pPr>
      <w:r w:rsidRPr="009A1982">
        <w:rPr>
          <w:rFonts w:cs="Arial"/>
          <w:b/>
          <w:bCs/>
          <w:noProof/>
          <w:kern w:val="1"/>
          <w:sz w:val="20"/>
          <w:lang w:eastAsia="en-US"/>
        </w:rPr>
        <w:drawing>
          <wp:inline distT="0" distB="0" distL="0" distR="0">
            <wp:extent cx="876300" cy="434340"/>
            <wp:effectExtent l="0" t="0" r="0" b="3810"/>
            <wp:docPr id="2" name="Picture 2" descr="snist autonomou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nist autonomous logo"/>
                    <pic:cNvPicPr>
                      <a:picLocks noChangeAspect="1" noChangeArrowheads="1"/>
                    </pic:cNvPicPr>
                  </pic:nvPicPr>
                  <pic:blipFill>
                    <a:blip r:embed="rId7" cstate="print">
                      <a:grayscl/>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876300" cy="434340"/>
                    </a:xfrm>
                    <a:prstGeom prst="rect">
                      <a:avLst/>
                    </a:prstGeom>
                    <a:noFill/>
                    <a:ln>
                      <a:noFill/>
                    </a:ln>
                  </pic:spPr>
                </pic:pic>
              </a:graphicData>
            </a:graphic>
          </wp:inline>
        </w:drawing>
      </w:r>
    </w:p>
    <w:p w:rsidR="0002773B" w:rsidRDefault="0002773B" w:rsidP="0002773B">
      <w:pPr>
        <w:jc w:val="center"/>
        <w:rPr>
          <w:b/>
          <w:sz w:val="32"/>
        </w:rPr>
      </w:pPr>
    </w:p>
    <w:p w:rsidR="0002773B" w:rsidRPr="000C26E3" w:rsidRDefault="0002773B" w:rsidP="005F1B4D">
      <w:pPr>
        <w:pStyle w:val="Heading3"/>
        <w:numPr>
          <w:ilvl w:val="0"/>
          <w:numId w:val="0"/>
        </w:numPr>
        <w:jc w:val="center"/>
        <w:rPr>
          <w:rFonts w:ascii="Times New Roman" w:hAnsi="Times New Roman" w:cs="Times New Roman"/>
          <w:sz w:val="34"/>
        </w:rPr>
      </w:pPr>
      <w:r w:rsidRPr="000C26E3">
        <w:rPr>
          <w:rFonts w:ascii="Times New Roman" w:hAnsi="Times New Roman" w:cs="Times New Roman"/>
          <w:sz w:val="34"/>
        </w:rPr>
        <w:t>DEPARTMENT OF</w:t>
      </w:r>
    </w:p>
    <w:p w:rsidR="0002773B" w:rsidRDefault="0002773B" w:rsidP="0002773B">
      <w:pPr>
        <w:pStyle w:val="Heading3"/>
        <w:jc w:val="center"/>
        <w:rPr>
          <w:sz w:val="32"/>
        </w:rPr>
      </w:pPr>
      <w:r>
        <w:rPr>
          <w:rFonts w:ascii="Times New Roman" w:hAnsi="Times New Roman" w:cs="Times New Roman"/>
          <w:sz w:val="34"/>
        </w:rPr>
        <w:t>INFORMATION TECHNOLOGY</w:t>
      </w:r>
    </w:p>
    <w:p w:rsidR="0002773B" w:rsidRDefault="0002773B" w:rsidP="0002773B">
      <w:pPr>
        <w:jc w:val="center"/>
        <w:rPr>
          <w:b/>
          <w:sz w:val="32"/>
        </w:rPr>
      </w:pPr>
      <w:r>
        <w:rPr>
          <w:b/>
          <w:sz w:val="32"/>
        </w:rPr>
        <w:t>2021</w:t>
      </w:r>
    </w:p>
    <w:p w:rsidR="0002773B" w:rsidRDefault="0002773B" w:rsidP="0002773B">
      <w:pPr>
        <w:jc w:val="center"/>
        <w:rPr>
          <w:b/>
          <w:sz w:val="32"/>
        </w:rPr>
      </w:pPr>
    </w:p>
    <w:p w:rsidR="0002773B" w:rsidRDefault="0002773B" w:rsidP="0002773B">
      <w:pPr>
        <w:jc w:val="center"/>
        <w:rPr>
          <w:b/>
          <w:sz w:val="32"/>
        </w:rPr>
      </w:pPr>
    </w:p>
    <w:p w:rsidR="0002773B" w:rsidRDefault="0002773B" w:rsidP="0002773B">
      <w:pPr>
        <w:jc w:val="center"/>
        <w:rPr>
          <w:b/>
          <w:sz w:val="32"/>
        </w:rPr>
      </w:pPr>
    </w:p>
    <w:p w:rsidR="0002773B" w:rsidRDefault="0002773B" w:rsidP="0002773B">
      <w:pPr>
        <w:jc w:val="center"/>
        <w:rPr>
          <w:b/>
          <w:sz w:val="32"/>
        </w:rPr>
      </w:pPr>
    </w:p>
    <w:p w:rsidR="0002773B" w:rsidRDefault="0002773B" w:rsidP="0002773B">
      <w:pPr>
        <w:jc w:val="center"/>
        <w:rPr>
          <w:b/>
          <w:sz w:val="32"/>
        </w:rPr>
      </w:pPr>
    </w:p>
    <w:p w:rsidR="0002773B" w:rsidRDefault="0002773B" w:rsidP="0002773B">
      <w:pPr>
        <w:rPr>
          <w:rFonts w:ascii="Times New Roman" w:hAnsi="Times New Roman"/>
          <w:szCs w:val="24"/>
        </w:rPr>
      </w:pP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338"/>
        <w:gridCol w:w="388"/>
        <w:gridCol w:w="388"/>
        <w:gridCol w:w="350"/>
        <w:gridCol w:w="388"/>
        <w:gridCol w:w="338"/>
        <w:gridCol w:w="338"/>
        <w:gridCol w:w="350"/>
        <w:gridCol w:w="338"/>
        <w:gridCol w:w="460"/>
        <w:gridCol w:w="460"/>
        <w:gridCol w:w="460"/>
      </w:tblGrid>
      <w:tr w:rsidR="0002773B" w:rsidRPr="000B23C7" w:rsidTr="0002773B">
        <w:trPr>
          <w:trHeight w:val="350"/>
          <w:jc w:val="right"/>
        </w:trPr>
        <w:tc>
          <w:tcPr>
            <w:tcW w:w="33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lastRenderedPageBreak/>
              <w:t>1</w:t>
            </w:r>
          </w:p>
        </w:tc>
        <w:tc>
          <w:tcPr>
            <w:tcW w:w="38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2</w:t>
            </w:r>
          </w:p>
        </w:tc>
        <w:tc>
          <w:tcPr>
            <w:tcW w:w="38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3</w:t>
            </w:r>
          </w:p>
        </w:tc>
        <w:tc>
          <w:tcPr>
            <w:tcW w:w="350"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4</w:t>
            </w:r>
          </w:p>
        </w:tc>
        <w:tc>
          <w:tcPr>
            <w:tcW w:w="38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5</w:t>
            </w:r>
          </w:p>
        </w:tc>
        <w:tc>
          <w:tcPr>
            <w:tcW w:w="33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6</w:t>
            </w:r>
          </w:p>
        </w:tc>
        <w:tc>
          <w:tcPr>
            <w:tcW w:w="33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7</w:t>
            </w:r>
          </w:p>
        </w:tc>
        <w:tc>
          <w:tcPr>
            <w:tcW w:w="350"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8</w:t>
            </w:r>
          </w:p>
        </w:tc>
        <w:tc>
          <w:tcPr>
            <w:tcW w:w="33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9</w:t>
            </w:r>
          </w:p>
        </w:tc>
        <w:tc>
          <w:tcPr>
            <w:tcW w:w="456"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10</w:t>
            </w:r>
          </w:p>
        </w:tc>
        <w:tc>
          <w:tcPr>
            <w:tcW w:w="456"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11</w:t>
            </w:r>
          </w:p>
        </w:tc>
        <w:tc>
          <w:tcPr>
            <w:tcW w:w="456"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12</w:t>
            </w:r>
          </w:p>
        </w:tc>
      </w:tr>
      <w:tr w:rsidR="0002773B" w:rsidRPr="000B23C7" w:rsidTr="0002773B">
        <w:trPr>
          <w:trHeight w:val="278"/>
          <w:jc w:val="right"/>
        </w:trPr>
        <w:tc>
          <w:tcPr>
            <w:tcW w:w="338" w:type="dxa"/>
          </w:tcPr>
          <w:p w:rsidR="0002773B" w:rsidRPr="000B23C7" w:rsidRDefault="0002773B" w:rsidP="00C618D4">
            <w:pPr>
              <w:rPr>
                <w:rFonts w:asciiTheme="minorHAnsi" w:hAnsiTheme="minorHAnsi" w:cstheme="minorHAnsi"/>
                <w:color w:val="000000"/>
                <w:sz w:val="24"/>
                <w:szCs w:val="24"/>
              </w:rPr>
            </w:pPr>
          </w:p>
        </w:tc>
        <w:tc>
          <w:tcPr>
            <w:tcW w:w="38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H</w:t>
            </w:r>
          </w:p>
        </w:tc>
        <w:tc>
          <w:tcPr>
            <w:tcW w:w="38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H</w:t>
            </w:r>
          </w:p>
        </w:tc>
        <w:tc>
          <w:tcPr>
            <w:tcW w:w="350" w:type="dxa"/>
          </w:tcPr>
          <w:p w:rsidR="0002773B" w:rsidRPr="000B23C7" w:rsidRDefault="0002773B" w:rsidP="00C618D4">
            <w:pPr>
              <w:rPr>
                <w:rFonts w:asciiTheme="minorHAnsi" w:hAnsiTheme="minorHAnsi" w:cstheme="minorHAnsi"/>
                <w:color w:val="000000"/>
                <w:sz w:val="24"/>
                <w:szCs w:val="24"/>
              </w:rPr>
            </w:pPr>
          </w:p>
        </w:tc>
        <w:tc>
          <w:tcPr>
            <w:tcW w:w="388" w:type="dxa"/>
          </w:tcPr>
          <w:p w:rsidR="0002773B" w:rsidRPr="000B23C7" w:rsidRDefault="0002773B" w:rsidP="00C618D4">
            <w:pPr>
              <w:rPr>
                <w:rFonts w:asciiTheme="minorHAnsi" w:hAnsiTheme="minorHAnsi" w:cstheme="minorHAnsi"/>
                <w:color w:val="000000"/>
                <w:sz w:val="24"/>
                <w:szCs w:val="24"/>
              </w:rPr>
            </w:pPr>
            <w:r w:rsidRPr="000B23C7">
              <w:rPr>
                <w:rFonts w:asciiTheme="minorHAnsi" w:hAnsiTheme="minorHAnsi" w:cstheme="minorHAnsi"/>
                <w:color w:val="000000"/>
                <w:sz w:val="24"/>
                <w:szCs w:val="24"/>
              </w:rPr>
              <w:t>H</w:t>
            </w:r>
          </w:p>
        </w:tc>
        <w:tc>
          <w:tcPr>
            <w:tcW w:w="338" w:type="dxa"/>
          </w:tcPr>
          <w:p w:rsidR="0002773B" w:rsidRPr="000B23C7" w:rsidRDefault="0002773B" w:rsidP="00C618D4">
            <w:pPr>
              <w:rPr>
                <w:rFonts w:asciiTheme="minorHAnsi" w:hAnsiTheme="minorHAnsi" w:cstheme="minorHAnsi"/>
                <w:color w:val="000000"/>
                <w:sz w:val="24"/>
                <w:szCs w:val="24"/>
              </w:rPr>
            </w:pPr>
          </w:p>
        </w:tc>
        <w:tc>
          <w:tcPr>
            <w:tcW w:w="338" w:type="dxa"/>
          </w:tcPr>
          <w:p w:rsidR="0002773B" w:rsidRPr="000B23C7" w:rsidRDefault="0002773B" w:rsidP="00C618D4">
            <w:pPr>
              <w:rPr>
                <w:rFonts w:asciiTheme="minorHAnsi" w:hAnsiTheme="minorHAnsi" w:cstheme="minorHAnsi"/>
                <w:color w:val="000000"/>
                <w:sz w:val="24"/>
                <w:szCs w:val="24"/>
              </w:rPr>
            </w:pPr>
          </w:p>
        </w:tc>
        <w:tc>
          <w:tcPr>
            <w:tcW w:w="350" w:type="dxa"/>
          </w:tcPr>
          <w:p w:rsidR="0002773B" w:rsidRPr="000B23C7" w:rsidRDefault="0002773B" w:rsidP="00C618D4">
            <w:pPr>
              <w:rPr>
                <w:rFonts w:asciiTheme="minorHAnsi" w:hAnsiTheme="minorHAnsi" w:cstheme="minorHAnsi"/>
                <w:color w:val="000000"/>
                <w:sz w:val="24"/>
                <w:szCs w:val="24"/>
              </w:rPr>
            </w:pPr>
          </w:p>
        </w:tc>
        <w:tc>
          <w:tcPr>
            <w:tcW w:w="338" w:type="dxa"/>
          </w:tcPr>
          <w:p w:rsidR="0002773B" w:rsidRPr="000B23C7" w:rsidRDefault="0002773B" w:rsidP="00C618D4">
            <w:pPr>
              <w:rPr>
                <w:rFonts w:asciiTheme="minorHAnsi" w:hAnsiTheme="minorHAnsi" w:cstheme="minorHAnsi"/>
                <w:color w:val="000000"/>
                <w:sz w:val="24"/>
                <w:szCs w:val="24"/>
              </w:rPr>
            </w:pPr>
          </w:p>
        </w:tc>
        <w:tc>
          <w:tcPr>
            <w:tcW w:w="456" w:type="dxa"/>
          </w:tcPr>
          <w:p w:rsidR="0002773B" w:rsidRPr="000B23C7" w:rsidRDefault="0002773B" w:rsidP="00C618D4">
            <w:pPr>
              <w:rPr>
                <w:rFonts w:asciiTheme="minorHAnsi" w:hAnsiTheme="minorHAnsi" w:cstheme="minorHAnsi"/>
                <w:color w:val="000000"/>
                <w:sz w:val="24"/>
                <w:szCs w:val="24"/>
              </w:rPr>
            </w:pPr>
          </w:p>
        </w:tc>
        <w:tc>
          <w:tcPr>
            <w:tcW w:w="456" w:type="dxa"/>
          </w:tcPr>
          <w:p w:rsidR="0002773B" w:rsidRPr="000B23C7" w:rsidRDefault="0002773B" w:rsidP="00C618D4">
            <w:pPr>
              <w:rPr>
                <w:rFonts w:asciiTheme="minorHAnsi" w:hAnsiTheme="minorHAnsi" w:cstheme="minorHAnsi"/>
                <w:color w:val="000000"/>
                <w:sz w:val="24"/>
                <w:szCs w:val="24"/>
              </w:rPr>
            </w:pPr>
          </w:p>
        </w:tc>
        <w:tc>
          <w:tcPr>
            <w:tcW w:w="456" w:type="dxa"/>
          </w:tcPr>
          <w:p w:rsidR="0002773B" w:rsidRPr="000B23C7" w:rsidRDefault="0002773B" w:rsidP="00C618D4">
            <w:pPr>
              <w:rPr>
                <w:rFonts w:asciiTheme="minorHAnsi" w:hAnsiTheme="minorHAnsi" w:cstheme="minorHAnsi"/>
                <w:color w:val="000000"/>
                <w:sz w:val="24"/>
                <w:szCs w:val="24"/>
              </w:rPr>
            </w:pPr>
          </w:p>
        </w:tc>
      </w:tr>
    </w:tbl>
    <w:p w:rsidR="0002773B" w:rsidRPr="000B23C7" w:rsidRDefault="0002773B" w:rsidP="0002773B">
      <w:pPr>
        <w:spacing w:after="0" w:line="240" w:lineRule="auto"/>
        <w:rPr>
          <w:rFonts w:asciiTheme="minorHAnsi" w:hAnsiTheme="minorHAnsi" w:cstheme="minorHAnsi"/>
          <w:color w:val="000000"/>
          <w:sz w:val="24"/>
          <w:szCs w:val="24"/>
        </w:rPr>
      </w:pPr>
    </w:p>
    <w:p w:rsidR="0002773B" w:rsidRPr="000B23C7" w:rsidRDefault="0002773B" w:rsidP="0002773B">
      <w:pPr>
        <w:spacing w:after="0" w:line="240" w:lineRule="auto"/>
        <w:rPr>
          <w:rFonts w:asciiTheme="minorHAnsi" w:hAnsiTheme="minorHAnsi" w:cstheme="minorHAnsi"/>
          <w:color w:val="000000"/>
          <w:sz w:val="24"/>
          <w:szCs w:val="24"/>
        </w:rPr>
      </w:pPr>
      <w:r w:rsidRPr="000B23C7">
        <w:rPr>
          <w:rFonts w:asciiTheme="minorHAnsi" w:hAnsiTheme="minorHAnsi" w:cstheme="minorHAnsi"/>
          <w:color w:val="000000"/>
          <w:sz w:val="24"/>
          <w:szCs w:val="24"/>
        </w:rPr>
        <w:t>Syllabus for B. Tech. IV Year I semester</w:t>
      </w:r>
    </w:p>
    <w:p w:rsidR="0002773B" w:rsidRPr="000B23C7" w:rsidRDefault="0002773B" w:rsidP="0002773B">
      <w:pPr>
        <w:spacing w:after="0" w:line="240" w:lineRule="auto"/>
        <w:rPr>
          <w:rFonts w:asciiTheme="minorHAnsi" w:hAnsiTheme="minorHAnsi" w:cstheme="minorHAnsi"/>
          <w:color w:val="000000"/>
          <w:sz w:val="24"/>
          <w:szCs w:val="24"/>
        </w:rPr>
      </w:pPr>
      <w:r w:rsidRPr="000B23C7">
        <w:rPr>
          <w:rFonts w:asciiTheme="minorHAnsi" w:hAnsiTheme="minorHAnsi" w:cstheme="minorHAnsi"/>
          <w:color w:val="000000"/>
          <w:sz w:val="24"/>
          <w:szCs w:val="24"/>
        </w:rPr>
        <w:t>Information Technology</w:t>
      </w:r>
    </w:p>
    <w:p w:rsidR="0002773B" w:rsidRPr="005F1B4D" w:rsidRDefault="0002773B" w:rsidP="005F1B4D">
      <w:pPr>
        <w:snapToGrid w:val="0"/>
        <w:spacing w:after="0" w:line="240" w:lineRule="auto"/>
        <w:jc w:val="center"/>
        <w:rPr>
          <w:rFonts w:asciiTheme="minorHAnsi" w:hAnsiTheme="minorHAnsi" w:cstheme="minorHAnsi"/>
          <w:b/>
          <w:sz w:val="24"/>
          <w:szCs w:val="24"/>
        </w:rPr>
      </w:pPr>
      <w:r w:rsidRPr="005F1B4D">
        <w:rPr>
          <w:rFonts w:asciiTheme="minorHAnsi" w:hAnsiTheme="minorHAnsi" w:cstheme="minorHAnsi"/>
          <w:b/>
          <w:sz w:val="24"/>
          <w:szCs w:val="24"/>
        </w:rPr>
        <w:t>Information Security Lab</w:t>
      </w:r>
    </w:p>
    <w:tbl>
      <w:tblPr>
        <w:tblpPr w:leftFromText="180" w:rightFromText="180" w:vertAnchor="page" w:horzAnchor="margin" w:tblpXSpec="right" w:tblpY="4259"/>
        <w:tblW w:w="0" w:type="auto"/>
        <w:tblLook w:val="0000"/>
      </w:tblPr>
      <w:tblGrid>
        <w:gridCol w:w="778"/>
        <w:gridCol w:w="778"/>
        <w:gridCol w:w="780"/>
        <w:gridCol w:w="960"/>
      </w:tblGrid>
      <w:tr w:rsidR="0002773B" w:rsidRPr="000B23C7" w:rsidTr="00C618D4">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L</w:t>
            </w:r>
          </w:p>
        </w:tc>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T</w:t>
            </w:r>
          </w:p>
        </w:tc>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P</w:t>
            </w:r>
          </w:p>
        </w:tc>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C</w:t>
            </w:r>
          </w:p>
        </w:tc>
      </w:tr>
      <w:tr w:rsidR="0002773B" w:rsidRPr="000B23C7" w:rsidTr="00C618D4">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0</w:t>
            </w:r>
          </w:p>
        </w:tc>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0</w:t>
            </w:r>
          </w:p>
        </w:tc>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3</w:t>
            </w:r>
          </w:p>
        </w:tc>
        <w:tc>
          <w:tcPr>
            <w:tcW w:w="0" w:type="auto"/>
          </w:tcPr>
          <w:p w:rsidR="0002773B" w:rsidRPr="000B23C7" w:rsidRDefault="0002773B" w:rsidP="00C618D4">
            <w:pPr>
              <w:spacing w:after="0" w:line="240" w:lineRule="auto"/>
              <w:ind w:right="44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1.5</w:t>
            </w:r>
          </w:p>
        </w:tc>
      </w:tr>
    </w:tbl>
    <w:p w:rsidR="0002773B" w:rsidRPr="000B23C7" w:rsidRDefault="0002773B" w:rsidP="0002773B">
      <w:pPr>
        <w:spacing w:after="0" w:line="240" w:lineRule="auto"/>
        <w:rPr>
          <w:rFonts w:asciiTheme="minorHAnsi" w:hAnsiTheme="minorHAnsi" w:cstheme="minorHAnsi"/>
          <w:color w:val="000000"/>
          <w:sz w:val="24"/>
          <w:szCs w:val="24"/>
        </w:rPr>
      </w:pPr>
    </w:p>
    <w:p w:rsidR="0002773B" w:rsidRPr="000B23C7" w:rsidRDefault="0002773B" w:rsidP="0002773B">
      <w:pPr>
        <w:spacing w:after="0" w:line="240" w:lineRule="auto"/>
        <w:jc w:val="both"/>
        <w:rPr>
          <w:rFonts w:asciiTheme="minorHAnsi" w:hAnsiTheme="minorHAnsi" w:cstheme="minorHAnsi"/>
          <w:color w:val="000000"/>
          <w:sz w:val="24"/>
          <w:szCs w:val="24"/>
          <w:lang w:val="fr-FR"/>
        </w:rPr>
      </w:pPr>
      <w:r w:rsidRPr="00FF5705">
        <w:rPr>
          <w:rFonts w:asciiTheme="minorHAnsi" w:hAnsiTheme="minorHAnsi" w:cstheme="minorHAnsi"/>
          <w:b/>
          <w:color w:val="000000"/>
          <w:sz w:val="24"/>
          <w:szCs w:val="24"/>
          <w:lang w:val="fr-FR"/>
        </w:rPr>
        <w:t>Code</w:t>
      </w:r>
      <w:r w:rsidRPr="000B23C7">
        <w:rPr>
          <w:rFonts w:asciiTheme="minorHAnsi" w:hAnsiTheme="minorHAnsi" w:cstheme="minorHAnsi"/>
          <w:color w:val="000000"/>
          <w:sz w:val="24"/>
          <w:szCs w:val="24"/>
          <w:lang w:val="fr-FR"/>
        </w:rPr>
        <w:t>:</w:t>
      </w:r>
      <w:r w:rsidRPr="000B23C7">
        <w:rPr>
          <w:rFonts w:asciiTheme="minorHAnsi" w:hAnsiTheme="minorHAnsi" w:cstheme="minorHAnsi"/>
          <w:color w:val="000000"/>
          <w:sz w:val="24"/>
          <w:szCs w:val="24"/>
          <w:lang w:val="fr-FR"/>
        </w:rPr>
        <w:tab/>
        <w:t>7EC76</w:t>
      </w:r>
      <w:r w:rsidRPr="000B23C7">
        <w:rPr>
          <w:rFonts w:asciiTheme="minorHAnsi" w:hAnsiTheme="minorHAnsi" w:cstheme="minorHAnsi"/>
          <w:color w:val="000000"/>
          <w:sz w:val="24"/>
          <w:szCs w:val="24"/>
          <w:lang w:val="fr-FR"/>
        </w:rPr>
        <w:tab/>
      </w:r>
    </w:p>
    <w:p w:rsidR="0002773B" w:rsidRPr="000B23C7" w:rsidRDefault="0002773B" w:rsidP="0002773B">
      <w:pPr>
        <w:spacing w:after="0" w:line="240" w:lineRule="auto"/>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lang w:val="fr-FR"/>
        </w:rPr>
        <w:tab/>
      </w:r>
      <w:r w:rsidRPr="000B23C7">
        <w:rPr>
          <w:rFonts w:asciiTheme="minorHAnsi" w:hAnsiTheme="minorHAnsi" w:cstheme="minorHAnsi"/>
          <w:color w:val="000000"/>
          <w:sz w:val="24"/>
          <w:szCs w:val="24"/>
          <w:lang w:val="fr-FR"/>
        </w:rPr>
        <w:tab/>
      </w:r>
      <w:r w:rsidRPr="000B23C7">
        <w:rPr>
          <w:rFonts w:asciiTheme="minorHAnsi" w:hAnsiTheme="minorHAnsi" w:cstheme="minorHAnsi"/>
          <w:color w:val="000000"/>
          <w:sz w:val="24"/>
          <w:szCs w:val="24"/>
          <w:lang w:val="fr-FR"/>
        </w:rPr>
        <w:tab/>
      </w:r>
      <w:r w:rsidRPr="000B23C7">
        <w:rPr>
          <w:rFonts w:asciiTheme="minorHAnsi" w:hAnsiTheme="minorHAnsi" w:cstheme="minorHAnsi"/>
          <w:color w:val="000000"/>
          <w:sz w:val="24"/>
          <w:szCs w:val="24"/>
          <w:lang w:val="fr-FR"/>
        </w:rPr>
        <w:tab/>
        <w:t xml:space="preserve">                      </w:t>
      </w:r>
    </w:p>
    <w:p w:rsidR="0002773B" w:rsidRPr="000B23C7" w:rsidRDefault="0002773B" w:rsidP="0002773B">
      <w:pPr>
        <w:keepNext/>
        <w:spacing w:after="0" w:line="240" w:lineRule="auto"/>
        <w:jc w:val="both"/>
        <w:outlineLvl w:val="1"/>
        <w:rPr>
          <w:rFonts w:asciiTheme="minorHAnsi" w:hAnsiTheme="minorHAnsi" w:cstheme="minorHAnsi"/>
          <w:iCs/>
          <w:sz w:val="24"/>
          <w:szCs w:val="24"/>
        </w:rPr>
      </w:pPr>
      <w:r w:rsidRPr="000B23C7">
        <w:rPr>
          <w:rFonts w:asciiTheme="minorHAnsi" w:hAnsiTheme="minorHAnsi" w:cstheme="minorHAnsi"/>
          <w:iCs/>
          <w:color w:val="000000"/>
          <w:sz w:val="24"/>
          <w:szCs w:val="24"/>
        </w:rPr>
        <w:t xml:space="preserve">Course Objectives: </w:t>
      </w:r>
      <w:r w:rsidRPr="000B23C7">
        <w:rPr>
          <w:rFonts w:asciiTheme="minorHAnsi" w:hAnsiTheme="minorHAnsi" w:cstheme="minorHAnsi"/>
          <w:iCs/>
          <w:sz w:val="24"/>
          <w:szCs w:val="24"/>
        </w:rPr>
        <w:t xml:space="preserve">To learn the fundamental of information security principles and services offered to secure the </w:t>
      </w:r>
      <w:proofErr w:type="spellStart"/>
      <w:r w:rsidRPr="000B23C7">
        <w:rPr>
          <w:rFonts w:asciiTheme="minorHAnsi" w:hAnsiTheme="minorHAnsi" w:cstheme="minorHAnsi"/>
          <w:iCs/>
          <w:sz w:val="24"/>
          <w:szCs w:val="24"/>
        </w:rPr>
        <w:t>data.To</w:t>
      </w:r>
      <w:proofErr w:type="spellEnd"/>
      <w:r w:rsidRPr="000B23C7">
        <w:rPr>
          <w:rFonts w:asciiTheme="minorHAnsi" w:hAnsiTheme="minorHAnsi" w:cstheme="minorHAnsi"/>
          <w:iCs/>
          <w:sz w:val="24"/>
          <w:szCs w:val="24"/>
        </w:rPr>
        <w:t xml:space="preserve"> apply conventional cryptographic techniques in order to do </w:t>
      </w:r>
      <w:proofErr w:type="spellStart"/>
      <w:r w:rsidRPr="000B23C7">
        <w:rPr>
          <w:rFonts w:asciiTheme="minorHAnsi" w:hAnsiTheme="minorHAnsi" w:cstheme="minorHAnsi"/>
          <w:iCs/>
          <w:sz w:val="24"/>
          <w:szCs w:val="24"/>
        </w:rPr>
        <w:t>encryption.To</w:t>
      </w:r>
      <w:proofErr w:type="spellEnd"/>
      <w:r w:rsidRPr="000B23C7">
        <w:rPr>
          <w:rFonts w:asciiTheme="minorHAnsi" w:hAnsiTheme="minorHAnsi" w:cstheme="minorHAnsi"/>
          <w:iCs/>
          <w:sz w:val="24"/>
          <w:szCs w:val="24"/>
        </w:rPr>
        <w:t xml:space="preserve"> apply Public key cryptography techniques in order to do encryption.</w:t>
      </w:r>
    </w:p>
    <w:p w:rsidR="0002773B" w:rsidRPr="000B23C7" w:rsidRDefault="0002773B" w:rsidP="0002773B">
      <w:pPr>
        <w:tabs>
          <w:tab w:val="left" w:pos="720"/>
        </w:tabs>
        <w:spacing w:after="0" w:line="240" w:lineRule="auto"/>
        <w:ind w:left="720"/>
        <w:contextualSpacing/>
        <w:jc w:val="both"/>
        <w:rPr>
          <w:rFonts w:asciiTheme="minorHAnsi" w:hAnsiTheme="minorHAnsi" w:cstheme="minorHAnsi"/>
          <w:sz w:val="24"/>
          <w:szCs w:val="24"/>
        </w:rPr>
      </w:pPr>
      <w:r w:rsidRPr="000B23C7">
        <w:rPr>
          <w:rFonts w:asciiTheme="minorHAnsi" w:hAnsiTheme="minorHAnsi" w:cstheme="minorHAnsi"/>
          <w:sz w:val="24"/>
          <w:szCs w:val="24"/>
        </w:rPr>
        <w:t xml:space="preserve"> </w:t>
      </w:r>
    </w:p>
    <w:p w:rsidR="0002773B" w:rsidRPr="00FF5705" w:rsidRDefault="0002773B" w:rsidP="0002773B">
      <w:pPr>
        <w:spacing w:after="0" w:line="240" w:lineRule="auto"/>
        <w:jc w:val="both"/>
        <w:rPr>
          <w:rFonts w:asciiTheme="minorHAnsi" w:hAnsiTheme="minorHAnsi" w:cstheme="minorHAnsi"/>
          <w:b/>
          <w:sz w:val="24"/>
          <w:szCs w:val="24"/>
        </w:rPr>
      </w:pPr>
      <w:r w:rsidRPr="00FF5705">
        <w:rPr>
          <w:rFonts w:asciiTheme="minorHAnsi" w:hAnsiTheme="minorHAnsi" w:cstheme="minorHAnsi"/>
          <w:b/>
          <w:sz w:val="24"/>
          <w:szCs w:val="24"/>
        </w:rPr>
        <w:t xml:space="preserve">Course Outcomes: </w:t>
      </w:r>
    </w:p>
    <w:p w:rsidR="0002773B" w:rsidRPr="000B23C7" w:rsidRDefault="0002773B" w:rsidP="0002773B">
      <w:pPr>
        <w:spacing w:after="0" w:line="240" w:lineRule="auto"/>
        <w:jc w:val="both"/>
        <w:rPr>
          <w:rFonts w:asciiTheme="minorHAnsi" w:hAnsiTheme="minorHAnsi" w:cstheme="minorHAnsi"/>
          <w:sz w:val="24"/>
          <w:szCs w:val="24"/>
        </w:rPr>
      </w:pPr>
    </w:p>
    <w:p w:rsidR="0002773B" w:rsidRPr="000B23C7" w:rsidRDefault="0002773B" w:rsidP="0002773B">
      <w:pPr>
        <w:spacing w:after="0" w:line="240" w:lineRule="auto"/>
        <w:ind w:left="360"/>
        <w:jc w:val="both"/>
        <w:rPr>
          <w:rFonts w:asciiTheme="minorHAnsi" w:hAnsiTheme="minorHAnsi" w:cstheme="minorHAnsi"/>
          <w:color w:val="000000"/>
          <w:sz w:val="24"/>
          <w:szCs w:val="24"/>
        </w:rPr>
      </w:pPr>
      <w:r w:rsidRPr="000B23C7">
        <w:rPr>
          <w:rFonts w:asciiTheme="minorHAnsi" w:hAnsiTheme="minorHAnsi" w:cstheme="minorHAnsi"/>
          <w:color w:val="000000"/>
          <w:sz w:val="24"/>
          <w:szCs w:val="24"/>
        </w:rPr>
        <w:t>At the end of this course, the student will be able to</w:t>
      </w:r>
    </w:p>
    <w:p w:rsidR="0002773B" w:rsidRPr="000B23C7" w:rsidRDefault="0002773B" w:rsidP="0002773B">
      <w:pPr>
        <w:spacing w:after="0" w:line="240" w:lineRule="auto"/>
        <w:ind w:left="360"/>
        <w:jc w:val="both"/>
        <w:rPr>
          <w:rFonts w:asciiTheme="minorHAnsi" w:hAnsiTheme="minorHAnsi" w:cstheme="minorHAnsi"/>
          <w:color w:val="000000"/>
          <w:sz w:val="24"/>
          <w:szCs w:val="24"/>
        </w:rPr>
      </w:pPr>
    </w:p>
    <w:p w:rsidR="0002773B" w:rsidRPr="000B23C7" w:rsidRDefault="0002773B" w:rsidP="00FF5705">
      <w:pPr>
        <w:widowControl w:val="0"/>
        <w:numPr>
          <w:ilvl w:val="0"/>
          <w:numId w:val="2"/>
        </w:numPr>
        <w:overflowPunct w:val="0"/>
        <w:spacing w:after="0"/>
        <w:contextualSpacing/>
        <w:rPr>
          <w:rFonts w:asciiTheme="minorHAnsi" w:hAnsiTheme="minorHAnsi" w:cstheme="minorHAnsi"/>
          <w:sz w:val="24"/>
          <w:szCs w:val="24"/>
        </w:rPr>
      </w:pPr>
      <w:r w:rsidRPr="000B23C7">
        <w:rPr>
          <w:rFonts w:asciiTheme="minorHAnsi" w:hAnsiTheme="minorHAnsi" w:cstheme="minorHAnsi"/>
          <w:sz w:val="24"/>
          <w:szCs w:val="24"/>
        </w:rPr>
        <w:t>Design and Implement symmetric key encryption algorithms</w:t>
      </w:r>
    </w:p>
    <w:p w:rsidR="0002773B" w:rsidRPr="000B23C7" w:rsidRDefault="0002773B" w:rsidP="00FF5705">
      <w:pPr>
        <w:widowControl w:val="0"/>
        <w:numPr>
          <w:ilvl w:val="0"/>
          <w:numId w:val="2"/>
        </w:numPr>
        <w:overflowPunct w:val="0"/>
        <w:spacing w:after="0"/>
        <w:contextualSpacing/>
        <w:rPr>
          <w:rFonts w:asciiTheme="minorHAnsi" w:hAnsiTheme="minorHAnsi" w:cstheme="minorHAnsi"/>
          <w:sz w:val="24"/>
          <w:szCs w:val="24"/>
        </w:rPr>
      </w:pPr>
      <w:r w:rsidRPr="000B23C7">
        <w:rPr>
          <w:rFonts w:asciiTheme="minorHAnsi" w:hAnsiTheme="minorHAnsi" w:cstheme="minorHAnsi"/>
          <w:sz w:val="24"/>
          <w:szCs w:val="24"/>
        </w:rPr>
        <w:t>Simulate asymmetric key encryption algorithms.</w:t>
      </w:r>
    </w:p>
    <w:p w:rsidR="0002773B" w:rsidRPr="000B23C7" w:rsidRDefault="0002773B" w:rsidP="00FF5705">
      <w:pPr>
        <w:widowControl w:val="0"/>
        <w:numPr>
          <w:ilvl w:val="0"/>
          <w:numId w:val="2"/>
        </w:numPr>
        <w:overflowPunct w:val="0"/>
        <w:spacing w:after="0"/>
        <w:contextualSpacing/>
        <w:rPr>
          <w:rFonts w:asciiTheme="minorHAnsi" w:hAnsiTheme="minorHAnsi" w:cstheme="minorHAnsi"/>
          <w:sz w:val="24"/>
          <w:szCs w:val="24"/>
        </w:rPr>
      </w:pPr>
      <w:r w:rsidRPr="000B23C7">
        <w:rPr>
          <w:rFonts w:asciiTheme="minorHAnsi" w:hAnsiTheme="minorHAnsi" w:cstheme="minorHAnsi"/>
          <w:sz w:val="24"/>
          <w:szCs w:val="24"/>
        </w:rPr>
        <w:t xml:space="preserve">Implement hashing and key exchange algorithms. </w:t>
      </w:r>
    </w:p>
    <w:p w:rsidR="0002773B" w:rsidRPr="000B23C7" w:rsidRDefault="0002773B" w:rsidP="00FF5705">
      <w:pPr>
        <w:widowControl w:val="0"/>
        <w:numPr>
          <w:ilvl w:val="0"/>
          <w:numId w:val="2"/>
        </w:numPr>
        <w:overflowPunct w:val="0"/>
        <w:spacing w:after="0"/>
        <w:contextualSpacing/>
        <w:rPr>
          <w:rFonts w:asciiTheme="minorHAnsi" w:hAnsiTheme="minorHAnsi" w:cstheme="minorHAnsi"/>
          <w:sz w:val="24"/>
          <w:szCs w:val="24"/>
        </w:rPr>
      </w:pPr>
      <w:r w:rsidRPr="000B23C7">
        <w:rPr>
          <w:rFonts w:asciiTheme="minorHAnsi" w:hAnsiTheme="minorHAnsi" w:cstheme="minorHAnsi"/>
          <w:sz w:val="24"/>
          <w:szCs w:val="24"/>
        </w:rPr>
        <w:t>Simulate and execute Digital Signature and Digital envelope.</w:t>
      </w:r>
    </w:p>
    <w:p w:rsidR="0002773B" w:rsidRPr="000B23C7" w:rsidRDefault="0002773B" w:rsidP="00FF5705">
      <w:pPr>
        <w:widowControl w:val="0"/>
        <w:numPr>
          <w:ilvl w:val="0"/>
          <w:numId w:val="2"/>
        </w:numPr>
        <w:overflowPunct w:val="0"/>
        <w:spacing w:after="0"/>
        <w:contextualSpacing/>
        <w:rPr>
          <w:rFonts w:asciiTheme="minorHAnsi" w:hAnsiTheme="minorHAnsi" w:cstheme="minorHAnsi"/>
          <w:sz w:val="24"/>
          <w:szCs w:val="24"/>
        </w:rPr>
      </w:pPr>
      <w:r w:rsidRPr="000B23C7">
        <w:rPr>
          <w:rFonts w:asciiTheme="minorHAnsi" w:hAnsiTheme="minorHAnsi" w:cstheme="minorHAnsi"/>
          <w:sz w:val="24"/>
          <w:szCs w:val="24"/>
        </w:rPr>
        <w:t>Install and execute various projects in NS3.</w:t>
      </w:r>
    </w:p>
    <w:p w:rsidR="0002773B" w:rsidRPr="000B23C7" w:rsidRDefault="0002773B" w:rsidP="0002773B">
      <w:pPr>
        <w:spacing w:after="0" w:line="240" w:lineRule="auto"/>
        <w:jc w:val="both"/>
        <w:rPr>
          <w:rFonts w:asciiTheme="minorHAnsi" w:hAnsiTheme="minorHAnsi" w:cstheme="minorHAnsi"/>
          <w:sz w:val="24"/>
          <w:szCs w:val="24"/>
        </w:rPr>
      </w:pPr>
    </w:p>
    <w:p w:rsidR="0002773B" w:rsidRPr="00FF5705" w:rsidRDefault="0002773B" w:rsidP="0002773B">
      <w:pPr>
        <w:spacing w:after="0" w:line="240" w:lineRule="auto"/>
        <w:contextualSpacing/>
        <w:jc w:val="both"/>
        <w:rPr>
          <w:rFonts w:asciiTheme="minorHAnsi" w:hAnsiTheme="minorHAnsi" w:cstheme="minorHAnsi"/>
          <w:b/>
          <w:iCs/>
          <w:sz w:val="24"/>
          <w:szCs w:val="24"/>
        </w:rPr>
      </w:pPr>
      <w:r w:rsidRPr="00FF5705">
        <w:rPr>
          <w:rFonts w:asciiTheme="minorHAnsi" w:hAnsiTheme="minorHAnsi" w:cstheme="minorHAnsi"/>
          <w:b/>
          <w:iCs/>
          <w:sz w:val="24"/>
          <w:szCs w:val="24"/>
        </w:rPr>
        <w:t>List of Programs</w:t>
      </w:r>
    </w:p>
    <w:p w:rsidR="0002773B" w:rsidRPr="000B23C7" w:rsidRDefault="0002773B" w:rsidP="0002773B">
      <w:pPr>
        <w:spacing w:after="0" w:line="240" w:lineRule="auto"/>
        <w:contextualSpacing/>
        <w:jc w:val="both"/>
        <w:rPr>
          <w:rFonts w:asciiTheme="minorHAnsi" w:hAnsiTheme="minorHAnsi" w:cstheme="minorHAnsi"/>
          <w:sz w:val="24"/>
          <w:szCs w:val="24"/>
        </w:rPr>
      </w:pP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Implement Substitution Cipher.</w:t>
      </w: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bookmarkStart w:id="1" w:name="_Hlk80883442"/>
      <w:r w:rsidRPr="000B23C7">
        <w:rPr>
          <w:rFonts w:asciiTheme="minorHAnsi" w:hAnsiTheme="minorHAnsi" w:cstheme="minorHAnsi"/>
          <w:sz w:val="24"/>
          <w:szCs w:val="24"/>
        </w:rPr>
        <w:t>Implement Transposition Cipher</w:t>
      </w:r>
      <w:bookmarkEnd w:id="1"/>
      <w:r w:rsidRPr="000B23C7">
        <w:rPr>
          <w:rFonts w:asciiTheme="minorHAnsi" w:hAnsiTheme="minorHAnsi" w:cstheme="minorHAnsi"/>
          <w:sz w:val="24"/>
          <w:szCs w:val="24"/>
        </w:rPr>
        <w:t>.</w:t>
      </w: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 xml:space="preserve">Implement DES </w:t>
      </w:r>
      <w:r w:rsidR="00C618D4">
        <w:rPr>
          <w:rFonts w:asciiTheme="minorHAnsi" w:hAnsiTheme="minorHAnsi" w:cstheme="minorHAnsi"/>
          <w:sz w:val="24"/>
          <w:szCs w:val="24"/>
        </w:rPr>
        <w:t xml:space="preserve">                                                                                                                                                                                                                                                                                                                                                                                                                                                                                                                                                                                                                                                                                                                                                                                                                                                                                                                                                                                                                                                                                                                                                                                                                                                                                                                                                                                                                                                                                                                                                                                                                                                                                                                                                                                                                                                                                                                                                                                                                                                                                                                                                                                                                                                                                                                                                                                                                                                                                                                                                                                                                                                                                                                                                                                                                                                                                                                                                                                                                                                                                                                                                                                                                                                                                                                                                                                                                                                                                                                                                                                                                                                                                                                                                                                                                                                                                                                                                                                                                                                                                                                                                                                                                                                                                                                                                                                                                                                                                                                                                                                                                                                                                                                                                                                                                                                                                                                                                                                                                                                                                                                                                                  </w:t>
      </w:r>
      <w:r w:rsidR="005A4633">
        <w:rPr>
          <w:rFonts w:asciiTheme="minorHAnsi" w:hAnsiTheme="minorHAnsi" w:cstheme="minorHAnsi"/>
          <w:sz w:val="24"/>
          <w:szCs w:val="24"/>
        </w:rPr>
        <w:t xml:space="preserve"> </w:t>
      </w:r>
    </w:p>
    <w:p w:rsidR="0002773B" w:rsidRPr="000B23C7" w:rsidRDefault="0002773B" w:rsidP="00FF5705">
      <w:pPr>
        <w:widowControl w:val="0"/>
        <w:numPr>
          <w:ilvl w:val="0"/>
          <w:numId w:val="4"/>
        </w:numPr>
        <w:overflowPunct w:val="0"/>
        <w:spacing w:after="0"/>
        <w:ind w:left="643"/>
        <w:jc w:val="both"/>
        <w:rPr>
          <w:rFonts w:asciiTheme="minorHAnsi" w:hAnsiTheme="minorHAnsi" w:cstheme="minorHAnsi"/>
          <w:sz w:val="24"/>
          <w:szCs w:val="24"/>
        </w:rPr>
      </w:pPr>
      <w:r w:rsidRPr="000B23C7">
        <w:rPr>
          <w:rFonts w:asciiTheme="minorHAnsi" w:hAnsiTheme="minorHAnsi" w:cstheme="minorHAnsi"/>
          <w:sz w:val="24"/>
          <w:szCs w:val="24"/>
        </w:rPr>
        <w:t>Generate Cipher text for the given Plaintext.</w:t>
      </w:r>
    </w:p>
    <w:p w:rsidR="0002773B" w:rsidRPr="000B23C7" w:rsidRDefault="0002773B" w:rsidP="00FF5705">
      <w:pPr>
        <w:widowControl w:val="0"/>
        <w:numPr>
          <w:ilvl w:val="0"/>
          <w:numId w:val="4"/>
        </w:numPr>
        <w:overflowPunct w:val="0"/>
        <w:spacing w:after="0"/>
        <w:ind w:left="643"/>
        <w:jc w:val="both"/>
        <w:rPr>
          <w:rFonts w:asciiTheme="minorHAnsi" w:hAnsiTheme="minorHAnsi" w:cstheme="minorHAnsi"/>
          <w:sz w:val="24"/>
          <w:szCs w:val="24"/>
        </w:rPr>
      </w:pPr>
      <w:r w:rsidRPr="000B23C7">
        <w:rPr>
          <w:rFonts w:asciiTheme="minorHAnsi" w:hAnsiTheme="minorHAnsi" w:cstheme="minorHAnsi"/>
          <w:sz w:val="24"/>
          <w:szCs w:val="24"/>
        </w:rPr>
        <w:t>Retrieve the Plaintext from the given Ciphertext.</w:t>
      </w: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Implement Diffie Hellman Algorithm and generate Secret Key.</w:t>
      </w: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Implement RSA algorithm</w:t>
      </w:r>
    </w:p>
    <w:p w:rsidR="0002773B" w:rsidRPr="000B23C7" w:rsidRDefault="0002773B" w:rsidP="00FF5705">
      <w:pPr>
        <w:widowControl w:val="0"/>
        <w:numPr>
          <w:ilvl w:val="0"/>
          <w:numId w:val="5"/>
        </w:numPr>
        <w:overflowPunct w:val="0"/>
        <w:spacing w:after="0"/>
        <w:ind w:left="643"/>
        <w:jc w:val="both"/>
        <w:rPr>
          <w:rFonts w:asciiTheme="minorHAnsi" w:hAnsiTheme="minorHAnsi" w:cstheme="minorHAnsi"/>
          <w:sz w:val="24"/>
          <w:szCs w:val="24"/>
        </w:rPr>
      </w:pPr>
      <w:r w:rsidRPr="000B23C7">
        <w:rPr>
          <w:rFonts w:asciiTheme="minorHAnsi" w:hAnsiTheme="minorHAnsi" w:cstheme="minorHAnsi"/>
          <w:sz w:val="24"/>
          <w:szCs w:val="24"/>
        </w:rPr>
        <w:t>Generate Public key and Private key pair</w:t>
      </w:r>
    </w:p>
    <w:p w:rsidR="0002773B" w:rsidRPr="000B23C7" w:rsidRDefault="0002773B" w:rsidP="00FF5705">
      <w:pPr>
        <w:widowControl w:val="0"/>
        <w:numPr>
          <w:ilvl w:val="0"/>
          <w:numId w:val="5"/>
        </w:numPr>
        <w:overflowPunct w:val="0"/>
        <w:spacing w:after="0"/>
        <w:ind w:left="643"/>
        <w:jc w:val="both"/>
        <w:rPr>
          <w:rFonts w:asciiTheme="minorHAnsi" w:hAnsiTheme="minorHAnsi" w:cstheme="minorHAnsi"/>
          <w:sz w:val="24"/>
          <w:szCs w:val="24"/>
        </w:rPr>
      </w:pPr>
      <w:r w:rsidRPr="000B23C7">
        <w:rPr>
          <w:rFonts w:asciiTheme="minorHAnsi" w:hAnsiTheme="minorHAnsi" w:cstheme="minorHAnsi"/>
          <w:sz w:val="24"/>
          <w:szCs w:val="24"/>
        </w:rPr>
        <w:t>Generate Ciphertext for the Plaintext</w:t>
      </w:r>
    </w:p>
    <w:p w:rsidR="0002773B" w:rsidRPr="000B23C7" w:rsidRDefault="0002773B" w:rsidP="00FF5705">
      <w:pPr>
        <w:widowControl w:val="0"/>
        <w:numPr>
          <w:ilvl w:val="0"/>
          <w:numId w:val="5"/>
        </w:numPr>
        <w:overflowPunct w:val="0"/>
        <w:spacing w:after="0"/>
        <w:ind w:left="643"/>
        <w:jc w:val="both"/>
        <w:rPr>
          <w:rFonts w:asciiTheme="minorHAnsi" w:hAnsiTheme="minorHAnsi" w:cstheme="minorHAnsi"/>
          <w:sz w:val="24"/>
          <w:szCs w:val="24"/>
        </w:rPr>
      </w:pPr>
      <w:r w:rsidRPr="000B23C7">
        <w:rPr>
          <w:rFonts w:asciiTheme="minorHAnsi" w:hAnsiTheme="minorHAnsi" w:cstheme="minorHAnsi"/>
          <w:sz w:val="24"/>
          <w:szCs w:val="24"/>
        </w:rPr>
        <w:t>Obtain the Plaintext from the Ciphertext</w:t>
      </w: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Implement Hash Algorithm.</w:t>
      </w: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 xml:space="preserve">Generate Digital </w:t>
      </w:r>
      <w:proofErr w:type="gramStart"/>
      <w:r w:rsidRPr="000B23C7">
        <w:rPr>
          <w:rFonts w:asciiTheme="minorHAnsi" w:hAnsiTheme="minorHAnsi" w:cstheme="minorHAnsi"/>
          <w:sz w:val="24"/>
          <w:szCs w:val="24"/>
        </w:rPr>
        <w:t>Signature .</w:t>
      </w:r>
      <w:proofErr w:type="gramEnd"/>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Implement Digital Envelope.</w:t>
      </w:r>
    </w:p>
    <w:p w:rsidR="0002773B" w:rsidRPr="000B23C7" w:rsidRDefault="0002773B" w:rsidP="00FF5705">
      <w:pPr>
        <w:widowControl w:val="0"/>
        <w:numPr>
          <w:ilvl w:val="1"/>
          <w:numId w:val="3"/>
        </w:numPr>
        <w:tabs>
          <w:tab w:val="left" w:pos="283"/>
          <w:tab w:val="left" w:pos="1414"/>
        </w:tabs>
        <w:overflowPunct w:val="0"/>
        <w:spacing w:after="0"/>
        <w:ind w:left="283"/>
        <w:jc w:val="both"/>
        <w:rPr>
          <w:rFonts w:asciiTheme="minorHAnsi" w:hAnsiTheme="minorHAnsi" w:cstheme="minorHAnsi"/>
          <w:sz w:val="24"/>
          <w:szCs w:val="24"/>
        </w:rPr>
      </w:pPr>
      <w:r w:rsidRPr="000B23C7">
        <w:rPr>
          <w:rFonts w:asciiTheme="minorHAnsi" w:hAnsiTheme="minorHAnsi" w:cstheme="minorHAnsi"/>
          <w:sz w:val="24"/>
          <w:szCs w:val="24"/>
        </w:rPr>
        <w:t>Installation of NS3.</w:t>
      </w:r>
    </w:p>
    <w:p w:rsidR="0002773B" w:rsidRPr="000B23C7" w:rsidRDefault="0002773B" w:rsidP="00FF5705">
      <w:pPr>
        <w:tabs>
          <w:tab w:val="left" w:pos="283"/>
        </w:tabs>
        <w:spacing w:after="0"/>
        <w:jc w:val="both"/>
        <w:rPr>
          <w:rFonts w:asciiTheme="minorHAnsi" w:hAnsiTheme="minorHAnsi" w:cstheme="minorHAnsi"/>
          <w:sz w:val="24"/>
          <w:szCs w:val="24"/>
        </w:rPr>
      </w:pPr>
      <w:r w:rsidRPr="000B23C7">
        <w:rPr>
          <w:rFonts w:asciiTheme="minorHAnsi" w:hAnsiTheme="minorHAnsi" w:cstheme="minorHAnsi"/>
          <w:sz w:val="24"/>
          <w:szCs w:val="24"/>
        </w:rPr>
        <w:t>10. Demonstration of NS3.</w:t>
      </w:r>
    </w:p>
    <w:p w:rsidR="00CB6AA7" w:rsidRDefault="0002773B" w:rsidP="00581A77">
      <w:pPr>
        <w:widowControl w:val="0"/>
        <w:tabs>
          <w:tab w:val="left" w:pos="283"/>
        </w:tabs>
        <w:overflowPunct w:val="0"/>
        <w:spacing w:after="0"/>
        <w:jc w:val="both"/>
        <w:rPr>
          <w:rFonts w:asciiTheme="minorHAnsi" w:hAnsiTheme="minorHAnsi" w:cstheme="minorHAnsi"/>
          <w:sz w:val="24"/>
          <w:szCs w:val="24"/>
        </w:rPr>
      </w:pPr>
      <w:r w:rsidRPr="000B23C7">
        <w:rPr>
          <w:rFonts w:asciiTheme="minorHAnsi" w:hAnsiTheme="minorHAnsi" w:cstheme="minorHAnsi"/>
          <w:sz w:val="24"/>
          <w:szCs w:val="24"/>
        </w:rPr>
        <w:t>11. Executing simple projects in NS3.</w:t>
      </w:r>
    </w:p>
    <w:p w:rsidR="00581A77" w:rsidRDefault="00581A77" w:rsidP="00581A77">
      <w:pPr>
        <w:widowControl w:val="0"/>
        <w:tabs>
          <w:tab w:val="left" w:pos="283"/>
        </w:tabs>
        <w:overflowPunct w:val="0"/>
        <w:spacing w:after="0"/>
        <w:jc w:val="both"/>
        <w:rPr>
          <w:rFonts w:asciiTheme="minorHAnsi" w:hAnsiTheme="minorHAnsi" w:cstheme="minorHAnsi"/>
          <w:sz w:val="24"/>
          <w:szCs w:val="24"/>
        </w:rPr>
      </w:pPr>
    </w:p>
    <w:p w:rsidR="0012404B" w:rsidRPr="000B23C7" w:rsidRDefault="0012404B" w:rsidP="00581A77">
      <w:pPr>
        <w:widowControl w:val="0"/>
        <w:tabs>
          <w:tab w:val="left" w:pos="283"/>
        </w:tabs>
        <w:overflowPunct w:val="0"/>
        <w:spacing w:after="0"/>
        <w:jc w:val="both"/>
        <w:rPr>
          <w:rFonts w:asciiTheme="minorHAnsi" w:hAnsiTheme="minorHAnsi" w:cstheme="minorHAnsi"/>
          <w:sz w:val="24"/>
          <w:szCs w:val="24"/>
        </w:rPr>
      </w:pPr>
    </w:p>
    <w:p w:rsidR="00CB6AA7" w:rsidRDefault="00CB6AA7" w:rsidP="0002773B">
      <w:pPr>
        <w:widowControl w:val="0"/>
        <w:tabs>
          <w:tab w:val="left" w:pos="283"/>
        </w:tabs>
        <w:overflowPunct w:val="0"/>
        <w:spacing w:after="0" w:line="240" w:lineRule="auto"/>
        <w:jc w:val="both"/>
        <w:rPr>
          <w:rFonts w:asciiTheme="minorHAnsi" w:hAnsiTheme="minorHAnsi" w:cstheme="minorHAnsi"/>
          <w:sz w:val="24"/>
          <w:szCs w:val="24"/>
        </w:rPr>
      </w:pPr>
    </w:p>
    <w:p w:rsidR="0078419F" w:rsidRPr="000B23C7" w:rsidRDefault="0078419F" w:rsidP="0012404B">
      <w:pPr>
        <w:widowControl w:val="0"/>
        <w:tabs>
          <w:tab w:val="left" w:pos="283"/>
        </w:tabs>
        <w:overflowPunct w:val="0"/>
        <w:spacing w:after="0"/>
        <w:jc w:val="both"/>
        <w:rPr>
          <w:rFonts w:asciiTheme="minorHAnsi" w:hAnsiTheme="minorHAnsi" w:cstheme="minorHAnsi"/>
          <w:sz w:val="24"/>
          <w:szCs w:val="24"/>
        </w:rPr>
      </w:pPr>
    </w:p>
    <w:p w:rsidR="00CB6AA7" w:rsidRPr="000B23C7" w:rsidRDefault="00CB6AA7" w:rsidP="0012404B">
      <w:pPr>
        <w:widowControl w:val="0"/>
        <w:tabs>
          <w:tab w:val="left" w:pos="283"/>
          <w:tab w:val="left" w:pos="1414"/>
        </w:tabs>
        <w:overflowPunct w:val="0"/>
        <w:spacing w:after="0"/>
        <w:jc w:val="both"/>
        <w:rPr>
          <w:rFonts w:asciiTheme="minorHAnsi" w:hAnsiTheme="minorHAnsi" w:cstheme="minorHAnsi"/>
          <w:b/>
          <w:bCs/>
          <w:sz w:val="24"/>
          <w:szCs w:val="24"/>
        </w:rPr>
      </w:pPr>
      <w:r w:rsidRPr="000B23C7">
        <w:rPr>
          <w:rFonts w:asciiTheme="minorHAnsi" w:hAnsiTheme="minorHAnsi" w:cstheme="minorHAnsi"/>
          <w:b/>
          <w:bCs/>
          <w:sz w:val="24"/>
          <w:szCs w:val="24"/>
        </w:rPr>
        <w:t>1.</w:t>
      </w:r>
      <w:r w:rsidR="0078419F">
        <w:rPr>
          <w:rFonts w:asciiTheme="minorHAnsi" w:hAnsiTheme="minorHAnsi" w:cstheme="minorHAnsi"/>
          <w:b/>
          <w:bCs/>
          <w:sz w:val="24"/>
          <w:szCs w:val="24"/>
        </w:rPr>
        <w:t xml:space="preserve"> </w:t>
      </w:r>
      <w:r w:rsidRPr="000B23C7">
        <w:rPr>
          <w:rFonts w:asciiTheme="minorHAnsi" w:hAnsiTheme="minorHAnsi" w:cstheme="minorHAnsi"/>
          <w:b/>
          <w:bCs/>
          <w:sz w:val="24"/>
          <w:szCs w:val="24"/>
        </w:rPr>
        <w:t>Implement Substitution Cipher.</w:t>
      </w:r>
    </w:p>
    <w:p w:rsidR="00CB6AA7" w:rsidRPr="000B23C7" w:rsidRDefault="00CB6AA7" w:rsidP="0012404B">
      <w:pPr>
        <w:widowControl w:val="0"/>
        <w:tabs>
          <w:tab w:val="left" w:pos="283"/>
          <w:tab w:val="left" w:pos="1414"/>
        </w:tabs>
        <w:overflowPunct w:val="0"/>
        <w:spacing w:after="0"/>
        <w:jc w:val="both"/>
        <w:rPr>
          <w:rFonts w:asciiTheme="minorHAnsi" w:hAnsiTheme="minorHAnsi" w:cstheme="minorHAnsi"/>
          <w:sz w:val="24"/>
          <w:szCs w:val="24"/>
        </w:rPr>
      </w:pPr>
      <w:r w:rsidRPr="000B23C7">
        <w:rPr>
          <w:rFonts w:asciiTheme="minorHAnsi" w:hAnsiTheme="minorHAnsi" w:cstheme="minorHAnsi"/>
          <w:b/>
          <w:bCs/>
          <w:sz w:val="24"/>
          <w:szCs w:val="24"/>
        </w:rPr>
        <w:t>Aim:</w:t>
      </w:r>
      <w:r w:rsidRPr="000B23C7">
        <w:rPr>
          <w:rFonts w:asciiTheme="minorHAnsi" w:hAnsiTheme="minorHAnsi" w:cstheme="minorHAnsi"/>
          <w:sz w:val="24"/>
          <w:szCs w:val="24"/>
        </w:rPr>
        <w:t xml:space="preserve"> To Implement substitution cipher.</w:t>
      </w:r>
    </w:p>
    <w:p w:rsidR="00CB6AA7" w:rsidRDefault="00CB6AA7" w:rsidP="0012404B">
      <w:pPr>
        <w:widowControl w:val="0"/>
        <w:tabs>
          <w:tab w:val="left" w:pos="283"/>
          <w:tab w:val="left" w:pos="1414"/>
        </w:tabs>
        <w:overflowPunct w:val="0"/>
        <w:spacing w:after="0"/>
        <w:jc w:val="both"/>
        <w:rPr>
          <w:rFonts w:asciiTheme="minorHAnsi" w:hAnsiTheme="minorHAnsi" w:cstheme="minorHAnsi"/>
          <w:sz w:val="24"/>
          <w:szCs w:val="24"/>
        </w:rPr>
      </w:pPr>
      <w:r w:rsidRPr="0078419F">
        <w:rPr>
          <w:rFonts w:asciiTheme="minorHAnsi" w:hAnsiTheme="minorHAnsi" w:cstheme="minorHAnsi"/>
          <w:b/>
          <w:sz w:val="24"/>
          <w:szCs w:val="24"/>
          <w:u w:val="single"/>
        </w:rPr>
        <w:t>Program</w:t>
      </w:r>
      <w:r w:rsidRPr="000B23C7">
        <w:rPr>
          <w:rFonts w:asciiTheme="minorHAnsi" w:hAnsiTheme="minorHAnsi" w:cstheme="minorHAnsi"/>
          <w:sz w:val="24"/>
          <w:szCs w:val="24"/>
        </w:rPr>
        <w:t>:</w:t>
      </w:r>
    </w:p>
    <w:p w:rsidR="0012404B" w:rsidRPr="000B23C7" w:rsidRDefault="0012404B" w:rsidP="0012404B">
      <w:pPr>
        <w:widowControl w:val="0"/>
        <w:tabs>
          <w:tab w:val="left" w:pos="283"/>
          <w:tab w:val="left" w:pos="1414"/>
        </w:tabs>
        <w:overflowPunct w:val="0"/>
        <w:spacing w:after="0"/>
        <w:jc w:val="both"/>
        <w:rPr>
          <w:rFonts w:asciiTheme="minorHAnsi" w:hAnsiTheme="minorHAnsi" w:cstheme="minorHAnsi"/>
          <w:sz w:val="24"/>
          <w:szCs w:val="24"/>
        </w:rPr>
      </w:pPr>
    </w:p>
    <w:p w:rsidR="00E77E8B" w:rsidRPr="000B23C7" w:rsidRDefault="00E77E8B" w:rsidP="00FF5705">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java.io.*;</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import </w:t>
      </w:r>
      <w:proofErr w:type="spellStart"/>
      <w:r w:rsidRPr="000B23C7">
        <w:rPr>
          <w:rFonts w:asciiTheme="minorHAnsi" w:hAnsiTheme="minorHAnsi" w:cstheme="minorHAnsi"/>
          <w:sz w:val="24"/>
          <w:szCs w:val="24"/>
        </w:rPr>
        <w:t>java.util</w:t>
      </w:r>
      <w:proofErr w:type="spell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public class </w:t>
      </w:r>
      <w:proofErr w:type="spellStart"/>
      <w:r w:rsidRPr="000B23C7">
        <w:rPr>
          <w:rFonts w:asciiTheme="minorHAnsi" w:hAnsiTheme="minorHAnsi" w:cstheme="minorHAnsi"/>
          <w:sz w:val="24"/>
          <w:szCs w:val="24"/>
        </w:rPr>
        <w:t>SubstitutionCipher</w:t>
      </w:r>
      <w:proofErr w:type="spellEnd"/>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static</w:t>
      </w:r>
      <w:proofErr w:type="gramEnd"/>
      <w:r w:rsidRPr="000B23C7">
        <w:rPr>
          <w:rFonts w:asciiTheme="minorHAnsi" w:hAnsiTheme="minorHAnsi" w:cstheme="minorHAnsi"/>
          <w:sz w:val="24"/>
          <w:szCs w:val="24"/>
        </w:rPr>
        <w:t xml:space="preserve"> Scanner sc=new Scanner(</w:t>
      </w:r>
      <w:proofErr w:type="spellStart"/>
      <w:r w:rsidRPr="000B23C7">
        <w:rPr>
          <w:rFonts w:asciiTheme="minorHAnsi" w:hAnsiTheme="minorHAnsi" w:cstheme="minorHAnsi"/>
          <w:sz w:val="24"/>
          <w:szCs w:val="24"/>
        </w:rPr>
        <w:t>System.in</w:t>
      </w:r>
      <w:proofErr w:type="spell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static</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BufferedReader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br</w:t>
      </w:r>
      <w:proofErr w:type="spellEnd"/>
      <w:r w:rsidRPr="000B23C7">
        <w:rPr>
          <w:rFonts w:asciiTheme="minorHAnsi" w:hAnsiTheme="minorHAnsi" w:cstheme="minorHAnsi"/>
          <w:sz w:val="24"/>
          <w:szCs w:val="24"/>
        </w:rPr>
        <w:t xml:space="preserve">=new </w:t>
      </w:r>
      <w:proofErr w:type="spellStart"/>
      <w:r w:rsidRPr="000B23C7">
        <w:rPr>
          <w:rFonts w:asciiTheme="minorHAnsi" w:hAnsiTheme="minorHAnsi" w:cstheme="minorHAnsi"/>
          <w:sz w:val="24"/>
          <w:szCs w:val="24"/>
        </w:rPr>
        <w:t>BufferedReader</w:t>
      </w:r>
      <w:proofErr w:type="spellEnd"/>
      <w:r w:rsidRPr="000B23C7">
        <w:rPr>
          <w:rFonts w:asciiTheme="minorHAnsi" w:hAnsiTheme="minorHAnsi" w:cstheme="minorHAnsi"/>
          <w:sz w:val="24"/>
          <w:szCs w:val="24"/>
        </w:rPr>
        <w:t xml:space="preserve">(new </w:t>
      </w:r>
      <w:proofErr w:type="spellStart"/>
      <w:r w:rsidRPr="000B23C7">
        <w:rPr>
          <w:rFonts w:asciiTheme="minorHAnsi" w:hAnsiTheme="minorHAnsi" w:cstheme="minorHAnsi"/>
          <w:sz w:val="24"/>
          <w:szCs w:val="24"/>
        </w:rPr>
        <w:t>InputStreamReader</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System.in</w:t>
      </w:r>
      <w:proofErr w:type="spell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w:t>
      </w:r>
      <w:proofErr w:type="spellStart"/>
      <w:r w:rsidRPr="000B23C7">
        <w:rPr>
          <w:rFonts w:asciiTheme="minorHAnsi" w:hAnsiTheme="minorHAnsi" w:cstheme="minorHAnsi"/>
          <w:sz w:val="24"/>
          <w:szCs w:val="24"/>
        </w:rPr>
        <w:t>args</w:t>
      </w:r>
      <w:proofErr w:type="spellEnd"/>
      <w:r w:rsidRPr="000B23C7">
        <w:rPr>
          <w:rFonts w:asciiTheme="minorHAnsi" w:hAnsiTheme="minorHAnsi" w:cstheme="minorHAnsi"/>
          <w:sz w:val="24"/>
          <w:szCs w:val="24"/>
        </w:rPr>
        <w:t xml:space="preserve">)throws </w:t>
      </w:r>
      <w:proofErr w:type="spellStart"/>
      <w:r w:rsidRPr="000B23C7">
        <w:rPr>
          <w:rFonts w:asciiTheme="minorHAnsi" w:hAnsiTheme="minorHAnsi" w:cstheme="minorHAnsi"/>
          <w:sz w:val="24"/>
          <w:szCs w:val="24"/>
        </w:rPr>
        <w:t>IOException</w:t>
      </w:r>
      <w:proofErr w:type="spellEnd"/>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String a="</w:t>
      </w:r>
      <w:proofErr w:type="spellStart"/>
      <w:r w:rsidRPr="000B23C7">
        <w:rPr>
          <w:rFonts w:asciiTheme="minorHAnsi" w:hAnsiTheme="minorHAnsi" w:cstheme="minorHAnsi"/>
          <w:sz w:val="24"/>
          <w:szCs w:val="24"/>
        </w:rPr>
        <w:t>abcdefghijklmnopqrstuvwxyz</w:t>
      </w:r>
      <w:proofErr w:type="spell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String b="</w:t>
      </w:r>
      <w:proofErr w:type="spellStart"/>
      <w:r w:rsidRPr="000B23C7">
        <w:rPr>
          <w:rFonts w:asciiTheme="minorHAnsi" w:hAnsiTheme="minorHAnsi" w:cstheme="minorHAnsi"/>
          <w:sz w:val="24"/>
          <w:szCs w:val="24"/>
        </w:rPr>
        <w:t>zyxwvutsrqponmlkjihgfedcba</w:t>
      </w:r>
      <w:proofErr w:type="spell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"Enter any string:");</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String </w:t>
      </w:r>
      <w:proofErr w:type="spellStart"/>
      <w:r w:rsidRPr="000B23C7">
        <w:rPr>
          <w:rFonts w:asciiTheme="minorHAnsi" w:hAnsiTheme="minorHAnsi" w:cstheme="minorHAnsi"/>
          <w:sz w:val="24"/>
          <w:szCs w:val="24"/>
        </w:rPr>
        <w:t>str</w:t>
      </w:r>
      <w:proofErr w:type="spellEnd"/>
      <w:r w:rsidRPr="000B23C7">
        <w:rPr>
          <w:rFonts w:asciiTheme="minorHAnsi" w:hAnsiTheme="minorHAnsi" w:cstheme="minorHAnsi"/>
          <w:sz w:val="24"/>
          <w:szCs w:val="24"/>
        </w:rPr>
        <w:t>=</w:t>
      </w:r>
      <w:proofErr w:type="spellStart"/>
      <w:proofErr w:type="gramStart"/>
      <w:r w:rsidRPr="000B23C7">
        <w:rPr>
          <w:rFonts w:asciiTheme="minorHAnsi" w:hAnsiTheme="minorHAnsi" w:cstheme="minorHAnsi"/>
          <w:sz w:val="24"/>
          <w:szCs w:val="24"/>
        </w:rPr>
        <w:t>br.readLine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String decrypt="";</w:t>
      </w:r>
    </w:p>
    <w:p w:rsidR="00E77E8B" w:rsidRPr="000B23C7" w:rsidRDefault="00E77E8B" w:rsidP="00FF5705">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char</w:t>
      </w:r>
      <w:proofErr w:type="gramEnd"/>
      <w:r w:rsidRPr="000B23C7">
        <w:rPr>
          <w:rFonts w:asciiTheme="minorHAnsi" w:hAnsiTheme="minorHAnsi" w:cstheme="minorHAnsi"/>
          <w:sz w:val="24"/>
          <w:szCs w:val="24"/>
        </w:rPr>
        <w:t xml:space="preserve"> c;</w:t>
      </w:r>
    </w:p>
    <w:p w:rsidR="00E77E8B" w:rsidRPr="000B23C7" w:rsidRDefault="00E77E8B" w:rsidP="00FF5705">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=0;i&lt;</w:t>
      </w:r>
      <w:proofErr w:type="spellStart"/>
      <w:r w:rsidRPr="000B23C7">
        <w:rPr>
          <w:rFonts w:asciiTheme="minorHAnsi" w:hAnsiTheme="minorHAnsi" w:cstheme="minorHAnsi"/>
          <w:sz w:val="24"/>
          <w:szCs w:val="24"/>
        </w:rPr>
        <w:t>str.length</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c=</w:t>
      </w:r>
      <w:proofErr w:type="spellStart"/>
      <w:proofErr w:type="gramStart"/>
      <w:r w:rsidRPr="000B23C7">
        <w:rPr>
          <w:rFonts w:asciiTheme="minorHAnsi" w:hAnsiTheme="minorHAnsi" w:cstheme="minorHAnsi"/>
          <w:sz w:val="24"/>
          <w:szCs w:val="24"/>
        </w:rPr>
        <w:t>str.charAt</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j=</w:t>
      </w:r>
      <w:proofErr w:type="spellStart"/>
      <w:r w:rsidRPr="000B23C7">
        <w:rPr>
          <w:rFonts w:asciiTheme="minorHAnsi" w:hAnsiTheme="minorHAnsi" w:cstheme="minorHAnsi"/>
          <w:sz w:val="24"/>
          <w:szCs w:val="24"/>
        </w:rPr>
        <w:t>a.indexOf</w:t>
      </w:r>
      <w:proofErr w:type="spellEnd"/>
      <w:r w:rsidRPr="000B23C7">
        <w:rPr>
          <w:rFonts w:asciiTheme="minorHAnsi" w:hAnsiTheme="minorHAnsi" w:cstheme="minorHAnsi"/>
          <w:sz w:val="24"/>
          <w:szCs w:val="24"/>
        </w:rPr>
        <w:t>(c);</w:t>
      </w:r>
    </w:p>
    <w:p w:rsidR="00E77E8B" w:rsidRPr="000B23C7" w:rsidRDefault="00E77E8B" w:rsidP="00FF5705">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decrypt=</w:t>
      </w:r>
      <w:proofErr w:type="spellStart"/>
      <w:proofErr w:type="gramEnd"/>
      <w:r w:rsidRPr="000B23C7">
        <w:rPr>
          <w:rFonts w:asciiTheme="minorHAnsi" w:hAnsiTheme="minorHAnsi" w:cstheme="minorHAnsi"/>
          <w:sz w:val="24"/>
          <w:szCs w:val="24"/>
        </w:rPr>
        <w:t>decrypt+b.charAt</w:t>
      </w:r>
      <w:proofErr w:type="spellEnd"/>
      <w:r w:rsidRPr="000B23C7">
        <w:rPr>
          <w:rFonts w:asciiTheme="minorHAnsi" w:hAnsiTheme="minorHAnsi" w:cstheme="minorHAnsi"/>
          <w:sz w:val="24"/>
          <w:szCs w:val="24"/>
        </w:rPr>
        <w:t>(j);</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E77E8B" w:rsidRPr="000B23C7" w:rsidRDefault="00E77E8B" w:rsidP="00FF5705">
      <w:pPr>
        <w:spacing w:after="0"/>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"the encrypted data is:"+decrypt);</w:t>
      </w:r>
    </w:p>
    <w:p w:rsidR="0078419F"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78419F" w:rsidRDefault="0078419F" w:rsidP="00FF5705">
      <w:pPr>
        <w:spacing w:after="0"/>
        <w:ind w:left="720"/>
        <w:rPr>
          <w:rFonts w:asciiTheme="minorHAnsi" w:hAnsiTheme="minorHAnsi" w:cstheme="minorHAnsi"/>
          <w:sz w:val="24"/>
          <w:szCs w:val="24"/>
        </w:rPr>
      </w:pPr>
      <w:r>
        <w:rPr>
          <w:rFonts w:asciiTheme="minorHAnsi" w:hAnsiTheme="minorHAnsi" w:cstheme="minorHAnsi"/>
          <w:sz w:val="24"/>
          <w:szCs w:val="24"/>
        </w:rPr>
        <w:t xml:space="preserve"> </w:t>
      </w:r>
      <w:r w:rsidR="00E77E8B" w:rsidRPr="000B23C7">
        <w:rPr>
          <w:rFonts w:asciiTheme="minorHAnsi" w:hAnsiTheme="minorHAnsi" w:cstheme="minorHAnsi"/>
          <w:sz w:val="24"/>
          <w:szCs w:val="24"/>
        </w:rPr>
        <w:t>}</w:t>
      </w:r>
    </w:p>
    <w:p w:rsidR="0078419F" w:rsidRDefault="0078419F" w:rsidP="00FF5705">
      <w:pPr>
        <w:spacing w:after="0"/>
        <w:ind w:left="720"/>
        <w:rPr>
          <w:rFonts w:asciiTheme="minorHAnsi" w:hAnsiTheme="minorHAnsi" w:cstheme="minorHAnsi"/>
          <w:sz w:val="24"/>
          <w:szCs w:val="24"/>
        </w:rPr>
      </w:pPr>
      <w:r>
        <w:rPr>
          <w:rFonts w:asciiTheme="minorHAnsi" w:hAnsiTheme="minorHAnsi" w:cstheme="minorHAnsi"/>
          <w:sz w:val="24"/>
          <w:szCs w:val="24"/>
        </w:rPr>
        <w:t xml:space="preserve"> </w:t>
      </w:r>
      <w:r w:rsidR="00E77E8B" w:rsidRPr="000B23C7">
        <w:rPr>
          <w:rFonts w:asciiTheme="minorHAnsi" w:hAnsiTheme="minorHAnsi" w:cstheme="minorHAnsi"/>
          <w:sz w:val="24"/>
          <w:szCs w:val="24"/>
        </w:rPr>
        <w:t>}</w:t>
      </w:r>
      <w:r>
        <w:rPr>
          <w:rFonts w:asciiTheme="minorHAnsi" w:hAnsiTheme="minorHAnsi" w:cstheme="minorHAnsi"/>
          <w:sz w:val="24"/>
          <w:szCs w:val="24"/>
        </w:rPr>
        <w:t xml:space="preserve"> </w:t>
      </w:r>
    </w:p>
    <w:p w:rsidR="00E77E8B" w:rsidRPr="000B23C7" w:rsidRDefault="00E77E8B" w:rsidP="00FF5705">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E77E8B" w:rsidRPr="000B23C7" w:rsidRDefault="00673170" w:rsidP="00FF5705">
      <w:pPr>
        <w:spacing w:after="0"/>
        <w:rPr>
          <w:rFonts w:asciiTheme="minorHAnsi" w:hAnsiTheme="minorHAnsi" w:cstheme="minorHAnsi"/>
          <w:sz w:val="24"/>
          <w:szCs w:val="24"/>
        </w:rPr>
      </w:pPr>
      <w:r>
        <w:rPr>
          <w:rFonts w:asciiTheme="minorHAnsi" w:hAnsiTheme="minorHAnsi" w:cstheme="minorHAnsi"/>
          <w:b/>
          <w:noProof/>
          <w:sz w:val="24"/>
          <w:szCs w:val="24"/>
          <w:lang w:eastAsia="en-US"/>
        </w:rPr>
        <w:drawing>
          <wp:anchor distT="0" distB="0" distL="114300" distR="114300" simplePos="0" relativeHeight="251659264" behindDoc="0" locked="0" layoutInCell="0" allowOverlap="1">
            <wp:simplePos x="0" y="0"/>
            <wp:positionH relativeFrom="column">
              <wp:posOffset>815975</wp:posOffset>
            </wp:positionH>
            <wp:positionV relativeFrom="paragraph">
              <wp:posOffset>108585</wp:posOffset>
            </wp:positionV>
            <wp:extent cx="4705350" cy="2352675"/>
            <wp:effectExtent l="19050" t="0" r="0" b="0"/>
            <wp:wrapTight wrapText="bothSides">
              <wp:wrapPolygon edited="0">
                <wp:start x="-87" y="0"/>
                <wp:lineTo x="-87" y="21513"/>
                <wp:lineTo x="21600" y="21513"/>
                <wp:lineTo x="21600" y="0"/>
                <wp:lineTo x="-87"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8" cstate="print"/>
                    <a:stretch>
                      <a:fillRect/>
                    </a:stretch>
                  </pic:blipFill>
                  <pic:spPr bwMode="auto">
                    <a:xfrm>
                      <a:off x="0" y="0"/>
                      <a:ext cx="4705350" cy="2352675"/>
                    </a:xfrm>
                    <a:prstGeom prst="rect">
                      <a:avLst/>
                    </a:prstGeom>
                  </pic:spPr>
                </pic:pic>
              </a:graphicData>
            </a:graphic>
          </wp:anchor>
        </w:drawing>
      </w:r>
      <w:r w:rsidR="00E77E8B" w:rsidRPr="0012404B">
        <w:rPr>
          <w:rFonts w:asciiTheme="minorHAnsi" w:hAnsiTheme="minorHAnsi" w:cstheme="minorHAnsi"/>
          <w:b/>
          <w:sz w:val="24"/>
          <w:szCs w:val="24"/>
        </w:rPr>
        <w:t>OUTPUT</w:t>
      </w:r>
      <w:r w:rsidR="00E77E8B" w:rsidRPr="000B23C7">
        <w:rPr>
          <w:rFonts w:asciiTheme="minorHAnsi" w:hAnsiTheme="minorHAnsi" w:cstheme="minorHAnsi"/>
          <w:sz w:val="24"/>
          <w:szCs w:val="24"/>
        </w:rPr>
        <w:t>:</w:t>
      </w:r>
    </w:p>
    <w:p w:rsidR="00447276" w:rsidRDefault="00447276" w:rsidP="00FF5705">
      <w:pPr>
        <w:spacing w:after="0" w:line="240" w:lineRule="auto"/>
        <w:rPr>
          <w:rFonts w:asciiTheme="minorHAnsi" w:hAnsiTheme="minorHAnsi" w:cstheme="minorHAnsi"/>
          <w:sz w:val="24"/>
          <w:szCs w:val="24"/>
        </w:rPr>
      </w:pPr>
    </w:p>
    <w:p w:rsidR="00FF5705" w:rsidRDefault="00FF5705" w:rsidP="0078419F">
      <w:pPr>
        <w:spacing w:line="240" w:lineRule="auto"/>
        <w:rPr>
          <w:rFonts w:asciiTheme="minorHAnsi" w:hAnsiTheme="minorHAnsi" w:cstheme="minorHAnsi"/>
          <w:sz w:val="24"/>
          <w:szCs w:val="24"/>
        </w:rPr>
      </w:pPr>
    </w:p>
    <w:p w:rsidR="00FF5705" w:rsidRDefault="00FF5705" w:rsidP="0078419F">
      <w:pPr>
        <w:spacing w:line="240" w:lineRule="auto"/>
        <w:rPr>
          <w:rFonts w:asciiTheme="minorHAnsi" w:hAnsiTheme="minorHAnsi" w:cstheme="minorHAnsi"/>
          <w:sz w:val="24"/>
          <w:szCs w:val="24"/>
        </w:rPr>
      </w:pPr>
    </w:p>
    <w:p w:rsidR="00FF5705" w:rsidRDefault="00FF5705" w:rsidP="0078419F">
      <w:pPr>
        <w:spacing w:line="240" w:lineRule="auto"/>
        <w:rPr>
          <w:rFonts w:asciiTheme="minorHAnsi" w:hAnsiTheme="minorHAnsi" w:cstheme="minorHAnsi"/>
          <w:sz w:val="24"/>
          <w:szCs w:val="24"/>
        </w:rPr>
      </w:pPr>
    </w:p>
    <w:p w:rsidR="00FF5705" w:rsidRDefault="00FF5705" w:rsidP="0078419F">
      <w:pPr>
        <w:spacing w:line="240" w:lineRule="auto"/>
        <w:rPr>
          <w:rFonts w:asciiTheme="minorHAnsi" w:hAnsiTheme="minorHAnsi" w:cstheme="minorHAnsi"/>
          <w:sz w:val="24"/>
          <w:szCs w:val="24"/>
        </w:rPr>
      </w:pPr>
    </w:p>
    <w:p w:rsidR="00FF5705" w:rsidRDefault="00FF5705" w:rsidP="0078419F">
      <w:pPr>
        <w:spacing w:line="240" w:lineRule="auto"/>
        <w:rPr>
          <w:rFonts w:asciiTheme="minorHAnsi" w:hAnsiTheme="minorHAnsi" w:cstheme="minorHAnsi"/>
          <w:sz w:val="24"/>
          <w:szCs w:val="24"/>
        </w:rPr>
      </w:pPr>
    </w:p>
    <w:p w:rsidR="00FF5705" w:rsidRDefault="00FF5705" w:rsidP="0078419F">
      <w:pPr>
        <w:spacing w:line="240" w:lineRule="auto"/>
        <w:rPr>
          <w:rFonts w:asciiTheme="minorHAnsi" w:hAnsiTheme="minorHAnsi" w:cstheme="minorHAnsi"/>
          <w:sz w:val="24"/>
          <w:szCs w:val="24"/>
        </w:rPr>
      </w:pPr>
    </w:p>
    <w:p w:rsidR="00FF5705" w:rsidRDefault="00FF5705" w:rsidP="0078419F">
      <w:pPr>
        <w:spacing w:line="240" w:lineRule="auto"/>
        <w:rPr>
          <w:rFonts w:asciiTheme="minorHAnsi" w:hAnsiTheme="minorHAnsi" w:cstheme="minorHAnsi"/>
          <w:sz w:val="24"/>
          <w:szCs w:val="24"/>
        </w:rPr>
      </w:pPr>
    </w:p>
    <w:p w:rsidR="00FF5705" w:rsidRPr="000B23C7" w:rsidRDefault="00FF5705" w:rsidP="0078419F">
      <w:pPr>
        <w:spacing w:line="240" w:lineRule="auto"/>
        <w:rPr>
          <w:rFonts w:asciiTheme="minorHAnsi" w:hAnsiTheme="minorHAnsi" w:cstheme="minorHAnsi"/>
          <w:sz w:val="24"/>
          <w:szCs w:val="24"/>
        </w:rPr>
      </w:pPr>
    </w:p>
    <w:p w:rsidR="00E77E8B" w:rsidRPr="000B23C7" w:rsidRDefault="009319CB" w:rsidP="0078419F">
      <w:pPr>
        <w:pStyle w:val="ListParagraph"/>
        <w:numPr>
          <w:ilvl w:val="0"/>
          <w:numId w:val="3"/>
        </w:numPr>
        <w:spacing w:line="240" w:lineRule="auto"/>
        <w:rPr>
          <w:rFonts w:asciiTheme="minorHAnsi" w:hAnsiTheme="minorHAnsi" w:cstheme="minorHAnsi"/>
          <w:b/>
          <w:bCs/>
          <w:sz w:val="24"/>
          <w:szCs w:val="24"/>
        </w:rPr>
      </w:pPr>
      <w:r w:rsidRPr="000B23C7">
        <w:rPr>
          <w:rFonts w:asciiTheme="minorHAnsi" w:hAnsiTheme="minorHAnsi" w:cstheme="minorHAnsi"/>
          <w:b/>
          <w:bCs/>
          <w:sz w:val="24"/>
          <w:szCs w:val="24"/>
        </w:rPr>
        <w:lastRenderedPageBreak/>
        <w:t>Implement Transposition Cipher</w:t>
      </w:r>
    </w:p>
    <w:p w:rsidR="00F91CAC" w:rsidRPr="000B23C7" w:rsidRDefault="00F91CAC" w:rsidP="0078419F">
      <w:pPr>
        <w:spacing w:line="240" w:lineRule="auto"/>
        <w:ind w:left="300"/>
        <w:rPr>
          <w:rFonts w:asciiTheme="minorHAnsi" w:hAnsiTheme="minorHAnsi" w:cstheme="minorHAnsi"/>
          <w:sz w:val="24"/>
          <w:szCs w:val="24"/>
        </w:rPr>
      </w:pPr>
      <w:proofErr w:type="spellStart"/>
      <w:r w:rsidRPr="000B23C7">
        <w:rPr>
          <w:rFonts w:asciiTheme="minorHAnsi" w:hAnsiTheme="minorHAnsi" w:cstheme="minorHAnsi"/>
          <w:b/>
          <w:bCs/>
          <w:sz w:val="24"/>
          <w:szCs w:val="24"/>
        </w:rPr>
        <w:t>Aim</w:t>
      </w:r>
      <w:proofErr w:type="gramStart"/>
      <w:r w:rsidRPr="000B23C7">
        <w:rPr>
          <w:rFonts w:asciiTheme="minorHAnsi" w:hAnsiTheme="minorHAnsi" w:cstheme="minorHAnsi"/>
          <w:b/>
          <w:bCs/>
          <w:sz w:val="24"/>
          <w:szCs w:val="24"/>
        </w:rPr>
        <w:t>:</w:t>
      </w:r>
      <w:r w:rsidRPr="000B23C7">
        <w:rPr>
          <w:rFonts w:asciiTheme="minorHAnsi" w:hAnsiTheme="minorHAnsi" w:cstheme="minorHAnsi"/>
          <w:sz w:val="24"/>
          <w:szCs w:val="24"/>
        </w:rPr>
        <w:t>To</w:t>
      </w:r>
      <w:proofErr w:type="spellEnd"/>
      <w:proofErr w:type="gramEnd"/>
      <w:r w:rsidRPr="000B23C7">
        <w:rPr>
          <w:rFonts w:asciiTheme="minorHAnsi" w:hAnsiTheme="minorHAnsi" w:cstheme="minorHAnsi"/>
          <w:sz w:val="24"/>
          <w:szCs w:val="24"/>
        </w:rPr>
        <w:t xml:space="preserve"> understand the concept of Transposition cipher.</w:t>
      </w:r>
    </w:p>
    <w:p w:rsidR="00F91CAC" w:rsidRPr="000B23C7" w:rsidRDefault="00F91CAC" w:rsidP="0078419F">
      <w:pPr>
        <w:spacing w:line="240" w:lineRule="auto"/>
        <w:ind w:left="300"/>
        <w:rPr>
          <w:rFonts w:asciiTheme="minorHAnsi" w:hAnsiTheme="minorHAnsi" w:cstheme="minorHAnsi"/>
          <w:sz w:val="24"/>
          <w:szCs w:val="24"/>
        </w:rPr>
      </w:pPr>
      <w:r w:rsidRPr="00FF5705">
        <w:rPr>
          <w:rFonts w:asciiTheme="minorHAnsi" w:hAnsiTheme="minorHAnsi" w:cstheme="minorHAnsi"/>
          <w:b/>
          <w:sz w:val="24"/>
          <w:szCs w:val="24"/>
          <w:u w:val="single"/>
        </w:rPr>
        <w:t>Program</w:t>
      </w:r>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java.util</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class</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SimpleColumnar</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sap[]){</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Scanner sc = new </w:t>
      </w:r>
      <w:proofErr w:type="gramStart"/>
      <w:r w:rsidRPr="000B23C7">
        <w:rPr>
          <w:rFonts w:asciiTheme="minorHAnsi" w:hAnsiTheme="minorHAnsi" w:cstheme="minorHAnsi"/>
          <w:sz w:val="24"/>
          <w:szCs w:val="24"/>
        </w:rPr>
        <w:t>Scanner(</w:t>
      </w:r>
      <w:proofErr w:type="spellStart"/>
      <w:proofErr w:type="gramEnd"/>
      <w:r w:rsidRPr="000B23C7">
        <w:rPr>
          <w:rFonts w:asciiTheme="minorHAnsi" w:hAnsiTheme="minorHAnsi" w:cstheme="minorHAnsi"/>
          <w:sz w:val="24"/>
          <w:szCs w:val="24"/>
        </w:rPr>
        <w:t>System.in</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nEnter</w:t>
      </w:r>
      <w:proofErr w:type="spellEnd"/>
      <w:r w:rsidRPr="000B23C7">
        <w:rPr>
          <w:rFonts w:asciiTheme="minorHAnsi" w:hAnsiTheme="minorHAnsi" w:cstheme="minorHAnsi"/>
          <w:sz w:val="24"/>
          <w:szCs w:val="24"/>
        </w:rPr>
        <w:t xml:space="preserve"> plaintext(enter in lower case):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String message = </w:t>
      </w:r>
      <w:proofErr w:type="spellStart"/>
      <w:proofErr w:type="gramStart"/>
      <w:r w:rsidRPr="000B23C7">
        <w:rPr>
          <w:rFonts w:asciiTheme="minorHAnsi" w:hAnsiTheme="minorHAnsi" w:cstheme="minorHAnsi"/>
          <w:sz w:val="24"/>
          <w:szCs w:val="24"/>
        </w:rPr>
        <w:t>sc.next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nEnter</w:t>
      </w:r>
      <w:proofErr w:type="spellEnd"/>
      <w:r w:rsidRPr="000B23C7">
        <w:rPr>
          <w:rFonts w:asciiTheme="minorHAnsi" w:hAnsiTheme="minorHAnsi" w:cstheme="minorHAnsi"/>
          <w:sz w:val="24"/>
          <w:szCs w:val="24"/>
        </w:rPr>
        <w:t xml:space="preserve"> key in numbers: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String key = </w:t>
      </w:r>
      <w:proofErr w:type="spellStart"/>
      <w:proofErr w:type="gramStart"/>
      <w:r w:rsidRPr="000B23C7">
        <w:rPr>
          <w:rFonts w:asciiTheme="minorHAnsi" w:hAnsiTheme="minorHAnsi" w:cstheme="minorHAnsi"/>
          <w:sz w:val="24"/>
          <w:szCs w:val="24"/>
        </w:rPr>
        <w:t>sc.next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xml:space="preserve"> would keep track of columns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key.length</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will keep of track of rows...no of rows = (</w:t>
      </w:r>
      <w:proofErr w:type="spellStart"/>
      <w:r w:rsidRPr="000B23C7">
        <w:rPr>
          <w:rFonts w:asciiTheme="minorHAnsi" w:hAnsiTheme="minorHAnsi" w:cstheme="minorHAnsi"/>
          <w:sz w:val="24"/>
          <w:szCs w:val="24"/>
        </w:rPr>
        <w:t>plaintextlength</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keylength</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keylength</w:t>
      </w:r>
      <w:proofErr w:type="spellEnd"/>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message.length</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 xml:space="preserve"> and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 xml:space="preserve"> would be array containing ASCII values for respective alphabets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 xml:space="preserve">[][] = new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 xml:space="preserve">[][] = new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/*Encryption Process*/</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 xml:space="preserve">("\n-----Encryption-----\n");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cipherText</w:t>
      </w:r>
      <w:proofErr w:type="spellEnd"/>
      <w:proofErr w:type="gramEnd"/>
      <w:r w:rsidRPr="000B23C7">
        <w:rPr>
          <w:rFonts w:asciiTheme="minorHAnsi" w:hAnsiTheme="minorHAnsi" w:cstheme="minorHAnsi"/>
          <w:sz w:val="24"/>
          <w:szCs w:val="24"/>
        </w:rPr>
        <w:t xml:space="preserve"> = encrypt(</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 xml:space="preserve">, message, </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key);</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prepare final string</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String ct =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xml:space="preserve">=0;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&lt;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j=0; j&lt;</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j++)</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if(</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[j][</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 0)</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ct = ct + 'x';</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else{</w:t>
      </w:r>
      <w:proofErr w:type="gramEnd"/>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ct = ct + (char)</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[j][</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673170">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w:t>
      </w:r>
      <w:r w:rsidR="00673170">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w:t>
      </w:r>
      <w:proofErr w:type="spellEnd"/>
      <w:proofErr w:type="gram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nCipher</w:t>
      </w:r>
      <w:proofErr w:type="spellEnd"/>
      <w:r w:rsidRPr="000B23C7">
        <w:rPr>
          <w:rFonts w:asciiTheme="minorHAnsi" w:hAnsiTheme="minorHAnsi" w:cstheme="minorHAnsi"/>
          <w:sz w:val="24"/>
          <w:szCs w:val="24"/>
        </w:rPr>
        <w:t xml:space="preserve"> Text: " + ct);</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lastRenderedPageBreak/>
        <w:t xml:space="preserve">      /*Decryption Process*/</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"\n\n\n-----Decryption-----\n");</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plainText</w:t>
      </w:r>
      <w:proofErr w:type="spellEnd"/>
      <w:proofErr w:type="gramEnd"/>
      <w:r w:rsidRPr="000B23C7">
        <w:rPr>
          <w:rFonts w:asciiTheme="minorHAnsi" w:hAnsiTheme="minorHAnsi" w:cstheme="minorHAnsi"/>
          <w:sz w:val="24"/>
          <w:szCs w:val="24"/>
        </w:rPr>
        <w:t xml:space="preserve"> = decrypt(</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 xml:space="preserve">, ct, </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key);</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prepare final string</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String pt =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xml:space="preserve">=0;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&lt;</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j=0; j&lt;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j++)</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if(</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][j] == 0)</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pt = pt +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else{</w:t>
      </w:r>
      <w:proofErr w:type="gramEnd"/>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pt = pt + (char)</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][j];</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0D0AF1">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nPlain</w:t>
      </w:r>
      <w:proofErr w:type="spellEnd"/>
      <w:r w:rsidRPr="000B23C7">
        <w:rPr>
          <w:rFonts w:asciiTheme="minorHAnsi" w:hAnsiTheme="minorHAnsi" w:cstheme="minorHAnsi"/>
          <w:sz w:val="24"/>
          <w:szCs w:val="24"/>
        </w:rPr>
        <w:t xml:space="preserve"> Text: " + pt);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static</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encrypt(</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 xml:space="preserve">[][], String message,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String key){</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i,j</w:t>
      </w:r>
      <w:proofErr w:type="spellEnd"/>
      <w:r w:rsidRPr="000B23C7">
        <w:rPr>
          <w:rFonts w:asciiTheme="minorHAnsi" w:hAnsiTheme="minorHAnsi" w:cstheme="minorHAnsi"/>
          <w:sz w:val="24"/>
          <w:szCs w:val="24"/>
        </w:rPr>
        <w:t>;</w:t>
      </w:r>
    </w:p>
    <w:p w:rsidR="003E4147" w:rsidRPr="000B23C7" w:rsidRDefault="003E4147" w:rsidP="000D0AF1">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k=0;</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here array would be filled row by </w:t>
      </w:r>
      <w:proofErr w:type="gramStart"/>
      <w:r w:rsidRPr="000B23C7">
        <w:rPr>
          <w:rFonts w:asciiTheme="minorHAnsi" w:hAnsiTheme="minorHAnsi" w:cstheme="minorHAnsi"/>
          <w:sz w:val="24"/>
          <w:szCs w:val="24"/>
        </w:rPr>
        <w:t>row  *</w:t>
      </w:r>
      <w:proofErr w:type="gram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xml:space="preserve">=0;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&lt;</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gramEnd"/>
      <w:r w:rsidRPr="000B23C7">
        <w:rPr>
          <w:rFonts w:asciiTheme="minorHAnsi" w:hAnsiTheme="minorHAnsi" w:cstheme="minorHAnsi"/>
          <w:sz w:val="24"/>
          <w:szCs w:val="24"/>
        </w:rPr>
        <w:t>j=0; j&lt;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j++)</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terminating condition...as string length can be smaller than 2-D array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if(</w:t>
      </w:r>
      <w:proofErr w:type="gramEnd"/>
      <w:r w:rsidRPr="000B23C7">
        <w:rPr>
          <w:rFonts w:asciiTheme="minorHAnsi" w:hAnsiTheme="minorHAnsi" w:cstheme="minorHAnsi"/>
          <w:sz w:val="24"/>
          <w:szCs w:val="24"/>
        </w:rPr>
        <w:t xml:space="preserve">k &lt; </w:t>
      </w:r>
      <w:proofErr w:type="spellStart"/>
      <w:r w:rsidRPr="000B23C7">
        <w:rPr>
          <w:rFonts w:asciiTheme="minorHAnsi" w:hAnsiTheme="minorHAnsi" w:cstheme="minorHAnsi"/>
          <w:sz w:val="24"/>
          <w:szCs w:val="24"/>
        </w:rPr>
        <w:t>message.length</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respective ASCII characters would be placed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][j] =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message.charAt</w:t>
      </w:r>
      <w:proofErr w:type="spellEnd"/>
      <w:r w:rsidRPr="000B23C7">
        <w:rPr>
          <w:rFonts w:asciiTheme="minorHAnsi" w:hAnsiTheme="minorHAnsi" w:cstheme="minorHAnsi"/>
          <w:sz w:val="24"/>
          <w:szCs w:val="24"/>
        </w:rPr>
        <w:t>(k);</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k++;</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else</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break;</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Default="003E4147" w:rsidP="0012404B">
      <w:pPr>
        <w:spacing w:after="0"/>
        <w:ind w:left="720"/>
        <w:rPr>
          <w:rFonts w:asciiTheme="minorHAnsi" w:hAnsiTheme="minorHAnsi" w:cstheme="minorHAnsi"/>
          <w:sz w:val="24"/>
          <w:szCs w:val="24"/>
        </w:rPr>
      </w:pPr>
    </w:p>
    <w:p w:rsidR="000D0AF1" w:rsidRDefault="000D0AF1" w:rsidP="0012404B">
      <w:pPr>
        <w:spacing w:after="0"/>
        <w:ind w:left="720"/>
        <w:rPr>
          <w:rFonts w:asciiTheme="minorHAnsi" w:hAnsiTheme="minorHAnsi" w:cstheme="minorHAnsi"/>
          <w:sz w:val="24"/>
          <w:szCs w:val="24"/>
        </w:rPr>
      </w:pPr>
    </w:p>
    <w:p w:rsidR="000D0AF1" w:rsidRDefault="000D0AF1" w:rsidP="0012404B">
      <w:pPr>
        <w:spacing w:after="0"/>
        <w:ind w:left="720"/>
        <w:rPr>
          <w:rFonts w:asciiTheme="minorHAnsi" w:hAnsiTheme="minorHAnsi" w:cstheme="minorHAnsi"/>
          <w:sz w:val="24"/>
          <w:szCs w:val="24"/>
        </w:rPr>
      </w:pPr>
    </w:p>
    <w:p w:rsidR="000D0AF1" w:rsidRPr="000B23C7" w:rsidRDefault="000D0AF1"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here array would be filled according to the key column by column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xml:space="preserve">=0;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&lt;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currentCol</w:t>
      </w:r>
      <w:proofErr w:type="spellEnd"/>
      <w:r w:rsidRPr="000B23C7">
        <w:rPr>
          <w:rFonts w:asciiTheme="minorHAnsi" w:hAnsiTheme="minorHAnsi" w:cstheme="minorHAnsi"/>
          <w:sz w:val="24"/>
          <w:szCs w:val="24"/>
        </w:rPr>
        <w:t xml:space="preserve"> would have current column number i.e. to be read...as there would be ASCII value stored in key so we would subtract it by 48 so that we can get the original number...and -1 would be subtract as array position starts from 0*/</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currentCol</w:t>
      </w:r>
      <w:proofErr w:type="spellEnd"/>
      <w:r w:rsidRPr="000B23C7">
        <w:rPr>
          <w:rFonts w:asciiTheme="minorHAnsi" w:hAnsiTheme="minorHAnsi" w:cstheme="minorHAnsi"/>
          <w:sz w:val="24"/>
          <w:szCs w:val="24"/>
        </w:rPr>
        <w:t>= (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key.charAt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- 48 ) -1;</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gramEnd"/>
      <w:r w:rsidRPr="000B23C7">
        <w:rPr>
          <w:rFonts w:asciiTheme="minorHAnsi" w:hAnsiTheme="minorHAnsi" w:cstheme="minorHAnsi"/>
          <w:sz w:val="24"/>
          <w:szCs w:val="24"/>
        </w:rPr>
        <w:t>j=0; j&lt;</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j++)</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[j][</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[j][</w:t>
      </w:r>
      <w:proofErr w:type="spellStart"/>
      <w:r w:rsidRPr="000B23C7">
        <w:rPr>
          <w:rFonts w:asciiTheme="minorHAnsi" w:hAnsiTheme="minorHAnsi" w:cstheme="minorHAnsi"/>
          <w:sz w:val="24"/>
          <w:szCs w:val="24"/>
        </w:rPr>
        <w:t>currentCol</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"Cipher Array(read column by column): \n");</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=0;i&lt;</w:t>
      </w:r>
      <w:proofErr w:type="spellStart"/>
      <w:r w:rsidRPr="000B23C7">
        <w:rPr>
          <w:rFonts w:asciiTheme="minorHAnsi" w:hAnsiTheme="minorHAnsi" w:cstheme="minorHAnsi"/>
          <w:sz w:val="24"/>
          <w:szCs w:val="24"/>
        </w:rPr>
        <w:t>rowCount;i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gramEnd"/>
      <w:r w:rsidRPr="000B23C7">
        <w:rPr>
          <w:rFonts w:asciiTheme="minorHAnsi" w:hAnsiTheme="minorHAnsi" w:cstheme="minorHAnsi"/>
          <w:sz w:val="24"/>
          <w:szCs w:val="24"/>
        </w:rPr>
        <w:t>j=0;j&lt;</w:t>
      </w:r>
      <w:proofErr w:type="spellStart"/>
      <w:r w:rsidRPr="000B23C7">
        <w:rPr>
          <w:rFonts w:asciiTheme="minorHAnsi" w:hAnsiTheme="minorHAnsi" w:cstheme="minorHAnsi"/>
          <w:sz w:val="24"/>
          <w:szCs w:val="24"/>
        </w:rPr>
        <w:t>columnCount;j</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(char)</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][j]+"\t");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return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static</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decrypt(</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 xml:space="preserve">[][], String message,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String key){</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i,j</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int k=0;</w:t>
      </w:r>
    </w:p>
    <w:p w:rsidR="003E4147" w:rsidRPr="000B23C7" w:rsidRDefault="003E4147"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xml:space="preserve">=0;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&lt;</w:t>
      </w:r>
      <w:proofErr w:type="spellStart"/>
      <w:r w:rsidRPr="000B23C7">
        <w:rPr>
          <w:rFonts w:asciiTheme="minorHAnsi" w:hAnsiTheme="minorHAnsi" w:cstheme="minorHAnsi"/>
          <w:sz w:val="24"/>
          <w:szCs w:val="24"/>
        </w:rPr>
        <w:t>columnCount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currentCol</w:t>
      </w:r>
      <w:proofErr w:type="spellEnd"/>
      <w:r w:rsidRPr="000B23C7">
        <w:rPr>
          <w:rFonts w:asciiTheme="minorHAnsi" w:hAnsiTheme="minorHAnsi" w:cstheme="minorHAnsi"/>
          <w:sz w:val="24"/>
          <w:szCs w:val="24"/>
        </w:rPr>
        <w:t>= (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key.charAt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 - 48 ) -1;</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gramEnd"/>
      <w:r w:rsidRPr="000B23C7">
        <w:rPr>
          <w:rFonts w:asciiTheme="minorHAnsi" w:hAnsiTheme="minorHAnsi" w:cstheme="minorHAnsi"/>
          <w:sz w:val="24"/>
          <w:szCs w:val="24"/>
        </w:rPr>
        <w:t>j=0; j&lt;</w:t>
      </w:r>
      <w:proofErr w:type="spellStart"/>
      <w:r w:rsidRPr="000B23C7">
        <w:rPr>
          <w:rFonts w:asciiTheme="minorHAnsi" w:hAnsiTheme="minorHAnsi" w:cstheme="minorHAnsi"/>
          <w:sz w:val="24"/>
          <w:szCs w:val="24"/>
        </w:rPr>
        <w:t>rowCount</w:t>
      </w:r>
      <w:proofErr w:type="spellEnd"/>
      <w:r w:rsidRPr="000B23C7">
        <w:rPr>
          <w:rFonts w:asciiTheme="minorHAnsi" w:hAnsiTheme="minorHAnsi" w:cstheme="minorHAnsi"/>
          <w:sz w:val="24"/>
          <w:szCs w:val="24"/>
        </w:rPr>
        <w:t>; j++)</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[j][</w:t>
      </w:r>
      <w:proofErr w:type="spellStart"/>
      <w:r w:rsidRPr="000B23C7">
        <w:rPr>
          <w:rFonts w:asciiTheme="minorHAnsi" w:hAnsiTheme="minorHAnsi" w:cstheme="minorHAnsi"/>
          <w:sz w:val="24"/>
          <w:szCs w:val="24"/>
        </w:rPr>
        <w:t>currentCol</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cipherText</w:t>
      </w:r>
      <w:proofErr w:type="spellEnd"/>
      <w:r w:rsidRPr="000B23C7">
        <w:rPr>
          <w:rFonts w:asciiTheme="minorHAnsi" w:hAnsiTheme="minorHAnsi" w:cstheme="minorHAnsi"/>
          <w:sz w:val="24"/>
          <w:szCs w:val="24"/>
        </w:rPr>
        <w:t>[j][</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 </w:t>
      </w:r>
    </w:p>
    <w:p w:rsidR="003E414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12404B" w:rsidRDefault="0012404B" w:rsidP="0012404B">
      <w:pPr>
        <w:spacing w:after="0"/>
        <w:ind w:left="720"/>
        <w:rPr>
          <w:rFonts w:asciiTheme="minorHAnsi" w:hAnsiTheme="minorHAnsi" w:cstheme="minorHAnsi"/>
          <w:sz w:val="24"/>
          <w:szCs w:val="24"/>
        </w:rPr>
      </w:pPr>
    </w:p>
    <w:p w:rsidR="0012404B" w:rsidRDefault="0012404B" w:rsidP="0012404B">
      <w:pPr>
        <w:spacing w:after="0"/>
        <w:ind w:left="720"/>
        <w:rPr>
          <w:rFonts w:asciiTheme="minorHAnsi" w:hAnsiTheme="minorHAnsi" w:cstheme="minorHAnsi"/>
          <w:sz w:val="24"/>
          <w:szCs w:val="24"/>
        </w:rPr>
      </w:pPr>
    </w:p>
    <w:p w:rsidR="0012404B" w:rsidRDefault="0012404B" w:rsidP="0012404B">
      <w:pPr>
        <w:spacing w:after="0"/>
        <w:ind w:left="720"/>
        <w:rPr>
          <w:rFonts w:asciiTheme="minorHAnsi" w:hAnsiTheme="minorHAnsi" w:cstheme="minorHAnsi"/>
          <w:sz w:val="24"/>
          <w:szCs w:val="24"/>
        </w:rPr>
      </w:pPr>
    </w:p>
    <w:p w:rsidR="0012404B" w:rsidRDefault="0012404B" w:rsidP="0012404B">
      <w:pPr>
        <w:spacing w:after="0"/>
        <w:ind w:left="720"/>
        <w:rPr>
          <w:rFonts w:asciiTheme="minorHAnsi" w:hAnsiTheme="minorHAnsi" w:cstheme="minorHAnsi"/>
          <w:sz w:val="24"/>
          <w:szCs w:val="24"/>
        </w:rPr>
      </w:pPr>
    </w:p>
    <w:p w:rsidR="0012404B" w:rsidRPr="000B23C7" w:rsidRDefault="0012404B" w:rsidP="0012404B">
      <w:pPr>
        <w:spacing w:after="0"/>
        <w:ind w:left="720"/>
        <w:rPr>
          <w:rFonts w:asciiTheme="minorHAnsi" w:hAnsiTheme="minorHAnsi" w:cstheme="minorHAnsi"/>
          <w:sz w:val="24"/>
          <w:szCs w:val="24"/>
        </w:rPr>
      </w:pP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lastRenderedPageBreak/>
        <w:t xml:space="preserve">            </w:t>
      </w:r>
      <w:proofErr w:type="spellStart"/>
      <w:proofErr w:type="gram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"Plain Array(read row by row): \n");</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=0;i&lt;</w:t>
      </w:r>
      <w:proofErr w:type="spellStart"/>
      <w:r w:rsidRPr="000B23C7">
        <w:rPr>
          <w:rFonts w:asciiTheme="minorHAnsi" w:hAnsiTheme="minorHAnsi" w:cstheme="minorHAnsi"/>
          <w:sz w:val="24"/>
          <w:szCs w:val="24"/>
        </w:rPr>
        <w:t>rowCount;i</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for(</w:t>
      </w:r>
      <w:proofErr w:type="gramEnd"/>
      <w:r w:rsidRPr="000B23C7">
        <w:rPr>
          <w:rFonts w:asciiTheme="minorHAnsi" w:hAnsiTheme="minorHAnsi" w:cstheme="minorHAnsi"/>
          <w:sz w:val="24"/>
          <w:szCs w:val="24"/>
        </w:rPr>
        <w:t>j=0;j&lt;</w:t>
      </w:r>
      <w:proofErr w:type="spellStart"/>
      <w:r w:rsidRPr="000B23C7">
        <w:rPr>
          <w:rFonts w:asciiTheme="minorHAnsi" w:hAnsiTheme="minorHAnsi" w:cstheme="minorHAnsi"/>
          <w:sz w:val="24"/>
          <w:szCs w:val="24"/>
        </w:rPr>
        <w:t>columnCount;j</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(char)</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][j]+"\t");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return </w:t>
      </w:r>
      <w:proofErr w:type="spellStart"/>
      <w:r w:rsidRPr="000B23C7">
        <w:rPr>
          <w:rFonts w:asciiTheme="minorHAnsi" w:hAnsiTheme="minorHAnsi" w:cstheme="minorHAnsi"/>
          <w:sz w:val="24"/>
          <w:szCs w:val="24"/>
        </w:rPr>
        <w:t>plainText</w:t>
      </w:r>
      <w:proofErr w:type="spellEnd"/>
      <w:r w:rsidRPr="000B23C7">
        <w:rPr>
          <w:rFonts w:asciiTheme="minorHAnsi" w:hAnsiTheme="minorHAnsi" w:cstheme="minorHAnsi"/>
          <w:sz w:val="24"/>
          <w:szCs w:val="24"/>
        </w:rPr>
        <w:t>;</w:t>
      </w:r>
    </w:p>
    <w:p w:rsidR="003E4147" w:rsidRPr="000B23C7"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12404B" w:rsidRDefault="003E4147" w:rsidP="0012404B">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r w:rsidR="00494DA5">
        <w:rPr>
          <w:rFonts w:asciiTheme="minorHAnsi" w:hAnsiTheme="minorHAnsi" w:cstheme="minorHAnsi"/>
          <w:sz w:val="24"/>
          <w:szCs w:val="24"/>
        </w:rPr>
        <w:t xml:space="preserve">       </w:t>
      </w:r>
    </w:p>
    <w:p w:rsidR="00F91CAC" w:rsidRDefault="00494DA5" w:rsidP="0012404B">
      <w:pPr>
        <w:tabs>
          <w:tab w:val="left" w:pos="3795"/>
        </w:tabs>
        <w:spacing w:after="0"/>
        <w:ind w:left="720"/>
        <w:rPr>
          <w:rFonts w:asciiTheme="minorHAnsi" w:hAnsiTheme="minorHAnsi" w:cstheme="minorHAnsi"/>
          <w:sz w:val="24"/>
          <w:szCs w:val="24"/>
        </w:rPr>
      </w:pPr>
      <w:proofErr w:type="gramStart"/>
      <w:r w:rsidRPr="0012404B">
        <w:rPr>
          <w:rFonts w:asciiTheme="minorHAnsi" w:hAnsiTheme="minorHAnsi" w:cstheme="minorHAnsi"/>
          <w:b/>
          <w:sz w:val="24"/>
          <w:szCs w:val="24"/>
        </w:rPr>
        <w:t>output</w:t>
      </w:r>
      <w:proofErr w:type="gramEnd"/>
      <w:r>
        <w:rPr>
          <w:rFonts w:asciiTheme="minorHAnsi" w:hAnsiTheme="minorHAnsi" w:cstheme="minorHAnsi"/>
          <w:sz w:val="24"/>
          <w:szCs w:val="24"/>
        </w:rPr>
        <w:t>:</w:t>
      </w:r>
      <w:r w:rsidR="0012404B">
        <w:rPr>
          <w:rFonts w:asciiTheme="minorHAnsi" w:hAnsiTheme="minorHAnsi" w:cstheme="minorHAnsi"/>
          <w:sz w:val="24"/>
          <w:szCs w:val="24"/>
        </w:rPr>
        <w:tab/>
      </w:r>
    </w:p>
    <w:p w:rsidR="0012404B" w:rsidRPr="000B23C7" w:rsidRDefault="0012404B" w:rsidP="0012404B">
      <w:pPr>
        <w:tabs>
          <w:tab w:val="left" w:pos="3795"/>
        </w:tabs>
        <w:spacing w:after="0"/>
        <w:ind w:left="720"/>
        <w:rPr>
          <w:rFonts w:asciiTheme="minorHAnsi" w:hAnsiTheme="minorHAnsi" w:cstheme="minorHAnsi"/>
          <w:sz w:val="24"/>
          <w:szCs w:val="24"/>
        </w:rPr>
      </w:pPr>
    </w:p>
    <w:p w:rsidR="00252952" w:rsidRPr="000B23C7" w:rsidRDefault="00252952" w:rsidP="0012404B">
      <w:pPr>
        <w:spacing w:after="0" w:line="240" w:lineRule="auto"/>
        <w:ind w:left="300"/>
        <w:jc w:val="center"/>
        <w:rPr>
          <w:rFonts w:asciiTheme="minorHAnsi" w:hAnsiTheme="minorHAnsi" w:cstheme="minorHAnsi"/>
          <w:sz w:val="24"/>
          <w:szCs w:val="24"/>
        </w:rPr>
      </w:pPr>
      <w:r w:rsidRPr="000B23C7">
        <w:rPr>
          <w:rFonts w:asciiTheme="minorHAnsi" w:hAnsiTheme="minorHAnsi" w:cstheme="minorHAnsi"/>
          <w:noProof/>
          <w:sz w:val="24"/>
          <w:szCs w:val="24"/>
          <w:lang w:eastAsia="en-US"/>
        </w:rPr>
        <w:drawing>
          <wp:inline distT="0" distB="0" distL="0" distR="0">
            <wp:extent cx="5123268" cy="3337560"/>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182073" cy="3375869"/>
                    </a:xfrm>
                    <a:prstGeom prst="rect">
                      <a:avLst/>
                    </a:prstGeom>
                  </pic:spPr>
                </pic:pic>
              </a:graphicData>
            </a:graphic>
          </wp:inline>
        </w:drawing>
      </w: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b/>
          <w:bCs/>
          <w:sz w:val="24"/>
          <w:szCs w:val="24"/>
        </w:rPr>
      </w:pPr>
    </w:p>
    <w:p w:rsidR="001C2C4C" w:rsidRDefault="001C2C4C" w:rsidP="001C2C4C">
      <w:pPr>
        <w:widowControl w:val="0"/>
        <w:tabs>
          <w:tab w:val="left" w:pos="283"/>
          <w:tab w:val="left" w:pos="1414"/>
        </w:tabs>
        <w:overflowPunct w:val="0"/>
        <w:spacing w:after="0"/>
        <w:jc w:val="both"/>
        <w:rPr>
          <w:rFonts w:asciiTheme="minorHAnsi" w:hAnsiTheme="minorHAnsi" w:cstheme="minorHAnsi"/>
          <w:b/>
          <w:bCs/>
          <w:sz w:val="24"/>
          <w:szCs w:val="24"/>
        </w:rPr>
      </w:pPr>
    </w:p>
    <w:p w:rsidR="001C2C4C" w:rsidRDefault="000E5E0E" w:rsidP="001C2C4C">
      <w:pPr>
        <w:widowControl w:val="0"/>
        <w:tabs>
          <w:tab w:val="left" w:pos="283"/>
          <w:tab w:val="left" w:pos="1414"/>
        </w:tabs>
        <w:overflowPunct w:val="0"/>
        <w:spacing w:after="0"/>
        <w:jc w:val="both"/>
        <w:rPr>
          <w:rFonts w:asciiTheme="minorHAnsi" w:hAnsiTheme="minorHAnsi" w:cstheme="minorHAnsi"/>
          <w:b/>
          <w:bCs/>
          <w:sz w:val="24"/>
          <w:szCs w:val="24"/>
        </w:rPr>
      </w:pPr>
      <w:proofErr w:type="gramStart"/>
      <w:r w:rsidRPr="001C2C4C">
        <w:rPr>
          <w:rFonts w:asciiTheme="minorHAnsi" w:hAnsiTheme="minorHAnsi" w:cstheme="minorHAnsi"/>
          <w:b/>
          <w:bCs/>
          <w:sz w:val="24"/>
          <w:szCs w:val="24"/>
        </w:rPr>
        <w:lastRenderedPageBreak/>
        <w:t>3.Implement</w:t>
      </w:r>
      <w:proofErr w:type="gramEnd"/>
      <w:r w:rsidRPr="001C2C4C">
        <w:rPr>
          <w:rFonts w:asciiTheme="minorHAnsi" w:hAnsiTheme="minorHAnsi" w:cstheme="minorHAnsi"/>
          <w:b/>
          <w:bCs/>
          <w:sz w:val="24"/>
          <w:szCs w:val="24"/>
        </w:rPr>
        <w:t xml:space="preserve"> DES </w:t>
      </w:r>
    </w:p>
    <w:p w:rsidR="000E5E0E" w:rsidRPr="002C715A" w:rsidRDefault="001C2C4C" w:rsidP="001C2C4C">
      <w:pPr>
        <w:widowControl w:val="0"/>
        <w:tabs>
          <w:tab w:val="left" w:pos="283"/>
          <w:tab w:val="left" w:pos="1414"/>
        </w:tabs>
        <w:overflowPunct w:val="0"/>
        <w:spacing w:after="0"/>
        <w:jc w:val="both"/>
        <w:rPr>
          <w:rFonts w:asciiTheme="minorHAnsi" w:hAnsiTheme="minorHAnsi" w:cstheme="minorHAnsi"/>
          <w:b/>
          <w:bCs/>
          <w:sz w:val="24"/>
          <w:szCs w:val="24"/>
        </w:rPr>
      </w:pPr>
      <w:r>
        <w:rPr>
          <w:rFonts w:asciiTheme="minorHAnsi" w:hAnsiTheme="minorHAnsi" w:cstheme="minorHAnsi"/>
          <w:b/>
          <w:bCs/>
          <w:sz w:val="24"/>
          <w:szCs w:val="24"/>
        </w:rPr>
        <w:t xml:space="preserve">    </w:t>
      </w:r>
      <w:r w:rsidR="000E5E0E" w:rsidRPr="002C715A">
        <w:rPr>
          <w:rFonts w:asciiTheme="minorHAnsi" w:hAnsiTheme="minorHAnsi" w:cstheme="minorHAnsi"/>
          <w:b/>
          <w:bCs/>
          <w:sz w:val="24"/>
          <w:szCs w:val="24"/>
        </w:rPr>
        <w:t>(a)Generate Cipher text for the given Plaintext.</w:t>
      </w:r>
    </w:p>
    <w:p w:rsidR="000E5E0E" w:rsidRPr="001C2C4C" w:rsidRDefault="001C2C4C" w:rsidP="001C2C4C">
      <w:pPr>
        <w:widowControl w:val="0"/>
        <w:overflowPunct w:val="0"/>
        <w:spacing w:after="0"/>
        <w:jc w:val="both"/>
        <w:rPr>
          <w:rFonts w:asciiTheme="minorHAnsi" w:hAnsiTheme="minorHAnsi" w:cstheme="minorHAnsi"/>
          <w:b/>
          <w:bCs/>
          <w:sz w:val="24"/>
          <w:szCs w:val="24"/>
        </w:rPr>
      </w:pPr>
      <w:r>
        <w:rPr>
          <w:rFonts w:asciiTheme="minorHAnsi" w:hAnsiTheme="minorHAnsi" w:cstheme="minorHAnsi"/>
          <w:b/>
          <w:bCs/>
          <w:sz w:val="24"/>
          <w:szCs w:val="24"/>
        </w:rPr>
        <w:t xml:space="preserve">    </w:t>
      </w:r>
      <w:r w:rsidR="000E5E0E" w:rsidRPr="002C715A">
        <w:rPr>
          <w:rFonts w:asciiTheme="minorHAnsi" w:hAnsiTheme="minorHAnsi" w:cstheme="minorHAnsi"/>
          <w:b/>
          <w:bCs/>
          <w:sz w:val="24"/>
          <w:szCs w:val="24"/>
        </w:rPr>
        <w:t xml:space="preserve">(b)Retrieve the Plaintext from the given </w:t>
      </w:r>
      <w:proofErr w:type="spellStart"/>
      <w:r w:rsidR="000E5E0E" w:rsidRPr="002C715A">
        <w:rPr>
          <w:rFonts w:asciiTheme="minorHAnsi" w:hAnsiTheme="minorHAnsi" w:cstheme="minorHAnsi"/>
          <w:b/>
          <w:bCs/>
          <w:sz w:val="24"/>
          <w:szCs w:val="24"/>
        </w:rPr>
        <w:t>Ciphertext</w:t>
      </w:r>
      <w:proofErr w:type="spellEnd"/>
      <w:r w:rsidR="000E5E0E" w:rsidRPr="002C715A">
        <w:rPr>
          <w:rFonts w:asciiTheme="minorHAnsi" w:hAnsiTheme="minorHAnsi" w:cstheme="minorHAnsi"/>
          <w:b/>
          <w:bCs/>
          <w:sz w:val="24"/>
          <w:szCs w:val="24"/>
        </w:rPr>
        <w:t>.</w:t>
      </w:r>
    </w:p>
    <w:p w:rsidR="000E5E0E" w:rsidRPr="000B23C7" w:rsidRDefault="001C2C4C" w:rsidP="001C2C4C">
      <w:pPr>
        <w:widowControl w:val="0"/>
        <w:overflowPunct w:val="0"/>
        <w:spacing w:after="0"/>
        <w:jc w:val="both"/>
        <w:rPr>
          <w:rFonts w:asciiTheme="minorHAnsi" w:hAnsiTheme="minorHAnsi" w:cstheme="minorHAnsi"/>
          <w:sz w:val="24"/>
          <w:szCs w:val="24"/>
        </w:rPr>
      </w:pPr>
      <w:r>
        <w:rPr>
          <w:rFonts w:asciiTheme="minorHAnsi" w:hAnsiTheme="minorHAnsi" w:cstheme="minorHAnsi"/>
          <w:sz w:val="24"/>
          <w:szCs w:val="24"/>
        </w:rPr>
        <w:t xml:space="preserve"> </w:t>
      </w:r>
      <w:r w:rsidR="000E5E0E" w:rsidRPr="000B23C7">
        <w:rPr>
          <w:rFonts w:asciiTheme="minorHAnsi" w:hAnsiTheme="minorHAnsi" w:cstheme="minorHAnsi"/>
          <w:sz w:val="24"/>
          <w:szCs w:val="24"/>
        </w:rPr>
        <w:t xml:space="preserve"> </w:t>
      </w:r>
      <w:proofErr w:type="spellStart"/>
      <w:r w:rsidR="000E5E0E" w:rsidRPr="001C2C4C">
        <w:rPr>
          <w:rFonts w:asciiTheme="minorHAnsi" w:hAnsiTheme="minorHAnsi" w:cstheme="minorHAnsi"/>
          <w:b/>
          <w:sz w:val="24"/>
          <w:szCs w:val="24"/>
        </w:rPr>
        <w:t>Aim</w:t>
      </w:r>
      <w:proofErr w:type="gramStart"/>
      <w:r w:rsidR="000E5E0E" w:rsidRPr="000B23C7">
        <w:rPr>
          <w:rFonts w:asciiTheme="minorHAnsi" w:hAnsiTheme="minorHAnsi" w:cstheme="minorHAnsi"/>
          <w:sz w:val="24"/>
          <w:szCs w:val="24"/>
        </w:rPr>
        <w:t>:To</w:t>
      </w:r>
      <w:proofErr w:type="spellEnd"/>
      <w:proofErr w:type="gramEnd"/>
      <w:r w:rsidR="000E5E0E" w:rsidRPr="000B23C7">
        <w:rPr>
          <w:rFonts w:asciiTheme="minorHAnsi" w:hAnsiTheme="minorHAnsi" w:cstheme="minorHAnsi"/>
          <w:sz w:val="24"/>
          <w:szCs w:val="24"/>
        </w:rPr>
        <w:t xml:space="preserve"> Understand the DES Algorithm .</w:t>
      </w:r>
    </w:p>
    <w:p w:rsidR="000E5E0E" w:rsidRPr="003D46CB" w:rsidRDefault="003D46CB" w:rsidP="0078419F">
      <w:pPr>
        <w:widowControl w:val="0"/>
        <w:overflowPunct w:val="0"/>
        <w:spacing w:after="0" w:line="240" w:lineRule="auto"/>
        <w:jc w:val="both"/>
        <w:rPr>
          <w:rFonts w:asciiTheme="minorHAnsi" w:hAnsiTheme="minorHAnsi" w:cstheme="minorHAnsi"/>
          <w:b/>
          <w:sz w:val="24"/>
          <w:szCs w:val="24"/>
          <w:u w:val="single"/>
        </w:rPr>
      </w:pPr>
      <w:proofErr w:type="gramStart"/>
      <w:r w:rsidRPr="003D46CB">
        <w:rPr>
          <w:rFonts w:asciiTheme="minorHAnsi" w:hAnsiTheme="minorHAnsi" w:cstheme="minorHAnsi"/>
          <w:b/>
          <w:sz w:val="24"/>
          <w:szCs w:val="24"/>
          <w:u w:val="single"/>
        </w:rPr>
        <w:t>Program :</w:t>
      </w:r>
      <w:proofErr w:type="gramEnd"/>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javax.swing</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java.security.SecureRandom</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javax.crypto.Cipher</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javax.crypto.KeyGenerator</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javax.crypto.SecretKey</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javax.crypto.spec.SecretKeySpec</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java.util.Random</w:t>
      </w:r>
      <w:proofErr w:type="spellEnd"/>
      <w:r w:rsidRPr="000B23C7">
        <w:rPr>
          <w:rFonts w:asciiTheme="minorHAnsi" w:hAnsiTheme="minorHAnsi" w:cstheme="minorHAnsi"/>
          <w:sz w:val="24"/>
          <w:szCs w:val="24"/>
        </w:rPr>
        <w:t xml:space="preserve"> ;</w:t>
      </w:r>
    </w:p>
    <w:p w:rsidR="000E5E0E" w:rsidRPr="000B23C7" w:rsidRDefault="000E5E0E" w:rsidP="001C2C4C">
      <w:pPr>
        <w:spacing w:after="0"/>
        <w:ind w:left="540"/>
        <w:rPr>
          <w:rFonts w:asciiTheme="minorHAnsi" w:hAnsiTheme="minorHAnsi" w:cstheme="minorHAnsi"/>
          <w:sz w:val="24"/>
          <w:szCs w:val="24"/>
        </w:rPr>
      </w:pPr>
      <w:proofErr w:type="gramStart"/>
      <w:r w:rsidRPr="000B23C7">
        <w:rPr>
          <w:rFonts w:asciiTheme="minorHAnsi" w:hAnsiTheme="minorHAnsi" w:cstheme="minorHAnsi"/>
          <w:sz w:val="24"/>
          <w:szCs w:val="24"/>
        </w:rPr>
        <w:t>class</w:t>
      </w:r>
      <w:proofErr w:type="gramEnd"/>
      <w:r w:rsidRPr="000B23C7">
        <w:rPr>
          <w:rFonts w:asciiTheme="minorHAnsi" w:hAnsiTheme="minorHAnsi" w:cstheme="minorHAnsi"/>
          <w:sz w:val="24"/>
          <w:szCs w:val="24"/>
        </w:rPr>
        <w:t xml:space="preserve"> DES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skey</w:t>
      </w:r>
      <w:proofErr w:type="spellEnd"/>
      <w:r w:rsidRPr="000B23C7">
        <w:rPr>
          <w:rFonts w:asciiTheme="minorHAnsi" w:hAnsiTheme="minorHAnsi" w:cstheme="minorHAnsi"/>
          <w:sz w:val="24"/>
          <w:szCs w:val="24"/>
        </w:rPr>
        <w:t xml:space="preserve"> = new byte[1000];</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t xml:space="preserve">String </w:t>
      </w:r>
      <w:proofErr w:type="spellStart"/>
      <w:r w:rsidRPr="000B23C7">
        <w:rPr>
          <w:rFonts w:asciiTheme="minorHAnsi" w:hAnsiTheme="minorHAnsi" w:cstheme="minorHAnsi"/>
          <w:sz w:val="24"/>
          <w:szCs w:val="24"/>
        </w:rPr>
        <w:t>skeyString</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static</w:t>
      </w:r>
      <w:proofErr w:type="gramEnd"/>
      <w:r w:rsidRPr="000B23C7">
        <w:rPr>
          <w:rFonts w:asciiTheme="minorHAnsi" w:hAnsiTheme="minorHAnsi" w:cstheme="minorHAnsi"/>
          <w:sz w:val="24"/>
          <w:szCs w:val="24"/>
        </w:rPr>
        <w:t xml:space="preserve"> byte[] raw;</w:t>
      </w:r>
    </w:p>
    <w:p w:rsidR="000E5E0E" w:rsidRPr="000B23C7" w:rsidRDefault="000E5E0E" w:rsidP="003D46CB">
      <w:pPr>
        <w:spacing w:after="0"/>
        <w:ind w:left="540"/>
        <w:rPr>
          <w:rFonts w:asciiTheme="minorHAnsi" w:hAnsiTheme="minorHAnsi" w:cstheme="minorHAnsi"/>
          <w:sz w:val="24"/>
          <w:szCs w:val="24"/>
        </w:rPr>
      </w:pPr>
      <w:r w:rsidRPr="000B23C7">
        <w:rPr>
          <w:rFonts w:asciiTheme="minorHAnsi" w:hAnsiTheme="minorHAnsi" w:cstheme="minorHAnsi"/>
          <w:sz w:val="24"/>
          <w:szCs w:val="24"/>
        </w:rPr>
        <w:tab/>
        <w:t xml:space="preserve">String </w:t>
      </w:r>
      <w:proofErr w:type="spellStart"/>
      <w:r w:rsidRPr="000B23C7">
        <w:rPr>
          <w:rFonts w:asciiTheme="minorHAnsi" w:hAnsiTheme="minorHAnsi" w:cstheme="minorHAnsi"/>
          <w:sz w:val="24"/>
          <w:szCs w:val="24"/>
        </w:rPr>
        <w:t>inputMessage</w:t>
      </w:r>
      <w:proofErr w:type="spellEnd"/>
      <w:r w:rsidRPr="000B23C7">
        <w:rPr>
          <w:rFonts w:asciiTheme="minorHAnsi" w:hAnsiTheme="minorHAnsi" w:cstheme="minorHAnsi"/>
          <w:sz w:val="24"/>
          <w:szCs w:val="24"/>
        </w:rPr>
        <w:t>,</w:t>
      </w:r>
      <w:r w:rsidR="002F3A11">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encryptedData</w:t>
      </w:r>
      <w:proofErr w:type="gramStart"/>
      <w:r w:rsidRPr="000B23C7">
        <w:rPr>
          <w:rFonts w:asciiTheme="minorHAnsi" w:hAnsiTheme="minorHAnsi" w:cstheme="minorHAnsi"/>
          <w:sz w:val="24"/>
          <w:szCs w:val="24"/>
        </w:rPr>
        <w:t>,decryptedMessage</w:t>
      </w:r>
      <w:proofErr w:type="spellEnd"/>
      <w:proofErr w:type="gram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DES()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try</w:t>
      </w:r>
      <w:proofErr w:type="gramEnd"/>
      <w:r w:rsidRPr="000B23C7">
        <w:rPr>
          <w:rFonts w:asciiTheme="minorHAnsi" w:hAnsiTheme="minorHAnsi" w:cstheme="minorHAnsi"/>
          <w:sz w:val="24"/>
          <w:szCs w:val="24"/>
        </w:rPr>
        <w:t xml:space="preserve"> {</w:t>
      </w:r>
    </w:p>
    <w:p w:rsidR="000E5E0E" w:rsidRPr="000B23C7" w:rsidRDefault="001C2C4C" w:rsidP="001C2C4C">
      <w:pPr>
        <w:spacing w:after="0"/>
        <w:ind w:left="54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spellStart"/>
      <w:proofErr w:type="gramStart"/>
      <w:r w:rsidR="000E5E0E" w:rsidRPr="000B23C7">
        <w:rPr>
          <w:rFonts w:asciiTheme="minorHAnsi" w:hAnsiTheme="minorHAnsi" w:cstheme="minorHAnsi"/>
          <w:sz w:val="24"/>
          <w:szCs w:val="24"/>
        </w:rPr>
        <w:t>generateSymmetricKey</w:t>
      </w:r>
      <w:proofErr w:type="spellEnd"/>
      <w:r w:rsidR="000E5E0E" w:rsidRPr="000B23C7">
        <w:rPr>
          <w:rFonts w:asciiTheme="minorHAnsi" w:hAnsiTheme="minorHAnsi" w:cstheme="minorHAnsi"/>
          <w:sz w:val="24"/>
          <w:szCs w:val="24"/>
        </w:rPr>
        <w:t>(</w:t>
      </w:r>
      <w:proofErr w:type="gramEnd"/>
      <w:r w:rsidR="000E5E0E" w:rsidRPr="000B23C7">
        <w:rPr>
          <w:rFonts w:asciiTheme="minorHAnsi" w:hAnsiTheme="minorHAnsi" w:cstheme="minorHAnsi"/>
          <w:sz w:val="24"/>
          <w:szCs w:val="24"/>
        </w:rPr>
        <w:t>);</w:t>
      </w:r>
    </w:p>
    <w:p w:rsidR="000E5E0E" w:rsidRPr="000B23C7" w:rsidRDefault="001C2C4C" w:rsidP="001C2C4C">
      <w:pPr>
        <w:spacing w:after="0"/>
        <w:ind w:left="540"/>
        <w:rPr>
          <w:rFonts w:asciiTheme="minorHAnsi" w:hAnsiTheme="minorHAnsi" w:cstheme="minorHAnsi"/>
          <w:sz w:val="24"/>
          <w:szCs w:val="24"/>
        </w:rPr>
      </w:pPr>
      <w:r>
        <w:rPr>
          <w:rFonts w:asciiTheme="minorHAnsi" w:hAnsiTheme="minorHAnsi" w:cstheme="minorHAnsi"/>
          <w:sz w:val="24"/>
          <w:szCs w:val="24"/>
        </w:rPr>
        <w:tab/>
      </w:r>
      <w:r>
        <w:rPr>
          <w:rFonts w:asciiTheme="minorHAnsi" w:hAnsiTheme="minorHAnsi" w:cstheme="minorHAnsi"/>
          <w:sz w:val="24"/>
          <w:szCs w:val="24"/>
        </w:rPr>
        <w:tab/>
      </w:r>
      <w:proofErr w:type="spellStart"/>
      <w:proofErr w:type="gramStart"/>
      <w:r w:rsidR="000E5E0E" w:rsidRPr="000B23C7">
        <w:rPr>
          <w:rFonts w:asciiTheme="minorHAnsi" w:hAnsiTheme="minorHAnsi" w:cstheme="minorHAnsi"/>
          <w:sz w:val="24"/>
          <w:szCs w:val="24"/>
        </w:rPr>
        <w:t>inputMessage</w:t>
      </w:r>
      <w:proofErr w:type="spellEnd"/>
      <w:r w:rsidR="000E5E0E" w:rsidRPr="000B23C7">
        <w:rPr>
          <w:rFonts w:asciiTheme="minorHAnsi" w:hAnsiTheme="minorHAnsi" w:cstheme="minorHAnsi"/>
          <w:sz w:val="24"/>
          <w:szCs w:val="24"/>
        </w:rPr>
        <w:t>=</w:t>
      </w:r>
      <w:proofErr w:type="spellStart"/>
      <w:proofErr w:type="gramEnd"/>
      <w:r w:rsidR="000E5E0E" w:rsidRPr="000B23C7">
        <w:rPr>
          <w:rFonts w:asciiTheme="minorHAnsi" w:hAnsiTheme="minorHAnsi" w:cstheme="minorHAnsi"/>
          <w:sz w:val="24"/>
          <w:szCs w:val="24"/>
        </w:rPr>
        <w:t>JOptionPane.showInputDialog</w:t>
      </w:r>
      <w:proofErr w:type="spellEnd"/>
      <w:r w:rsidR="000E5E0E" w:rsidRPr="000B23C7">
        <w:rPr>
          <w:rFonts w:asciiTheme="minorHAnsi" w:hAnsiTheme="minorHAnsi" w:cstheme="minorHAnsi"/>
          <w:sz w:val="24"/>
          <w:szCs w:val="24"/>
        </w:rPr>
        <w:t>(</w:t>
      </w:r>
      <w:proofErr w:type="spellStart"/>
      <w:r w:rsidR="000E5E0E" w:rsidRPr="000B23C7">
        <w:rPr>
          <w:rFonts w:asciiTheme="minorHAnsi" w:hAnsiTheme="minorHAnsi" w:cstheme="minorHAnsi"/>
          <w:sz w:val="24"/>
          <w:szCs w:val="24"/>
        </w:rPr>
        <w:t>null,"Enter</w:t>
      </w:r>
      <w:proofErr w:type="spellEnd"/>
      <w:r w:rsidR="000E5E0E" w:rsidRPr="000B23C7">
        <w:rPr>
          <w:rFonts w:asciiTheme="minorHAnsi" w:hAnsiTheme="minorHAnsi" w:cstheme="minorHAnsi"/>
          <w:sz w:val="24"/>
          <w:szCs w:val="24"/>
        </w:rPr>
        <w:t xml:space="preserve"> message to encrypt");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ibyte</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inputMessage.getBytes</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ebyte</w:t>
      </w:r>
      <w:proofErr w:type="spellEnd"/>
      <w:r w:rsidRPr="000B23C7">
        <w:rPr>
          <w:rFonts w:asciiTheme="minorHAnsi" w:hAnsiTheme="minorHAnsi" w:cstheme="minorHAnsi"/>
          <w:sz w:val="24"/>
          <w:szCs w:val="24"/>
        </w:rPr>
        <w:t xml:space="preserve">=encrypt(raw, </w:t>
      </w:r>
      <w:proofErr w:type="spellStart"/>
      <w:r w:rsidRPr="000B23C7">
        <w:rPr>
          <w:rFonts w:asciiTheme="minorHAnsi" w:hAnsiTheme="minorHAnsi" w:cstheme="minorHAnsi"/>
          <w:sz w:val="24"/>
          <w:szCs w:val="24"/>
        </w:rPr>
        <w:t>ibyte</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String </w:t>
      </w:r>
      <w:proofErr w:type="spellStart"/>
      <w:r w:rsidRPr="000B23C7">
        <w:rPr>
          <w:rFonts w:asciiTheme="minorHAnsi" w:hAnsiTheme="minorHAnsi" w:cstheme="minorHAnsi"/>
          <w:sz w:val="24"/>
          <w:szCs w:val="24"/>
        </w:rPr>
        <w:t>encryptedData</w:t>
      </w:r>
      <w:proofErr w:type="spellEnd"/>
      <w:r w:rsidRPr="000B23C7">
        <w:rPr>
          <w:rFonts w:asciiTheme="minorHAnsi" w:hAnsiTheme="minorHAnsi" w:cstheme="minorHAnsi"/>
          <w:sz w:val="24"/>
          <w:szCs w:val="24"/>
        </w:rPr>
        <w:t xml:space="preserve"> = new </w:t>
      </w:r>
      <w:proofErr w:type="gramStart"/>
      <w:r w:rsidRPr="000B23C7">
        <w:rPr>
          <w:rFonts w:asciiTheme="minorHAnsi" w:hAnsiTheme="minorHAnsi" w:cstheme="minorHAnsi"/>
          <w:sz w:val="24"/>
          <w:szCs w:val="24"/>
        </w:rPr>
        <w:t>String(</w:t>
      </w:r>
      <w:proofErr w:type="spellStart"/>
      <w:proofErr w:type="gramEnd"/>
      <w:r w:rsidRPr="000B23C7">
        <w:rPr>
          <w:rFonts w:asciiTheme="minorHAnsi" w:hAnsiTheme="minorHAnsi" w:cstheme="minorHAnsi"/>
          <w:sz w:val="24"/>
          <w:szCs w:val="24"/>
        </w:rPr>
        <w:t>ebyte</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"Encrypted message "+</w:t>
      </w:r>
      <w:proofErr w:type="spellStart"/>
      <w:r w:rsidRPr="000B23C7">
        <w:rPr>
          <w:rFonts w:asciiTheme="minorHAnsi" w:hAnsiTheme="minorHAnsi" w:cstheme="minorHAnsi"/>
          <w:sz w:val="24"/>
          <w:szCs w:val="24"/>
        </w:rPr>
        <w:t>encryptedData</w:t>
      </w:r>
      <w:proofErr w:type="spellEnd"/>
      <w:r w:rsidRPr="000B23C7">
        <w:rPr>
          <w:rFonts w:asciiTheme="minorHAnsi" w:hAnsiTheme="minorHAnsi" w:cstheme="minorHAnsi"/>
          <w:sz w:val="24"/>
          <w:szCs w:val="24"/>
        </w:rPr>
        <w:t>);</w:t>
      </w:r>
    </w:p>
    <w:p w:rsidR="000D0AF1" w:rsidRPr="000B23C7" w:rsidRDefault="000E5E0E" w:rsidP="003D46CB">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JOptionPane.showMessageDialog</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null,"Encrypted</w:t>
      </w:r>
      <w:proofErr w:type="spellEnd"/>
      <w:r w:rsidRPr="000B23C7">
        <w:rPr>
          <w:rFonts w:asciiTheme="minorHAnsi" w:hAnsiTheme="minorHAnsi" w:cstheme="minorHAnsi"/>
          <w:sz w:val="24"/>
          <w:szCs w:val="24"/>
        </w:rPr>
        <w:t xml:space="preserve"> Data "+"\n"+</w:t>
      </w:r>
      <w:proofErr w:type="spellStart"/>
      <w:r w:rsidRPr="000B23C7">
        <w:rPr>
          <w:rFonts w:asciiTheme="minorHAnsi" w:hAnsiTheme="minorHAnsi" w:cstheme="minorHAnsi"/>
          <w:sz w:val="24"/>
          <w:szCs w:val="24"/>
        </w:rPr>
        <w:t>encryptedData</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dbyte</w:t>
      </w:r>
      <w:proofErr w:type="spellEnd"/>
      <w:r w:rsidRPr="000B23C7">
        <w:rPr>
          <w:rFonts w:asciiTheme="minorHAnsi" w:hAnsiTheme="minorHAnsi" w:cstheme="minorHAnsi"/>
          <w:sz w:val="24"/>
          <w:szCs w:val="24"/>
        </w:rPr>
        <w:t>= decrypt(</w:t>
      </w:r>
      <w:proofErr w:type="spellStart"/>
      <w:r w:rsidRPr="000B23C7">
        <w:rPr>
          <w:rFonts w:asciiTheme="minorHAnsi" w:hAnsiTheme="minorHAnsi" w:cstheme="minorHAnsi"/>
          <w:sz w:val="24"/>
          <w:szCs w:val="24"/>
        </w:rPr>
        <w:t>raw,ebyte</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String </w:t>
      </w:r>
      <w:proofErr w:type="spellStart"/>
      <w:r w:rsidRPr="000B23C7">
        <w:rPr>
          <w:rFonts w:asciiTheme="minorHAnsi" w:hAnsiTheme="minorHAnsi" w:cstheme="minorHAnsi"/>
          <w:sz w:val="24"/>
          <w:szCs w:val="24"/>
        </w:rPr>
        <w:t>decryptedMessage</w:t>
      </w:r>
      <w:proofErr w:type="spellEnd"/>
      <w:r w:rsidRPr="000B23C7">
        <w:rPr>
          <w:rFonts w:asciiTheme="minorHAnsi" w:hAnsiTheme="minorHAnsi" w:cstheme="minorHAnsi"/>
          <w:sz w:val="24"/>
          <w:szCs w:val="24"/>
        </w:rPr>
        <w:t xml:space="preserve"> = new </w:t>
      </w:r>
      <w:proofErr w:type="gramStart"/>
      <w:r w:rsidRPr="000B23C7">
        <w:rPr>
          <w:rFonts w:asciiTheme="minorHAnsi" w:hAnsiTheme="minorHAnsi" w:cstheme="minorHAnsi"/>
          <w:sz w:val="24"/>
          <w:szCs w:val="24"/>
        </w:rPr>
        <w:t>String(</w:t>
      </w:r>
      <w:proofErr w:type="spellStart"/>
      <w:proofErr w:type="gramEnd"/>
      <w:r w:rsidRPr="000B23C7">
        <w:rPr>
          <w:rFonts w:asciiTheme="minorHAnsi" w:hAnsiTheme="minorHAnsi" w:cstheme="minorHAnsi"/>
          <w:sz w:val="24"/>
          <w:szCs w:val="24"/>
        </w:rPr>
        <w:t>dbyte</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"Decrypted message "+</w:t>
      </w:r>
      <w:proofErr w:type="spellStart"/>
      <w:r w:rsidRPr="000B23C7">
        <w:rPr>
          <w:rFonts w:asciiTheme="minorHAnsi" w:hAnsiTheme="minorHAnsi" w:cstheme="minorHAnsi"/>
          <w:sz w:val="24"/>
          <w:szCs w:val="24"/>
        </w:rPr>
        <w:t>decryptedMessage</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JOptionPane.showMessageDialog</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null,"Decrypted</w:t>
      </w:r>
      <w:proofErr w:type="spellEnd"/>
      <w:r w:rsidRPr="000B23C7">
        <w:rPr>
          <w:rFonts w:asciiTheme="minorHAnsi" w:hAnsiTheme="minorHAnsi" w:cstheme="minorHAnsi"/>
          <w:sz w:val="24"/>
          <w:szCs w:val="24"/>
        </w:rPr>
        <w:t xml:space="preserve"> Data "+"\n"+</w:t>
      </w:r>
      <w:proofErr w:type="spellStart"/>
      <w:r w:rsidRPr="000B23C7">
        <w:rPr>
          <w:rFonts w:asciiTheme="minorHAnsi" w:hAnsiTheme="minorHAnsi" w:cstheme="minorHAnsi"/>
          <w:sz w:val="24"/>
          <w:szCs w:val="24"/>
        </w:rPr>
        <w:t>decryptedMessage</w:t>
      </w:r>
      <w:proofErr w:type="spellEnd"/>
      <w:r w:rsidRPr="000B23C7">
        <w:rPr>
          <w:rFonts w:asciiTheme="minorHAnsi" w:hAnsiTheme="minorHAnsi" w:cstheme="minorHAnsi"/>
          <w:sz w:val="24"/>
          <w:szCs w:val="24"/>
        </w:rPr>
        <w:t>);</w:t>
      </w:r>
    </w:p>
    <w:p w:rsidR="000D0AF1" w:rsidRPr="000B23C7" w:rsidRDefault="000E5E0E" w:rsidP="003D46CB">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catch(</w:t>
      </w:r>
      <w:proofErr w:type="gramEnd"/>
      <w:r w:rsidRPr="000B23C7">
        <w:rPr>
          <w:rFonts w:asciiTheme="minorHAnsi" w:hAnsiTheme="minorHAnsi" w:cstheme="minorHAnsi"/>
          <w:sz w:val="24"/>
          <w:szCs w:val="24"/>
        </w:rPr>
        <w:t>Exception e)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e);</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0E5E0E"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t>}</w:t>
      </w:r>
    </w:p>
    <w:p w:rsidR="000E5E0E" w:rsidRPr="000B23C7" w:rsidRDefault="000E5E0E" w:rsidP="003D46CB">
      <w:pPr>
        <w:spacing w:after="0"/>
        <w:ind w:firstLine="540"/>
        <w:rPr>
          <w:rFonts w:asciiTheme="minorHAnsi" w:hAnsiTheme="minorHAnsi" w:cstheme="minorHAnsi"/>
          <w:sz w:val="24"/>
          <w:szCs w:val="24"/>
        </w:rPr>
      </w:pPr>
      <w:proofErr w:type="gramStart"/>
      <w:r w:rsidRPr="000B23C7">
        <w:rPr>
          <w:rFonts w:asciiTheme="minorHAnsi" w:hAnsiTheme="minorHAnsi" w:cstheme="minorHAnsi"/>
          <w:sz w:val="24"/>
          <w:szCs w:val="24"/>
        </w:rPr>
        <w:t>void</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generateSymmetricKey</w:t>
      </w:r>
      <w:proofErr w:type="spellEnd"/>
      <w:r w:rsidRPr="000B23C7">
        <w:rPr>
          <w:rFonts w:asciiTheme="minorHAnsi" w:hAnsiTheme="minorHAnsi" w:cstheme="minorHAnsi"/>
          <w:sz w:val="24"/>
          <w:szCs w:val="24"/>
        </w:rPr>
        <w:t>()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try</w:t>
      </w:r>
      <w:proofErr w:type="gramEnd"/>
      <w:r w:rsidRPr="000B23C7">
        <w:rPr>
          <w:rFonts w:asciiTheme="minorHAnsi" w:hAnsiTheme="minorHAnsi" w:cstheme="minorHAnsi"/>
          <w:sz w:val="24"/>
          <w:szCs w:val="24"/>
        </w:rPr>
        <w:t xml:space="preserve">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Random r = new </w:t>
      </w:r>
      <w:proofErr w:type="gramStart"/>
      <w:r w:rsidRPr="000B23C7">
        <w:rPr>
          <w:rFonts w:asciiTheme="minorHAnsi" w:hAnsiTheme="minorHAnsi" w:cstheme="minorHAnsi"/>
          <w:sz w:val="24"/>
          <w:szCs w:val="24"/>
        </w:rPr>
        <w:t>Random(</w:t>
      </w:r>
      <w:proofErr w:type="gram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num = </w:t>
      </w:r>
      <w:proofErr w:type="spellStart"/>
      <w:r w:rsidRPr="000B23C7">
        <w:rPr>
          <w:rFonts w:asciiTheme="minorHAnsi" w:hAnsiTheme="minorHAnsi" w:cstheme="minorHAnsi"/>
          <w:sz w:val="24"/>
          <w:szCs w:val="24"/>
        </w:rPr>
        <w:t>r.nextInt</w:t>
      </w:r>
      <w:proofErr w:type="spellEnd"/>
      <w:r w:rsidRPr="000B23C7">
        <w:rPr>
          <w:rFonts w:asciiTheme="minorHAnsi" w:hAnsiTheme="minorHAnsi" w:cstheme="minorHAnsi"/>
          <w:sz w:val="24"/>
          <w:szCs w:val="24"/>
        </w:rPr>
        <w:t>(10000);</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String </w:t>
      </w:r>
      <w:proofErr w:type="spellStart"/>
      <w:r w:rsidRPr="000B23C7">
        <w:rPr>
          <w:rFonts w:asciiTheme="minorHAnsi" w:hAnsiTheme="minorHAnsi" w:cstheme="minorHAnsi"/>
          <w:sz w:val="24"/>
          <w:szCs w:val="24"/>
        </w:rPr>
        <w:t>knum</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String.valueOf</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num);</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knumb</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knum.getBytes</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skey</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getRawKey</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knumb</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lastRenderedPageBreak/>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skeyString</w:t>
      </w:r>
      <w:proofErr w:type="spellEnd"/>
      <w:proofErr w:type="gramEnd"/>
      <w:r w:rsidRPr="000B23C7">
        <w:rPr>
          <w:rFonts w:asciiTheme="minorHAnsi" w:hAnsiTheme="minorHAnsi" w:cstheme="minorHAnsi"/>
          <w:sz w:val="24"/>
          <w:szCs w:val="24"/>
        </w:rPr>
        <w:t xml:space="preserve"> = new String(</w:t>
      </w:r>
      <w:proofErr w:type="spellStart"/>
      <w:r w:rsidRPr="000B23C7">
        <w:rPr>
          <w:rFonts w:asciiTheme="minorHAnsi" w:hAnsiTheme="minorHAnsi" w:cstheme="minorHAnsi"/>
          <w:sz w:val="24"/>
          <w:szCs w:val="24"/>
        </w:rPr>
        <w:t>skey</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"DES Symmetric key = "+</w:t>
      </w:r>
      <w:proofErr w:type="spellStart"/>
      <w:r w:rsidRPr="000B23C7">
        <w:rPr>
          <w:rFonts w:asciiTheme="minorHAnsi" w:hAnsiTheme="minorHAnsi" w:cstheme="minorHAnsi"/>
          <w:sz w:val="24"/>
          <w:szCs w:val="24"/>
        </w:rPr>
        <w:t>skeyString</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catch(</w:t>
      </w:r>
      <w:proofErr w:type="gramEnd"/>
      <w:r w:rsidRPr="000B23C7">
        <w:rPr>
          <w:rFonts w:asciiTheme="minorHAnsi" w:hAnsiTheme="minorHAnsi" w:cstheme="minorHAnsi"/>
          <w:sz w:val="24"/>
          <w:szCs w:val="24"/>
        </w:rPr>
        <w:t>Exception e)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e);</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private</w:t>
      </w:r>
      <w:proofErr w:type="gramEnd"/>
      <w:r w:rsidRPr="000B23C7">
        <w:rPr>
          <w:rFonts w:asciiTheme="minorHAnsi" w:hAnsiTheme="minorHAnsi" w:cstheme="minorHAnsi"/>
          <w:sz w:val="24"/>
          <w:szCs w:val="24"/>
        </w:rPr>
        <w:t xml:space="preserve"> static byte[] </w:t>
      </w:r>
      <w:proofErr w:type="spellStart"/>
      <w:r w:rsidRPr="000B23C7">
        <w:rPr>
          <w:rFonts w:asciiTheme="minorHAnsi" w:hAnsiTheme="minorHAnsi" w:cstheme="minorHAnsi"/>
          <w:sz w:val="24"/>
          <w:szCs w:val="24"/>
        </w:rPr>
        <w:t>getRawKey</w:t>
      </w:r>
      <w:proofErr w:type="spellEnd"/>
      <w:r w:rsidRPr="000B23C7">
        <w:rPr>
          <w:rFonts w:asciiTheme="minorHAnsi" w:hAnsiTheme="minorHAnsi" w:cstheme="minorHAnsi"/>
          <w:sz w:val="24"/>
          <w:szCs w:val="24"/>
        </w:rPr>
        <w:t>(byte[] seed) throws Exception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KeyGenerator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kgen</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KeyGenerator.getInstance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"DES");</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SecureRandom</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sr</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SecureRandom.getInstance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"SHA1PRNG");</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sr.setSeed</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seed);</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kgen.init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 xml:space="preserve">56, </w:t>
      </w:r>
      <w:proofErr w:type="spellStart"/>
      <w:r w:rsidRPr="000B23C7">
        <w:rPr>
          <w:rFonts w:asciiTheme="minorHAnsi" w:hAnsiTheme="minorHAnsi" w:cstheme="minorHAnsi"/>
          <w:sz w:val="24"/>
          <w:szCs w:val="24"/>
        </w:rPr>
        <w:t>sr</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SecretKey</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skey</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kgen.generateKey</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raw</w:t>
      </w:r>
      <w:proofErr w:type="gram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skey.getEncoded</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return raw;</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private</w:t>
      </w:r>
      <w:proofErr w:type="gramEnd"/>
      <w:r w:rsidRPr="000B23C7">
        <w:rPr>
          <w:rFonts w:asciiTheme="minorHAnsi" w:hAnsiTheme="minorHAnsi" w:cstheme="minorHAnsi"/>
          <w:sz w:val="24"/>
          <w:szCs w:val="24"/>
        </w:rPr>
        <w:t xml:space="preserve"> static byte[] encrypt(byte[] raw, byte[] clear) throws Exception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SecretKeySpec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skeySpec</w:t>
      </w:r>
      <w:proofErr w:type="spellEnd"/>
      <w:r w:rsidRPr="000B23C7">
        <w:rPr>
          <w:rFonts w:asciiTheme="minorHAnsi" w:hAnsiTheme="minorHAnsi" w:cstheme="minorHAnsi"/>
          <w:sz w:val="24"/>
          <w:szCs w:val="24"/>
        </w:rPr>
        <w:t xml:space="preserve"> = new </w:t>
      </w:r>
      <w:proofErr w:type="spellStart"/>
      <w:proofErr w:type="gramStart"/>
      <w:r w:rsidRPr="000B23C7">
        <w:rPr>
          <w:rFonts w:asciiTheme="minorHAnsi" w:hAnsiTheme="minorHAnsi" w:cstheme="minorHAnsi"/>
          <w:sz w:val="24"/>
          <w:szCs w:val="24"/>
        </w:rPr>
        <w:t>SecretKeySpec</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raw, "DES");</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Cipher </w:t>
      </w:r>
      <w:proofErr w:type="spellStart"/>
      <w:r w:rsidRPr="000B23C7">
        <w:rPr>
          <w:rFonts w:asciiTheme="minorHAnsi" w:hAnsiTheme="minorHAnsi" w:cstheme="minorHAnsi"/>
          <w:sz w:val="24"/>
          <w:szCs w:val="24"/>
        </w:rPr>
        <w:t>cipher</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Cipher.getInstance</w:t>
      </w:r>
      <w:proofErr w:type="spellEnd"/>
      <w:r w:rsidRPr="000B23C7">
        <w:rPr>
          <w:rFonts w:asciiTheme="minorHAnsi" w:hAnsiTheme="minorHAnsi" w:cstheme="minorHAnsi"/>
          <w:sz w:val="24"/>
          <w:szCs w:val="24"/>
        </w:rPr>
        <w:t>("DES");</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cipher.init</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Cipher.ENCRYPT_MODE</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skeySpec</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encrypted = </w:t>
      </w:r>
      <w:proofErr w:type="spellStart"/>
      <w:r w:rsidRPr="000B23C7">
        <w:rPr>
          <w:rFonts w:asciiTheme="minorHAnsi" w:hAnsiTheme="minorHAnsi" w:cstheme="minorHAnsi"/>
          <w:sz w:val="24"/>
          <w:szCs w:val="24"/>
        </w:rPr>
        <w:t>cipher.doFinal</w:t>
      </w:r>
      <w:proofErr w:type="spellEnd"/>
      <w:r w:rsidRPr="000B23C7">
        <w:rPr>
          <w:rFonts w:asciiTheme="minorHAnsi" w:hAnsiTheme="minorHAnsi" w:cstheme="minorHAnsi"/>
          <w:sz w:val="24"/>
          <w:szCs w:val="24"/>
        </w:rPr>
        <w:t>(clear);</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return encrypted;</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private</w:t>
      </w:r>
      <w:proofErr w:type="gramEnd"/>
      <w:r w:rsidRPr="000B23C7">
        <w:rPr>
          <w:rFonts w:asciiTheme="minorHAnsi" w:hAnsiTheme="minorHAnsi" w:cstheme="minorHAnsi"/>
          <w:sz w:val="24"/>
          <w:szCs w:val="24"/>
        </w:rPr>
        <w:t xml:space="preserve"> static byte[] decrypt(byte[] raw, byte[] encrypted) throws Exception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SecretKeySpec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skeySpec</w:t>
      </w:r>
      <w:proofErr w:type="spellEnd"/>
      <w:r w:rsidRPr="000B23C7">
        <w:rPr>
          <w:rFonts w:asciiTheme="minorHAnsi" w:hAnsiTheme="minorHAnsi" w:cstheme="minorHAnsi"/>
          <w:sz w:val="24"/>
          <w:szCs w:val="24"/>
        </w:rPr>
        <w:t xml:space="preserve"> = new </w:t>
      </w:r>
      <w:proofErr w:type="spellStart"/>
      <w:proofErr w:type="gramStart"/>
      <w:r w:rsidRPr="000B23C7">
        <w:rPr>
          <w:rFonts w:asciiTheme="minorHAnsi" w:hAnsiTheme="minorHAnsi" w:cstheme="minorHAnsi"/>
          <w:sz w:val="24"/>
          <w:szCs w:val="24"/>
        </w:rPr>
        <w:t>SecretKeySpec</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raw, "DES");</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Cipher </w:t>
      </w:r>
      <w:proofErr w:type="spellStart"/>
      <w:r w:rsidRPr="000B23C7">
        <w:rPr>
          <w:rFonts w:asciiTheme="minorHAnsi" w:hAnsiTheme="minorHAnsi" w:cstheme="minorHAnsi"/>
          <w:sz w:val="24"/>
          <w:szCs w:val="24"/>
        </w:rPr>
        <w:t>cipher</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Cipher.getInstance</w:t>
      </w:r>
      <w:proofErr w:type="spellEnd"/>
      <w:r w:rsidRPr="000B23C7">
        <w:rPr>
          <w:rFonts w:asciiTheme="minorHAnsi" w:hAnsiTheme="minorHAnsi" w:cstheme="minorHAnsi"/>
          <w:sz w:val="24"/>
          <w:szCs w:val="24"/>
        </w:rPr>
        <w:t>("DES");</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cipher.init</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Cipher.DECRYPT_MODE</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skeySpec</w:t>
      </w:r>
      <w:proofErr w:type="spell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decrypted = </w:t>
      </w:r>
      <w:proofErr w:type="spellStart"/>
      <w:r w:rsidRPr="000B23C7">
        <w:rPr>
          <w:rFonts w:asciiTheme="minorHAnsi" w:hAnsiTheme="minorHAnsi" w:cstheme="minorHAnsi"/>
          <w:sz w:val="24"/>
          <w:szCs w:val="24"/>
        </w:rPr>
        <w:t>cipher.doFinal</w:t>
      </w:r>
      <w:proofErr w:type="spellEnd"/>
      <w:r w:rsidRPr="000B23C7">
        <w:rPr>
          <w:rFonts w:asciiTheme="minorHAnsi" w:hAnsiTheme="minorHAnsi" w:cstheme="minorHAnsi"/>
          <w:sz w:val="24"/>
          <w:szCs w:val="24"/>
        </w:rPr>
        <w:t>(encrypted);</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return decrypted;</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w:t>
      </w:r>
      <w:proofErr w:type="spellStart"/>
      <w:r w:rsidRPr="000B23C7">
        <w:rPr>
          <w:rFonts w:asciiTheme="minorHAnsi" w:hAnsiTheme="minorHAnsi" w:cstheme="minorHAnsi"/>
          <w:sz w:val="24"/>
          <w:szCs w:val="24"/>
        </w:rPr>
        <w:t>args</w:t>
      </w:r>
      <w:proofErr w:type="spellEnd"/>
      <w:r w:rsidRPr="000B23C7">
        <w:rPr>
          <w:rFonts w:asciiTheme="minorHAnsi" w:hAnsiTheme="minorHAnsi" w:cstheme="minorHAnsi"/>
          <w:sz w:val="24"/>
          <w:szCs w:val="24"/>
        </w:rPr>
        <w:t>[]) {</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DES </w:t>
      </w:r>
      <w:proofErr w:type="spellStart"/>
      <w:r w:rsidRPr="000B23C7">
        <w:rPr>
          <w:rFonts w:asciiTheme="minorHAnsi" w:hAnsiTheme="minorHAnsi" w:cstheme="minorHAnsi"/>
          <w:sz w:val="24"/>
          <w:szCs w:val="24"/>
        </w:rPr>
        <w:t>des</w:t>
      </w:r>
      <w:proofErr w:type="spellEnd"/>
      <w:r w:rsidRPr="000B23C7">
        <w:rPr>
          <w:rFonts w:asciiTheme="minorHAnsi" w:hAnsiTheme="minorHAnsi" w:cstheme="minorHAnsi"/>
          <w:sz w:val="24"/>
          <w:szCs w:val="24"/>
        </w:rPr>
        <w:t xml:space="preserve"> = new </w:t>
      </w:r>
      <w:proofErr w:type="gramStart"/>
      <w:r w:rsidRPr="000B23C7">
        <w:rPr>
          <w:rFonts w:asciiTheme="minorHAnsi" w:hAnsiTheme="minorHAnsi" w:cstheme="minorHAnsi"/>
          <w:sz w:val="24"/>
          <w:szCs w:val="24"/>
        </w:rPr>
        <w:t>DES(</w:t>
      </w:r>
      <w:proofErr w:type="gramEnd"/>
      <w:r w:rsidRPr="000B23C7">
        <w:rPr>
          <w:rFonts w:asciiTheme="minorHAnsi" w:hAnsiTheme="minorHAnsi" w:cstheme="minorHAnsi"/>
          <w:sz w:val="24"/>
          <w:szCs w:val="24"/>
        </w:rPr>
        <w:t>);</w:t>
      </w:r>
    </w:p>
    <w:p w:rsidR="000E5E0E" w:rsidRPr="000B23C7" w:rsidRDefault="000E5E0E" w:rsidP="001C2C4C">
      <w:pPr>
        <w:spacing w:after="0"/>
        <w:ind w:left="540"/>
        <w:rPr>
          <w:rFonts w:asciiTheme="minorHAnsi" w:hAnsiTheme="minorHAnsi" w:cstheme="minorHAnsi"/>
          <w:sz w:val="24"/>
          <w:szCs w:val="24"/>
        </w:rPr>
      </w:pPr>
      <w:r w:rsidRPr="000B23C7">
        <w:rPr>
          <w:rFonts w:asciiTheme="minorHAnsi" w:hAnsiTheme="minorHAnsi" w:cstheme="minorHAnsi"/>
          <w:sz w:val="24"/>
          <w:szCs w:val="24"/>
        </w:rPr>
        <w:tab/>
        <w:t>}</w:t>
      </w:r>
    </w:p>
    <w:p w:rsidR="000D0AF1" w:rsidRDefault="000E5E0E" w:rsidP="000D0AF1">
      <w:pPr>
        <w:spacing w:after="0"/>
        <w:ind w:left="540"/>
        <w:rPr>
          <w:rFonts w:asciiTheme="minorHAnsi" w:hAnsiTheme="minorHAnsi" w:cstheme="minorHAnsi"/>
          <w:sz w:val="24"/>
          <w:szCs w:val="24"/>
        </w:rPr>
      </w:pPr>
      <w:r w:rsidRPr="000B23C7">
        <w:rPr>
          <w:rFonts w:asciiTheme="minorHAnsi" w:hAnsiTheme="minorHAnsi" w:cstheme="minorHAnsi"/>
          <w:sz w:val="24"/>
          <w:szCs w:val="24"/>
        </w:rPr>
        <w:t>}</w:t>
      </w:r>
    </w:p>
    <w:p w:rsidR="000E5E0E" w:rsidRPr="000B23C7" w:rsidRDefault="000E5E0E" w:rsidP="003D46CB">
      <w:pPr>
        <w:spacing w:after="0"/>
        <w:ind w:left="540"/>
        <w:rPr>
          <w:rFonts w:asciiTheme="minorHAnsi" w:hAnsiTheme="minorHAnsi" w:cstheme="minorHAnsi"/>
          <w:sz w:val="24"/>
          <w:szCs w:val="24"/>
        </w:rPr>
      </w:pPr>
      <w:r w:rsidRPr="000B23C7">
        <w:rPr>
          <w:rFonts w:asciiTheme="minorHAnsi" w:hAnsiTheme="minorHAnsi" w:cstheme="minorHAnsi"/>
          <w:sz w:val="24"/>
          <w:szCs w:val="24"/>
        </w:rPr>
        <w:t>OUTPUT:</w:t>
      </w:r>
    </w:p>
    <w:p w:rsidR="000E5E0E" w:rsidRPr="000B23C7" w:rsidRDefault="003D46CB" w:rsidP="003D46CB">
      <w:pPr>
        <w:tabs>
          <w:tab w:val="left" w:pos="1825"/>
        </w:tabs>
        <w:spacing w:line="240" w:lineRule="auto"/>
        <w:rPr>
          <w:rFonts w:asciiTheme="minorHAnsi" w:hAnsiTheme="minorHAnsi" w:cstheme="minorHAnsi"/>
          <w:sz w:val="24"/>
          <w:szCs w:val="24"/>
        </w:rPr>
      </w:pPr>
      <w:r>
        <w:rPr>
          <w:rFonts w:asciiTheme="minorHAnsi" w:hAnsiTheme="minorHAnsi" w:cstheme="minorHAnsi"/>
          <w:noProof/>
          <w:sz w:val="24"/>
          <w:szCs w:val="24"/>
          <w:lang w:eastAsia="en-US"/>
        </w:rPr>
        <w:drawing>
          <wp:anchor distT="0" distB="0" distL="114300" distR="114300" simplePos="0" relativeHeight="251661312" behindDoc="0" locked="0" layoutInCell="0" allowOverlap="1">
            <wp:simplePos x="0" y="0"/>
            <wp:positionH relativeFrom="column">
              <wp:posOffset>692150</wp:posOffset>
            </wp:positionH>
            <wp:positionV relativeFrom="paragraph">
              <wp:posOffset>67310</wp:posOffset>
            </wp:positionV>
            <wp:extent cx="5100955" cy="1581150"/>
            <wp:effectExtent l="19050" t="0" r="4445" b="0"/>
            <wp:wrapTight wrapText="bothSides">
              <wp:wrapPolygon edited="0">
                <wp:start x="-81" y="0"/>
                <wp:lineTo x="-81" y="21340"/>
                <wp:lineTo x="21619" y="21340"/>
                <wp:lineTo x="21619" y="0"/>
                <wp:lineTo x="-81"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0" cstate="print"/>
                    <a:stretch>
                      <a:fillRect/>
                    </a:stretch>
                  </pic:blipFill>
                  <pic:spPr bwMode="auto">
                    <a:xfrm>
                      <a:off x="0" y="0"/>
                      <a:ext cx="5100955" cy="1581150"/>
                    </a:xfrm>
                    <a:prstGeom prst="rect">
                      <a:avLst/>
                    </a:prstGeom>
                  </pic:spPr>
                </pic:pic>
              </a:graphicData>
            </a:graphic>
          </wp:anchor>
        </w:drawing>
      </w:r>
    </w:p>
    <w:p w:rsidR="000E5E0E" w:rsidRPr="000B23C7" w:rsidRDefault="000E5E0E" w:rsidP="0078419F">
      <w:pPr>
        <w:spacing w:line="240" w:lineRule="auto"/>
        <w:rPr>
          <w:rFonts w:asciiTheme="minorHAnsi" w:hAnsiTheme="minorHAnsi" w:cstheme="minorHAnsi"/>
          <w:sz w:val="24"/>
          <w:szCs w:val="24"/>
        </w:rPr>
      </w:pPr>
    </w:p>
    <w:p w:rsidR="003D46CB" w:rsidRDefault="003D46CB" w:rsidP="0078419F">
      <w:pPr>
        <w:spacing w:line="240" w:lineRule="auto"/>
        <w:rPr>
          <w:rFonts w:asciiTheme="minorHAnsi" w:hAnsiTheme="minorHAnsi" w:cstheme="minorHAnsi"/>
          <w:sz w:val="24"/>
          <w:szCs w:val="24"/>
        </w:rPr>
      </w:pPr>
    </w:p>
    <w:p w:rsidR="000E5E0E" w:rsidRPr="003D46CB" w:rsidRDefault="000E5E0E" w:rsidP="003D46CB">
      <w:pPr>
        <w:rPr>
          <w:rFonts w:asciiTheme="minorHAnsi" w:hAnsiTheme="minorHAnsi" w:cstheme="minorHAnsi"/>
          <w:sz w:val="24"/>
          <w:szCs w:val="24"/>
        </w:rPr>
      </w:pPr>
    </w:p>
    <w:p w:rsidR="000E5E0E" w:rsidRPr="000B23C7" w:rsidRDefault="000E5E0E" w:rsidP="0078419F">
      <w:pPr>
        <w:spacing w:line="240" w:lineRule="auto"/>
        <w:rPr>
          <w:rFonts w:asciiTheme="minorHAnsi" w:hAnsiTheme="minorHAnsi" w:cstheme="minorHAnsi"/>
          <w:sz w:val="24"/>
          <w:szCs w:val="24"/>
        </w:rPr>
      </w:pPr>
    </w:p>
    <w:p w:rsidR="000E5E0E" w:rsidRPr="000B23C7" w:rsidRDefault="000E5E0E" w:rsidP="0078419F">
      <w:pPr>
        <w:spacing w:line="240" w:lineRule="auto"/>
        <w:rPr>
          <w:rFonts w:asciiTheme="minorHAnsi" w:hAnsiTheme="minorHAnsi" w:cstheme="minorHAnsi"/>
          <w:sz w:val="24"/>
          <w:szCs w:val="24"/>
        </w:rPr>
      </w:pPr>
    </w:p>
    <w:p w:rsidR="003D46CB" w:rsidRDefault="003D46CB" w:rsidP="003D46CB">
      <w:pPr>
        <w:widowControl w:val="0"/>
        <w:tabs>
          <w:tab w:val="left" w:pos="283"/>
          <w:tab w:val="left" w:pos="1414"/>
        </w:tabs>
        <w:overflowPunct w:val="0"/>
        <w:spacing w:after="0" w:line="240" w:lineRule="auto"/>
        <w:jc w:val="both"/>
        <w:rPr>
          <w:rFonts w:asciiTheme="minorHAnsi" w:hAnsiTheme="minorHAnsi" w:cstheme="minorHAnsi"/>
          <w:sz w:val="24"/>
          <w:szCs w:val="24"/>
        </w:rPr>
      </w:pPr>
    </w:p>
    <w:p w:rsidR="000E5E0E" w:rsidRPr="003D46CB" w:rsidRDefault="000E5E0E" w:rsidP="003D46CB">
      <w:pPr>
        <w:widowControl w:val="0"/>
        <w:tabs>
          <w:tab w:val="left" w:pos="283"/>
          <w:tab w:val="left" w:pos="1414"/>
        </w:tabs>
        <w:overflowPunct w:val="0"/>
        <w:spacing w:after="0"/>
        <w:jc w:val="both"/>
        <w:rPr>
          <w:rFonts w:asciiTheme="minorHAnsi" w:hAnsiTheme="minorHAnsi" w:cstheme="minorHAnsi"/>
          <w:b/>
          <w:bCs/>
          <w:sz w:val="24"/>
          <w:szCs w:val="24"/>
        </w:rPr>
      </w:pPr>
      <w:proofErr w:type="gramStart"/>
      <w:r w:rsidRPr="003D46CB">
        <w:rPr>
          <w:rFonts w:asciiTheme="minorHAnsi" w:hAnsiTheme="minorHAnsi" w:cstheme="minorHAnsi"/>
          <w:b/>
          <w:bCs/>
          <w:sz w:val="24"/>
          <w:szCs w:val="24"/>
        </w:rPr>
        <w:t>4.Implement</w:t>
      </w:r>
      <w:proofErr w:type="gramEnd"/>
      <w:r w:rsidRPr="003D46CB">
        <w:rPr>
          <w:rFonts w:asciiTheme="minorHAnsi" w:hAnsiTheme="minorHAnsi" w:cstheme="minorHAnsi"/>
          <w:b/>
          <w:bCs/>
          <w:sz w:val="24"/>
          <w:szCs w:val="24"/>
        </w:rPr>
        <w:t xml:space="preserve"> </w:t>
      </w:r>
      <w:proofErr w:type="spellStart"/>
      <w:r w:rsidRPr="003D46CB">
        <w:rPr>
          <w:rFonts w:asciiTheme="minorHAnsi" w:hAnsiTheme="minorHAnsi" w:cstheme="minorHAnsi"/>
          <w:b/>
          <w:bCs/>
          <w:sz w:val="24"/>
          <w:szCs w:val="24"/>
        </w:rPr>
        <w:t>Diffie</w:t>
      </w:r>
      <w:proofErr w:type="spellEnd"/>
      <w:r w:rsidRPr="003D46CB">
        <w:rPr>
          <w:rFonts w:asciiTheme="minorHAnsi" w:hAnsiTheme="minorHAnsi" w:cstheme="minorHAnsi"/>
          <w:b/>
          <w:bCs/>
          <w:sz w:val="24"/>
          <w:szCs w:val="24"/>
        </w:rPr>
        <w:t xml:space="preserve"> Hellman Algorithm and generate Secret Key.</w:t>
      </w:r>
    </w:p>
    <w:p w:rsidR="000E5E0E" w:rsidRPr="003D46CB" w:rsidRDefault="000E5E0E" w:rsidP="003D46CB">
      <w:pPr>
        <w:widowControl w:val="0"/>
        <w:tabs>
          <w:tab w:val="left" w:pos="283"/>
          <w:tab w:val="left" w:pos="1414"/>
        </w:tabs>
        <w:overflowPunct w:val="0"/>
        <w:spacing w:after="0"/>
        <w:jc w:val="both"/>
        <w:rPr>
          <w:rFonts w:asciiTheme="minorHAnsi" w:hAnsiTheme="minorHAnsi" w:cstheme="minorHAnsi"/>
          <w:sz w:val="24"/>
          <w:szCs w:val="24"/>
        </w:rPr>
      </w:pPr>
      <w:proofErr w:type="spellStart"/>
      <w:r w:rsidRPr="003D46CB">
        <w:rPr>
          <w:rFonts w:asciiTheme="minorHAnsi" w:hAnsiTheme="minorHAnsi" w:cstheme="minorHAnsi"/>
          <w:b/>
          <w:bCs/>
          <w:sz w:val="24"/>
          <w:szCs w:val="24"/>
        </w:rPr>
        <w:t>Aim</w:t>
      </w:r>
      <w:proofErr w:type="gramStart"/>
      <w:r w:rsidRPr="003D46CB">
        <w:rPr>
          <w:rFonts w:asciiTheme="minorHAnsi" w:hAnsiTheme="minorHAnsi" w:cstheme="minorHAnsi"/>
          <w:sz w:val="24"/>
          <w:szCs w:val="24"/>
        </w:rPr>
        <w:t>:To</w:t>
      </w:r>
      <w:proofErr w:type="spellEnd"/>
      <w:proofErr w:type="gramEnd"/>
      <w:r w:rsidRPr="003D46CB">
        <w:rPr>
          <w:rFonts w:asciiTheme="minorHAnsi" w:hAnsiTheme="minorHAnsi" w:cstheme="minorHAnsi"/>
          <w:sz w:val="24"/>
          <w:szCs w:val="24"/>
        </w:rPr>
        <w:t xml:space="preserve"> Understand the </w:t>
      </w:r>
      <w:proofErr w:type="spellStart"/>
      <w:r w:rsidRPr="003D46CB">
        <w:rPr>
          <w:rFonts w:asciiTheme="minorHAnsi" w:hAnsiTheme="minorHAnsi" w:cstheme="minorHAnsi"/>
          <w:sz w:val="24"/>
          <w:szCs w:val="24"/>
        </w:rPr>
        <w:t>Diffie</w:t>
      </w:r>
      <w:proofErr w:type="spellEnd"/>
      <w:r w:rsidRPr="003D46CB">
        <w:rPr>
          <w:rFonts w:asciiTheme="minorHAnsi" w:hAnsiTheme="minorHAnsi" w:cstheme="minorHAnsi"/>
          <w:sz w:val="24"/>
          <w:szCs w:val="24"/>
        </w:rPr>
        <w:t xml:space="preserve"> Hellman algorithm.</w:t>
      </w:r>
    </w:p>
    <w:p w:rsidR="000E5E0E" w:rsidRPr="003D46CB" w:rsidRDefault="000E5E0E" w:rsidP="003D46CB">
      <w:pPr>
        <w:widowControl w:val="0"/>
        <w:tabs>
          <w:tab w:val="left" w:pos="283"/>
          <w:tab w:val="left" w:pos="1414"/>
        </w:tabs>
        <w:overflowPunct w:val="0"/>
        <w:spacing w:after="0"/>
        <w:jc w:val="both"/>
        <w:rPr>
          <w:rFonts w:asciiTheme="minorHAnsi" w:hAnsiTheme="minorHAnsi" w:cstheme="minorHAnsi"/>
          <w:sz w:val="24"/>
          <w:szCs w:val="24"/>
        </w:rPr>
      </w:pPr>
      <w:r w:rsidRPr="003D46CB">
        <w:rPr>
          <w:rFonts w:asciiTheme="minorHAnsi" w:hAnsiTheme="minorHAnsi" w:cstheme="minorHAnsi"/>
          <w:b/>
          <w:sz w:val="24"/>
          <w:szCs w:val="24"/>
          <w:u w:val="single"/>
        </w:rPr>
        <w:t>Program</w:t>
      </w:r>
      <w:r w:rsidRPr="003D46CB">
        <w:rPr>
          <w:rFonts w:asciiTheme="minorHAnsi" w:hAnsiTheme="minorHAnsi" w:cstheme="minorHAnsi"/>
          <w:sz w:val="24"/>
          <w:szCs w:val="24"/>
        </w:rPr>
        <w:t>:</w:t>
      </w:r>
    </w:p>
    <w:p w:rsidR="000E5E0E" w:rsidRPr="000B23C7" w:rsidRDefault="000E5E0E" w:rsidP="0078419F">
      <w:pPr>
        <w:pStyle w:val="ListParagraph"/>
        <w:widowControl w:val="0"/>
        <w:tabs>
          <w:tab w:val="left" w:pos="283"/>
          <w:tab w:val="left" w:pos="1414"/>
        </w:tabs>
        <w:overflowPunct w:val="0"/>
        <w:spacing w:after="0" w:line="240" w:lineRule="auto"/>
        <w:ind w:left="300"/>
        <w:jc w:val="both"/>
        <w:rPr>
          <w:rFonts w:asciiTheme="minorHAnsi" w:hAnsiTheme="minorHAnsi" w:cstheme="minorHAnsi"/>
          <w:sz w:val="24"/>
          <w:szCs w:val="24"/>
        </w:rPr>
      </w:pP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java.math.BigInteger</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java.security.KeyFactory</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java.security.KeyPair</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java.security.KeyPairGenerator</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java.security.SecureRandom</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javax.crypto.spec.DHParameterSpec</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javax.crypto.spec.DHPublicKeySpec</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public class </w:t>
      </w:r>
      <w:proofErr w:type="spellStart"/>
      <w:r w:rsidRPr="000B23C7">
        <w:rPr>
          <w:rFonts w:asciiTheme="minorHAnsi" w:hAnsiTheme="minorHAnsi" w:cstheme="minorHAnsi"/>
          <w:sz w:val="24"/>
          <w:szCs w:val="24"/>
        </w:rPr>
        <w:t>DiffeHellman</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public final static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pValue</w:t>
      </w:r>
      <w:proofErr w:type="spellEnd"/>
      <w:r w:rsidRPr="000B23C7">
        <w:rPr>
          <w:rFonts w:asciiTheme="minorHAnsi" w:hAnsiTheme="minorHAnsi" w:cstheme="minorHAnsi"/>
          <w:sz w:val="24"/>
          <w:szCs w:val="24"/>
        </w:rPr>
        <w:t xml:space="preserve"> = 47;</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public final static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gValue</w:t>
      </w:r>
      <w:proofErr w:type="spellEnd"/>
      <w:r w:rsidRPr="000B23C7">
        <w:rPr>
          <w:rFonts w:asciiTheme="minorHAnsi" w:hAnsiTheme="minorHAnsi" w:cstheme="minorHAnsi"/>
          <w:sz w:val="24"/>
          <w:szCs w:val="24"/>
        </w:rPr>
        <w:t xml:space="preserve"> = 71;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public final static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XaValue</w:t>
      </w:r>
      <w:proofErr w:type="spellEnd"/>
      <w:r w:rsidRPr="000B23C7">
        <w:rPr>
          <w:rFonts w:asciiTheme="minorHAnsi" w:hAnsiTheme="minorHAnsi" w:cstheme="minorHAnsi"/>
          <w:sz w:val="24"/>
          <w:szCs w:val="24"/>
        </w:rPr>
        <w:t xml:space="preserve"> = 9;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public final static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XbValue</w:t>
      </w:r>
      <w:proofErr w:type="spellEnd"/>
      <w:r w:rsidRPr="000B23C7">
        <w:rPr>
          <w:rFonts w:asciiTheme="minorHAnsi" w:hAnsiTheme="minorHAnsi" w:cstheme="minorHAnsi"/>
          <w:sz w:val="24"/>
          <w:szCs w:val="24"/>
        </w:rPr>
        <w:t xml:space="preserve"> = 14;</w:t>
      </w: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w:t>
      </w:r>
      <w:proofErr w:type="spellStart"/>
      <w:r w:rsidRPr="000B23C7">
        <w:rPr>
          <w:rFonts w:asciiTheme="minorHAnsi" w:hAnsiTheme="minorHAnsi" w:cstheme="minorHAnsi"/>
          <w:sz w:val="24"/>
          <w:szCs w:val="24"/>
        </w:rPr>
        <w:t>args</w:t>
      </w:r>
      <w:proofErr w:type="spellEnd"/>
      <w:r w:rsidRPr="000B23C7">
        <w:rPr>
          <w:rFonts w:asciiTheme="minorHAnsi" w:hAnsiTheme="minorHAnsi" w:cstheme="minorHAnsi"/>
          <w:sz w:val="24"/>
          <w:szCs w:val="24"/>
        </w:rPr>
        <w:t xml:space="preserve">) throws Exception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p = new </w:t>
      </w:r>
      <w:proofErr w:type="spellStart"/>
      <w:proofErr w:type="gram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Integer.toString</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pValue</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g = new </w:t>
      </w:r>
      <w:proofErr w:type="spellStart"/>
      <w:proofErr w:type="gram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Integer.toString</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gValue</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Xa</w:t>
      </w:r>
      <w:proofErr w:type="spellEnd"/>
      <w:r w:rsidRPr="000B23C7">
        <w:rPr>
          <w:rFonts w:asciiTheme="minorHAnsi" w:hAnsiTheme="minorHAnsi" w:cstheme="minorHAnsi"/>
          <w:sz w:val="24"/>
          <w:szCs w:val="24"/>
        </w:rPr>
        <w:t xml:space="preserve"> = new </w:t>
      </w:r>
      <w:proofErr w:type="spellStart"/>
      <w:proofErr w:type="gram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Integer.toString</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XaValue</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Xb</w:t>
      </w:r>
      <w:proofErr w:type="spellEnd"/>
      <w:r w:rsidRPr="000B23C7">
        <w:rPr>
          <w:rFonts w:asciiTheme="minorHAnsi" w:hAnsiTheme="minorHAnsi" w:cstheme="minorHAnsi"/>
          <w:sz w:val="24"/>
          <w:szCs w:val="24"/>
        </w:rPr>
        <w:t xml:space="preserve"> = new </w:t>
      </w:r>
      <w:proofErr w:type="spellStart"/>
      <w:proofErr w:type="gram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Integer.toString</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XbValue</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createKey</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bitLength</w:t>
      </w:r>
      <w:proofErr w:type="spellEnd"/>
      <w:r w:rsidRPr="000B23C7">
        <w:rPr>
          <w:rFonts w:asciiTheme="minorHAnsi" w:hAnsiTheme="minorHAnsi" w:cstheme="minorHAnsi"/>
          <w:sz w:val="24"/>
          <w:szCs w:val="24"/>
        </w:rPr>
        <w:t xml:space="preserve"> = 512;</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SecureRandom</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rnd</w:t>
      </w:r>
      <w:proofErr w:type="spellEnd"/>
      <w:r w:rsidRPr="000B23C7">
        <w:rPr>
          <w:rFonts w:asciiTheme="minorHAnsi" w:hAnsiTheme="minorHAnsi" w:cstheme="minorHAnsi"/>
          <w:sz w:val="24"/>
          <w:szCs w:val="24"/>
        </w:rPr>
        <w:t xml:space="preserve"> = new </w:t>
      </w:r>
      <w:proofErr w:type="spellStart"/>
      <w:proofErr w:type="gramStart"/>
      <w:r w:rsidRPr="000B23C7">
        <w:rPr>
          <w:rFonts w:asciiTheme="minorHAnsi" w:hAnsiTheme="minorHAnsi" w:cstheme="minorHAnsi"/>
          <w:sz w:val="24"/>
          <w:szCs w:val="24"/>
        </w:rPr>
        <w:t>SecureRandom</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p = </w:t>
      </w:r>
      <w:proofErr w:type="spellStart"/>
      <w:r w:rsidRPr="000B23C7">
        <w:rPr>
          <w:rFonts w:asciiTheme="minorHAnsi" w:hAnsiTheme="minorHAnsi" w:cstheme="minorHAnsi"/>
          <w:sz w:val="24"/>
          <w:szCs w:val="24"/>
        </w:rPr>
        <w:t>BigInteger.probablePrime</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bitLength</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rnd</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g = </w:t>
      </w:r>
      <w:proofErr w:type="spellStart"/>
      <w:r w:rsidRPr="000B23C7">
        <w:rPr>
          <w:rFonts w:asciiTheme="minorHAnsi" w:hAnsiTheme="minorHAnsi" w:cstheme="minorHAnsi"/>
          <w:sz w:val="24"/>
          <w:szCs w:val="24"/>
        </w:rPr>
        <w:t>BigInteger.probablePrime</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bitLength</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rnd</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createSpecificKey</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p, g);</w:t>
      </w:r>
    </w:p>
    <w:p w:rsidR="0067632D"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DB54A3" w:rsidRDefault="00DB54A3" w:rsidP="00DB54A3">
      <w:pPr>
        <w:spacing w:after="0" w:line="360" w:lineRule="auto"/>
        <w:ind w:left="720"/>
        <w:rPr>
          <w:rFonts w:asciiTheme="minorHAnsi" w:hAnsiTheme="minorHAnsi" w:cstheme="minorHAnsi"/>
          <w:sz w:val="24"/>
          <w:szCs w:val="24"/>
        </w:rPr>
      </w:pPr>
    </w:p>
    <w:p w:rsidR="00DB54A3" w:rsidRDefault="00DB54A3" w:rsidP="00DB54A3">
      <w:pPr>
        <w:spacing w:after="0" w:line="360" w:lineRule="auto"/>
        <w:ind w:left="720"/>
        <w:rPr>
          <w:rFonts w:asciiTheme="minorHAnsi" w:hAnsiTheme="minorHAnsi" w:cstheme="minorHAnsi"/>
          <w:sz w:val="24"/>
          <w:szCs w:val="24"/>
        </w:rPr>
      </w:pPr>
    </w:p>
    <w:p w:rsidR="00DB54A3" w:rsidRDefault="00DB54A3" w:rsidP="00DB54A3">
      <w:pPr>
        <w:spacing w:after="0" w:line="360" w:lineRule="auto"/>
        <w:ind w:left="720"/>
        <w:rPr>
          <w:rFonts w:asciiTheme="minorHAnsi" w:hAnsiTheme="minorHAnsi" w:cstheme="minorHAnsi"/>
          <w:sz w:val="24"/>
          <w:szCs w:val="24"/>
        </w:rPr>
      </w:pPr>
    </w:p>
    <w:p w:rsidR="00DB54A3" w:rsidRDefault="00DB54A3" w:rsidP="00DB54A3">
      <w:pPr>
        <w:spacing w:after="0" w:line="360" w:lineRule="auto"/>
        <w:ind w:left="720"/>
        <w:rPr>
          <w:rFonts w:asciiTheme="minorHAnsi" w:hAnsiTheme="minorHAnsi" w:cstheme="minorHAnsi"/>
          <w:sz w:val="24"/>
          <w:szCs w:val="24"/>
        </w:rPr>
      </w:pPr>
    </w:p>
    <w:p w:rsidR="00DB54A3" w:rsidRPr="000B23C7" w:rsidRDefault="00DB54A3" w:rsidP="00DB54A3">
      <w:pPr>
        <w:spacing w:after="0" w:line="360" w:lineRule="auto"/>
        <w:ind w:left="720"/>
        <w:rPr>
          <w:rFonts w:asciiTheme="minorHAnsi" w:hAnsiTheme="minorHAnsi" w:cstheme="minorHAnsi"/>
          <w:sz w:val="24"/>
          <w:szCs w:val="24"/>
        </w:rPr>
      </w:pP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w:t>
      </w:r>
      <w:proofErr w:type="spellStart"/>
      <w:r w:rsidRPr="000B23C7">
        <w:rPr>
          <w:rFonts w:asciiTheme="minorHAnsi" w:hAnsiTheme="minorHAnsi" w:cstheme="minorHAnsi"/>
          <w:sz w:val="24"/>
          <w:szCs w:val="24"/>
        </w:rPr>
        <w:t>createKey</w:t>
      </w:r>
      <w:proofErr w:type="spellEnd"/>
      <w:r w:rsidRPr="000B23C7">
        <w:rPr>
          <w:rFonts w:asciiTheme="minorHAnsi" w:hAnsiTheme="minorHAnsi" w:cstheme="minorHAnsi"/>
          <w:sz w:val="24"/>
          <w:szCs w:val="24"/>
        </w:rPr>
        <w:t xml:space="preserve">() throws Exception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KeyPairGenerator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kpg</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KeyPairGenerator.getInstance</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DiffieHellman</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kpg.initialize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512);</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KeyPair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kp</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kpg.generateKeyPair</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KeyFactory</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kfactory</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KeyFactory.getInstance</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DiffieHellman</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DHPublicKeySpec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kspec</w:t>
      </w:r>
      <w:proofErr w:type="spellEnd"/>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  (</w:t>
      </w:r>
      <w:proofErr w:type="spellStart"/>
      <w:proofErr w:type="gramEnd"/>
      <w:r w:rsidRPr="000B23C7">
        <w:rPr>
          <w:rFonts w:asciiTheme="minorHAnsi" w:hAnsiTheme="minorHAnsi" w:cstheme="minorHAnsi"/>
          <w:sz w:val="24"/>
          <w:szCs w:val="24"/>
        </w:rPr>
        <w:t>DHPublicKeySpec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kfactory.getKeySpec</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kp.getPublic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DHPublicKeySpec.class</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("Public key is: " +</w:t>
      </w:r>
      <w:proofErr w:type="spellStart"/>
      <w:r w:rsidRPr="000B23C7">
        <w:rPr>
          <w:rFonts w:asciiTheme="minorHAnsi" w:hAnsiTheme="minorHAnsi" w:cstheme="minorHAnsi"/>
          <w:sz w:val="24"/>
          <w:szCs w:val="24"/>
        </w:rPr>
        <w:t>kspec</w:t>
      </w:r>
      <w:proofErr w:type="spellEnd"/>
      <w:r w:rsidRPr="000B23C7">
        <w:rPr>
          <w:rFonts w:asciiTheme="minorHAnsi" w:hAnsiTheme="minorHAnsi" w:cstheme="minorHAnsi"/>
          <w:sz w:val="24"/>
          <w:szCs w:val="24"/>
        </w:rPr>
        <w:t>);</w:t>
      </w:r>
    </w:p>
    <w:p w:rsidR="003D46CB"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w:t>
      </w:r>
      <w:proofErr w:type="spellStart"/>
      <w:r w:rsidRPr="000B23C7">
        <w:rPr>
          <w:rFonts w:asciiTheme="minorHAnsi" w:hAnsiTheme="minorHAnsi" w:cstheme="minorHAnsi"/>
          <w:sz w:val="24"/>
          <w:szCs w:val="24"/>
        </w:rPr>
        <w:t>createSpecificKey</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p, </w:t>
      </w: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g) throws Exception</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 </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KeyPairGenerator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kpg</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KeyPairGenerator.getInstance</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DiffieHellman</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DHParameterSpec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param</w:t>
      </w:r>
      <w:proofErr w:type="spellEnd"/>
      <w:r w:rsidRPr="000B23C7">
        <w:rPr>
          <w:rFonts w:asciiTheme="minorHAnsi" w:hAnsiTheme="minorHAnsi" w:cstheme="minorHAnsi"/>
          <w:sz w:val="24"/>
          <w:szCs w:val="24"/>
        </w:rPr>
        <w:t xml:space="preserve"> = new </w:t>
      </w:r>
      <w:proofErr w:type="spellStart"/>
      <w:proofErr w:type="gramStart"/>
      <w:r w:rsidRPr="000B23C7">
        <w:rPr>
          <w:rFonts w:asciiTheme="minorHAnsi" w:hAnsiTheme="minorHAnsi" w:cstheme="minorHAnsi"/>
          <w:sz w:val="24"/>
          <w:szCs w:val="24"/>
        </w:rPr>
        <w:t>DHParameterSpec</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p, g);</w:t>
      </w:r>
    </w:p>
    <w:p w:rsidR="0067632D" w:rsidRPr="000B23C7" w:rsidRDefault="0067632D"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kpg.initialize</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param</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KeyPair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kp</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kpg.generateKeyPair</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KeyFactory</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kfactory</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KeyFactory.getInstance</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DiffieHellman</w:t>
      </w:r>
      <w:proofErr w:type="spellEnd"/>
      <w:r w:rsidRPr="000B23C7">
        <w:rPr>
          <w:rFonts w:asciiTheme="minorHAnsi" w:hAnsiTheme="minorHAnsi" w:cstheme="minorHAnsi"/>
          <w:sz w:val="24"/>
          <w:szCs w:val="24"/>
        </w:rPr>
        <w:t xml:space="preserve">"); </w:t>
      </w:r>
    </w:p>
    <w:p w:rsidR="0067632D" w:rsidRPr="000B23C7" w:rsidRDefault="0067632D"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DHPublicKeySpec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kspec</w:t>
      </w:r>
      <w:proofErr w:type="spellEnd"/>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  (</w:t>
      </w:r>
      <w:proofErr w:type="spellStart"/>
      <w:proofErr w:type="gramEnd"/>
      <w:r w:rsidRPr="000B23C7">
        <w:rPr>
          <w:rFonts w:asciiTheme="minorHAnsi" w:hAnsiTheme="minorHAnsi" w:cstheme="minorHAnsi"/>
          <w:sz w:val="24"/>
          <w:szCs w:val="24"/>
        </w:rPr>
        <w:t>DHPublicKeySpec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kfactory.getKeySpec</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kp.getPublic</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DHPublicKeySpec.class</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nPublic</w:t>
      </w:r>
      <w:proofErr w:type="spellEnd"/>
      <w:r w:rsidRPr="000B23C7">
        <w:rPr>
          <w:rFonts w:asciiTheme="minorHAnsi" w:hAnsiTheme="minorHAnsi" w:cstheme="minorHAnsi"/>
          <w:sz w:val="24"/>
          <w:szCs w:val="24"/>
        </w:rPr>
        <w:t xml:space="preserve"> key is : " +</w:t>
      </w:r>
      <w:proofErr w:type="spellStart"/>
      <w:r w:rsidRPr="000B23C7">
        <w:rPr>
          <w:rFonts w:asciiTheme="minorHAnsi" w:hAnsiTheme="minorHAnsi" w:cstheme="minorHAnsi"/>
          <w:sz w:val="24"/>
          <w:szCs w:val="24"/>
        </w:rPr>
        <w:t>kspec</w:t>
      </w:r>
      <w:proofErr w:type="spellEnd"/>
      <w:r w:rsidRPr="000B23C7">
        <w:rPr>
          <w:rFonts w:asciiTheme="minorHAnsi" w:hAnsiTheme="minorHAnsi" w:cstheme="minorHAnsi"/>
          <w:sz w:val="24"/>
          <w:szCs w:val="24"/>
        </w:rPr>
        <w:t>);</w:t>
      </w:r>
    </w:p>
    <w:p w:rsidR="0067632D"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78419F" w:rsidRPr="000B23C7" w:rsidRDefault="0067632D"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67632D" w:rsidRPr="000B23C7" w:rsidRDefault="0067632D" w:rsidP="003D46CB">
      <w:pPr>
        <w:spacing w:after="0"/>
        <w:ind w:left="720"/>
        <w:rPr>
          <w:rFonts w:asciiTheme="minorHAnsi" w:hAnsiTheme="minorHAnsi" w:cstheme="minorHAnsi"/>
          <w:sz w:val="24"/>
          <w:szCs w:val="24"/>
        </w:rPr>
      </w:pPr>
      <w:r w:rsidRPr="00DB54A3">
        <w:rPr>
          <w:rFonts w:asciiTheme="minorHAnsi" w:hAnsiTheme="minorHAnsi" w:cstheme="minorHAnsi"/>
          <w:b/>
          <w:sz w:val="24"/>
          <w:szCs w:val="24"/>
        </w:rPr>
        <w:t>OUTPUT</w:t>
      </w:r>
      <w:r w:rsidRPr="000B23C7">
        <w:rPr>
          <w:rFonts w:asciiTheme="minorHAnsi" w:hAnsiTheme="minorHAnsi" w:cstheme="minorHAnsi"/>
          <w:sz w:val="24"/>
          <w:szCs w:val="24"/>
        </w:rPr>
        <w:t>:</w:t>
      </w:r>
    </w:p>
    <w:p w:rsidR="0067632D" w:rsidRPr="000B23C7" w:rsidRDefault="0067632D" w:rsidP="003D46CB">
      <w:pPr>
        <w:spacing w:after="0" w:line="240" w:lineRule="auto"/>
        <w:rPr>
          <w:rFonts w:asciiTheme="minorHAnsi" w:hAnsiTheme="minorHAnsi" w:cstheme="minorHAnsi"/>
          <w:sz w:val="24"/>
          <w:szCs w:val="24"/>
        </w:rPr>
      </w:pPr>
    </w:p>
    <w:p w:rsidR="0067632D" w:rsidRPr="000B23C7" w:rsidRDefault="003D46CB" w:rsidP="0078419F">
      <w:pPr>
        <w:spacing w:line="240" w:lineRule="auto"/>
        <w:rPr>
          <w:rFonts w:asciiTheme="minorHAnsi" w:hAnsiTheme="minorHAnsi" w:cstheme="minorHAnsi"/>
          <w:sz w:val="24"/>
          <w:szCs w:val="24"/>
        </w:rPr>
      </w:pPr>
      <w:r>
        <w:rPr>
          <w:rFonts w:asciiTheme="minorHAnsi" w:hAnsiTheme="minorHAnsi" w:cstheme="minorHAnsi"/>
          <w:noProof/>
          <w:sz w:val="24"/>
          <w:szCs w:val="24"/>
          <w:lang w:eastAsia="en-US"/>
        </w:rPr>
        <w:drawing>
          <wp:anchor distT="0" distB="0" distL="114300" distR="114300" simplePos="0" relativeHeight="251663360" behindDoc="0" locked="0" layoutInCell="0" allowOverlap="1">
            <wp:simplePos x="0" y="0"/>
            <wp:positionH relativeFrom="column">
              <wp:posOffset>739775</wp:posOffset>
            </wp:positionH>
            <wp:positionV relativeFrom="paragraph">
              <wp:posOffset>123825</wp:posOffset>
            </wp:positionV>
            <wp:extent cx="5210175" cy="1790700"/>
            <wp:effectExtent l="19050" t="0" r="9525" b="0"/>
            <wp:wrapTight wrapText="bothSides">
              <wp:wrapPolygon edited="0">
                <wp:start x="-79" y="0"/>
                <wp:lineTo x="-79" y="21370"/>
                <wp:lineTo x="21639" y="21370"/>
                <wp:lineTo x="21639" y="0"/>
                <wp:lineTo x="-79" y="0"/>
              </wp:wrapPolygon>
            </wp:wrapTight>
            <wp:docPr id="1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noChangeArrowheads="1"/>
                    </pic:cNvPicPr>
                  </pic:nvPicPr>
                  <pic:blipFill>
                    <a:blip r:embed="rId11" cstate="print"/>
                    <a:stretch>
                      <a:fillRect/>
                    </a:stretch>
                  </pic:blipFill>
                  <pic:spPr bwMode="auto">
                    <a:xfrm>
                      <a:off x="0" y="0"/>
                      <a:ext cx="5210175" cy="1790700"/>
                    </a:xfrm>
                    <a:prstGeom prst="rect">
                      <a:avLst/>
                    </a:prstGeom>
                  </pic:spPr>
                </pic:pic>
              </a:graphicData>
            </a:graphic>
          </wp:anchor>
        </w:drawing>
      </w:r>
    </w:p>
    <w:p w:rsidR="0067632D" w:rsidRPr="000B23C7" w:rsidRDefault="0067632D" w:rsidP="0078419F">
      <w:pPr>
        <w:spacing w:line="240" w:lineRule="auto"/>
        <w:rPr>
          <w:rFonts w:asciiTheme="minorHAnsi" w:hAnsiTheme="minorHAnsi" w:cstheme="minorHAnsi"/>
          <w:sz w:val="24"/>
          <w:szCs w:val="24"/>
        </w:rPr>
      </w:pPr>
    </w:p>
    <w:p w:rsidR="0067632D" w:rsidRPr="000B23C7" w:rsidRDefault="0067632D" w:rsidP="0078419F">
      <w:pPr>
        <w:spacing w:line="240" w:lineRule="auto"/>
        <w:rPr>
          <w:rFonts w:asciiTheme="minorHAnsi" w:hAnsiTheme="minorHAnsi" w:cstheme="minorHAnsi"/>
          <w:sz w:val="24"/>
          <w:szCs w:val="24"/>
        </w:rPr>
      </w:pPr>
    </w:p>
    <w:p w:rsidR="0067632D" w:rsidRPr="000B23C7" w:rsidRDefault="0067632D" w:rsidP="0078419F">
      <w:pPr>
        <w:spacing w:line="240" w:lineRule="auto"/>
        <w:rPr>
          <w:rFonts w:asciiTheme="minorHAnsi" w:hAnsiTheme="minorHAnsi" w:cstheme="minorHAnsi"/>
          <w:sz w:val="24"/>
          <w:szCs w:val="24"/>
        </w:rPr>
      </w:pPr>
    </w:p>
    <w:p w:rsidR="0067632D" w:rsidRPr="000B23C7" w:rsidRDefault="0067632D" w:rsidP="0078419F">
      <w:pPr>
        <w:spacing w:line="240" w:lineRule="auto"/>
        <w:rPr>
          <w:rFonts w:asciiTheme="minorHAnsi" w:hAnsiTheme="minorHAnsi" w:cstheme="minorHAnsi"/>
          <w:sz w:val="24"/>
          <w:szCs w:val="24"/>
        </w:rPr>
      </w:pPr>
    </w:p>
    <w:p w:rsidR="0067632D" w:rsidRPr="000B23C7" w:rsidRDefault="0067632D" w:rsidP="0078419F">
      <w:pPr>
        <w:spacing w:line="240" w:lineRule="auto"/>
        <w:rPr>
          <w:rFonts w:asciiTheme="minorHAnsi" w:hAnsiTheme="minorHAnsi" w:cstheme="minorHAnsi"/>
          <w:sz w:val="24"/>
          <w:szCs w:val="24"/>
        </w:rPr>
      </w:pPr>
    </w:p>
    <w:p w:rsidR="003D46CB" w:rsidRDefault="003D46CB" w:rsidP="0078419F">
      <w:pPr>
        <w:widowControl w:val="0"/>
        <w:tabs>
          <w:tab w:val="left" w:pos="283"/>
          <w:tab w:val="left" w:pos="1414"/>
        </w:tabs>
        <w:overflowPunct w:val="0"/>
        <w:spacing w:after="0" w:line="240" w:lineRule="auto"/>
        <w:jc w:val="both"/>
        <w:rPr>
          <w:rFonts w:asciiTheme="minorHAnsi" w:hAnsiTheme="minorHAnsi" w:cstheme="minorHAnsi"/>
          <w:b/>
          <w:bCs/>
          <w:sz w:val="24"/>
          <w:szCs w:val="24"/>
        </w:rPr>
      </w:pPr>
    </w:p>
    <w:p w:rsidR="003D46CB" w:rsidRDefault="003D46CB" w:rsidP="0078419F">
      <w:pPr>
        <w:widowControl w:val="0"/>
        <w:tabs>
          <w:tab w:val="left" w:pos="283"/>
          <w:tab w:val="left" w:pos="1414"/>
        </w:tabs>
        <w:overflowPunct w:val="0"/>
        <w:spacing w:after="0" w:line="240" w:lineRule="auto"/>
        <w:jc w:val="both"/>
        <w:rPr>
          <w:rFonts w:asciiTheme="minorHAnsi" w:hAnsiTheme="minorHAnsi" w:cstheme="minorHAnsi"/>
          <w:b/>
          <w:bCs/>
          <w:sz w:val="24"/>
          <w:szCs w:val="24"/>
        </w:rPr>
      </w:pPr>
    </w:p>
    <w:p w:rsidR="003D46CB" w:rsidRDefault="003D46CB" w:rsidP="00DB54A3">
      <w:pPr>
        <w:widowControl w:val="0"/>
        <w:tabs>
          <w:tab w:val="left" w:pos="3765"/>
        </w:tabs>
        <w:overflowPunct w:val="0"/>
        <w:spacing w:after="0" w:line="240" w:lineRule="auto"/>
        <w:jc w:val="both"/>
        <w:rPr>
          <w:rFonts w:asciiTheme="minorHAnsi" w:hAnsiTheme="minorHAnsi" w:cstheme="minorHAnsi"/>
          <w:b/>
          <w:bCs/>
          <w:sz w:val="24"/>
          <w:szCs w:val="24"/>
        </w:rPr>
      </w:pPr>
    </w:p>
    <w:p w:rsidR="003D46CB" w:rsidRDefault="003D46CB" w:rsidP="0078419F">
      <w:pPr>
        <w:widowControl w:val="0"/>
        <w:tabs>
          <w:tab w:val="left" w:pos="283"/>
          <w:tab w:val="left" w:pos="1414"/>
        </w:tabs>
        <w:overflowPunct w:val="0"/>
        <w:spacing w:after="0" w:line="240" w:lineRule="auto"/>
        <w:jc w:val="both"/>
        <w:rPr>
          <w:rFonts w:asciiTheme="minorHAnsi" w:hAnsiTheme="minorHAnsi" w:cstheme="minorHAnsi"/>
          <w:b/>
          <w:bCs/>
          <w:sz w:val="24"/>
          <w:szCs w:val="24"/>
        </w:rPr>
      </w:pPr>
    </w:p>
    <w:p w:rsidR="00046591" w:rsidRPr="002C715A" w:rsidRDefault="00046591" w:rsidP="00DB54A3">
      <w:pPr>
        <w:widowControl w:val="0"/>
        <w:tabs>
          <w:tab w:val="left" w:pos="283"/>
          <w:tab w:val="left" w:pos="1414"/>
        </w:tabs>
        <w:overflowPunct w:val="0"/>
        <w:spacing w:after="0"/>
        <w:jc w:val="both"/>
        <w:rPr>
          <w:rFonts w:asciiTheme="minorHAnsi" w:hAnsiTheme="minorHAnsi" w:cstheme="minorHAnsi"/>
          <w:b/>
          <w:bCs/>
          <w:sz w:val="24"/>
          <w:szCs w:val="24"/>
        </w:rPr>
      </w:pPr>
      <w:proofErr w:type="gramStart"/>
      <w:r w:rsidRPr="002C715A">
        <w:rPr>
          <w:rFonts w:asciiTheme="minorHAnsi" w:hAnsiTheme="minorHAnsi" w:cstheme="minorHAnsi"/>
          <w:b/>
          <w:bCs/>
          <w:sz w:val="24"/>
          <w:szCs w:val="24"/>
        </w:rPr>
        <w:t>5.Implement</w:t>
      </w:r>
      <w:proofErr w:type="gramEnd"/>
      <w:r w:rsidRPr="002C715A">
        <w:rPr>
          <w:rFonts w:asciiTheme="minorHAnsi" w:hAnsiTheme="minorHAnsi" w:cstheme="minorHAnsi"/>
          <w:b/>
          <w:bCs/>
          <w:sz w:val="24"/>
          <w:szCs w:val="24"/>
        </w:rPr>
        <w:t xml:space="preserve"> RSA algorithm</w:t>
      </w:r>
    </w:p>
    <w:p w:rsidR="00046591" w:rsidRPr="002C715A" w:rsidRDefault="00046591" w:rsidP="00DB54A3">
      <w:pPr>
        <w:widowControl w:val="0"/>
        <w:overflowPunct w:val="0"/>
        <w:spacing w:after="0"/>
        <w:jc w:val="both"/>
        <w:rPr>
          <w:rFonts w:asciiTheme="minorHAnsi" w:hAnsiTheme="minorHAnsi" w:cstheme="minorHAnsi"/>
          <w:b/>
          <w:bCs/>
          <w:sz w:val="24"/>
          <w:szCs w:val="24"/>
        </w:rPr>
      </w:pPr>
      <w:proofErr w:type="gramStart"/>
      <w:r w:rsidRPr="002C715A">
        <w:rPr>
          <w:rFonts w:asciiTheme="minorHAnsi" w:hAnsiTheme="minorHAnsi" w:cstheme="minorHAnsi"/>
          <w:b/>
          <w:bCs/>
          <w:sz w:val="24"/>
          <w:szCs w:val="24"/>
        </w:rPr>
        <w:t>a)</w:t>
      </w:r>
      <w:proofErr w:type="gramEnd"/>
      <w:r w:rsidRPr="002C715A">
        <w:rPr>
          <w:rFonts w:asciiTheme="minorHAnsi" w:hAnsiTheme="minorHAnsi" w:cstheme="minorHAnsi"/>
          <w:b/>
          <w:bCs/>
          <w:sz w:val="24"/>
          <w:szCs w:val="24"/>
        </w:rPr>
        <w:t>Generate Public key and Private key pair</w:t>
      </w:r>
    </w:p>
    <w:p w:rsidR="00046591" w:rsidRPr="002C715A" w:rsidRDefault="00046591" w:rsidP="00DB54A3">
      <w:pPr>
        <w:widowControl w:val="0"/>
        <w:overflowPunct w:val="0"/>
        <w:spacing w:after="0"/>
        <w:jc w:val="both"/>
        <w:rPr>
          <w:rFonts w:asciiTheme="minorHAnsi" w:hAnsiTheme="minorHAnsi" w:cstheme="minorHAnsi"/>
          <w:b/>
          <w:bCs/>
          <w:sz w:val="24"/>
          <w:szCs w:val="24"/>
        </w:rPr>
      </w:pPr>
      <w:proofErr w:type="gramStart"/>
      <w:r w:rsidRPr="002C715A">
        <w:rPr>
          <w:rFonts w:asciiTheme="minorHAnsi" w:hAnsiTheme="minorHAnsi" w:cstheme="minorHAnsi"/>
          <w:b/>
          <w:bCs/>
          <w:sz w:val="24"/>
          <w:szCs w:val="24"/>
        </w:rPr>
        <w:t>b)Generate</w:t>
      </w:r>
      <w:proofErr w:type="gramEnd"/>
      <w:r w:rsidRPr="002C715A">
        <w:rPr>
          <w:rFonts w:asciiTheme="minorHAnsi" w:hAnsiTheme="minorHAnsi" w:cstheme="minorHAnsi"/>
          <w:b/>
          <w:bCs/>
          <w:sz w:val="24"/>
          <w:szCs w:val="24"/>
        </w:rPr>
        <w:t xml:space="preserve"> Ciphertext for the Plaintext</w:t>
      </w:r>
    </w:p>
    <w:p w:rsidR="00046591" w:rsidRPr="002C715A" w:rsidRDefault="00046591" w:rsidP="00DB54A3">
      <w:pPr>
        <w:widowControl w:val="0"/>
        <w:overflowPunct w:val="0"/>
        <w:spacing w:after="0"/>
        <w:jc w:val="both"/>
        <w:rPr>
          <w:rFonts w:asciiTheme="minorHAnsi" w:hAnsiTheme="minorHAnsi" w:cstheme="minorHAnsi"/>
          <w:b/>
          <w:bCs/>
          <w:sz w:val="24"/>
          <w:szCs w:val="24"/>
        </w:rPr>
      </w:pPr>
      <w:proofErr w:type="gramStart"/>
      <w:r w:rsidRPr="002C715A">
        <w:rPr>
          <w:rFonts w:asciiTheme="minorHAnsi" w:hAnsiTheme="minorHAnsi" w:cstheme="minorHAnsi"/>
          <w:b/>
          <w:bCs/>
          <w:sz w:val="24"/>
          <w:szCs w:val="24"/>
        </w:rPr>
        <w:t>c)Obtain</w:t>
      </w:r>
      <w:proofErr w:type="gramEnd"/>
      <w:r w:rsidRPr="002C715A">
        <w:rPr>
          <w:rFonts w:asciiTheme="minorHAnsi" w:hAnsiTheme="minorHAnsi" w:cstheme="minorHAnsi"/>
          <w:b/>
          <w:bCs/>
          <w:sz w:val="24"/>
          <w:szCs w:val="24"/>
        </w:rPr>
        <w:t xml:space="preserve"> the Plaintext from the </w:t>
      </w:r>
      <w:proofErr w:type="spellStart"/>
      <w:r w:rsidRPr="002C715A">
        <w:rPr>
          <w:rFonts w:asciiTheme="minorHAnsi" w:hAnsiTheme="minorHAnsi" w:cstheme="minorHAnsi"/>
          <w:b/>
          <w:bCs/>
          <w:sz w:val="24"/>
          <w:szCs w:val="24"/>
        </w:rPr>
        <w:t>Ciphertext</w:t>
      </w:r>
      <w:proofErr w:type="spellEnd"/>
    </w:p>
    <w:p w:rsidR="00046591" w:rsidRPr="000B23C7" w:rsidRDefault="00046591" w:rsidP="0078419F">
      <w:pPr>
        <w:widowControl w:val="0"/>
        <w:overflowPunct w:val="0"/>
        <w:spacing w:after="0" w:line="240" w:lineRule="auto"/>
        <w:jc w:val="both"/>
        <w:rPr>
          <w:rFonts w:asciiTheme="minorHAnsi" w:hAnsiTheme="minorHAnsi" w:cstheme="minorHAnsi"/>
          <w:sz w:val="24"/>
          <w:szCs w:val="24"/>
        </w:rPr>
      </w:pPr>
      <w:r w:rsidRPr="00DB54A3">
        <w:rPr>
          <w:rFonts w:asciiTheme="minorHAnsi" w:hAnsiTheme="minorHAnsi" w:cstheme="minorHAnsi"/>
          <w:b/>
          <w:sz w:val="24"/>
          <w:szCs w:val="24"/>
        </w:rPr>
        <w:t>Aim</w:t>
      </w:r>
      <w:r w:rsidRPr="000B23C7">
        <w:rPr>
          <w:rFonts w:asciiTheme="minorHAnsi" w:hAnsiTheme="minorHAnsi" w:cstheme="minorHAnsi"/>
          <w:sz w:val="24"/>
          <w:szCs w:val="24"/>
        </w:rPr>
        <w:t>:</w:t>
      </w:r>
      <w:r w:rsidR="00DB54A3">
        <w:rPr>
          <w:rFonts w:asciiTheme="minorHAnsi" w:hAnsiTheme="minorHAnsi" w:cstheme="minorHAnsi"/>
          <w:sz w:val="24"/>
          <w:szCs w:val="24"/>
        </w:rPr>
        <w:t xml:space="preserve"> </w:t>
      </w:r>
      <w:r w:rsidRPr="000B23C7">
        <w:rPr>
          <w:rFonts w:asciiTheme="minorHAnsi" w:hAnsiTheme="minorHAnsi" w:cstheme="minorHAnsi"/>
          <w:sz w:val="24"/>
          <w:szCs w:val="24"/>
        </w:rPr>
        <w:t>To understand the RSA Algorithm.</w:t>
      </w:r>
    </w:p>
    <w:p w:rsidR="00046591" w:rsidRPr="00DB54A3" w:rsidRDefault="00046591" w:rsidP="0078419F">
      <w:pPr>
        <w:widowControl w:val="0"/>
        <w:overflowPunct w:val="0"/>
        <w:spacing w:after="0" w:line="240" w:lineRule="auto"/>
        <w:jc w:val="both"/>
        <w:rPr>
          <w:rFonts w:asciiTheme="minorHAnsi" w:hAnsiTheme="minorHAnsi" w:cstheme="minorHAnsi"/>
          <w:b/>
          <w:sz w:val="24"/>
          <w:szCs w:val="24"/>
          <w:u w:val="single"/>
        </w:rPr>
      </w:pPr>
      <w:r w:rsidRPr="00DB54A3">
        <w:rPr>
          <w:rFonts w:asciiTheme="minorHAnsi" w:hAnsiTheme="minorHAnsi" w:cstheme="minorHAnsi"/>
          <w:b/>
          <w:sz w:val="24"/>
          <w:szCs w:val="24"/>
          <w:u w:val="single"/>
        </w:rPr>
        <w:t>Program:</w:t>
      </w:r>
    </w:p>
    <w:p w:rsidR="00B57190" w:rsidRPr="000B23C7" w:rsidRDefault="00B57190" w:rsidP="00DB54A3">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java.util</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java.math</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class RSA1</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w:t>
      </w:r>
      <w:proofErr w:type="spellStart"/>
      <w:r w:rsidRPr="000B23C7">
        <w:rPr>
          <w:rFonts w:asciiTheme="minorHAnsi" w:hAnsiTheme="minorHAnsi" w:cstheme="minorHAnsi"/>
          <w:sz w:val="24"/>
          <w:szCs w:val="24"/>
        </w:rPr>
        <w:t>args</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Scanner sc=new </w:t>
      </w:r>
      <w:proofErr w:type="gramStart"/>
      <w:r w:rsidRPr="000B23C7">
        <w:rPr>
          <w:rFonts w:asciiTheme="minorHAnsi" w:hAnsiTheme="minorHAnsi" w:cstheme="minorHAnsi"/>
          <w:sz w:val="24"/>
          <w:szCs w:val="24"/>
        </w:rPr>
        <w:t>Scanner(</w:t>
      </w:r>
      <w:proofErr w:type="spellStart"/>
      <w:proofErr w:type="gramEnd"/>
      <w:r w:rsidRPr="000B23C7">
        <w:rPr>
          <w:rFonts w:asciiTheme="minorHAnsi" w:hAnsiTheme="minorHAnsi" w:cstheme="minorHAnsi"/>
          <w:sz w:val="24"/>
          <w:szCs w:val="24"/>
        </w:rPr>
        <w:t>System.in</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p,q,n,z,d</w:t>
      </w:r>
      <w:proofErr w:type="spellEnd"/>
      <w:r w:rsidRPr="000B23C7">
        <w:rPr>
          <w:rFonts w:asciiTheme="minorHAnsi" w:hAnsiTheme="minorHAnsi" w:cstheme="minorHAnsi"/>
          <w:sz w:val="24"/>
          <w:szCs w:val="24"/>
        </w:rPr>
        <w:t>=0,e,i;</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("Enter the number to be encrypted and decrypted");</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int</w:t>
      </w:r>
      <w:proofErr w:type="spellEnd"/>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msg</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sc.nextInt</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double c;</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msgback</w:t>
      </w:r>
      <w:proofErr w:type="spellEnd"/>
      <w:r w:rsidRPr="000B23C7">
        <w:rPr>
          <w:rFonts w:asciiTheme="minorHAnsi" w:hAnsiTheme="minorHAnsi" w:cstheme="minorHAnsi"/>
          <w:sz w:val="24"/>
          <w:szCs w:val="24"/>
        </w:rPr>
        <w:t xml:space="preserve">; </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("Enter 1st prime number p");</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p=</w:t>
      </w:r>
      <w:proofErr w:type="spellStart"/>
      <w:proofErr w:type="gramStart"/>
      <w:r w:rsidRPr="000B23C7">
        <w:rPr>
          <w:rFonts w:asciiTheme="minorHAnsi" w:hAnsiTheme="minorHAnsi" w:cstheme="minorHAnsi"/>
          <w:sz w:val="24"/>
          <w:szCs w:val="24"/>
        </w:rPr>
        <w:t>sc.nextInt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("Enter 2nd prime number q");</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q=</w:t>
      </w:r>
      <w:proofErr w:type="spellStart"/>
      <w:proofErr w:type="gramStart"/>
      <w:r w:rsidRPr="000B23C7">
        <w:rPr>
          <w:rFonts w:asciiTheme="minorHAnsi" w:hAnsiTheme="minorHAnsi" w:cstheme="minorHAnsi"/>
          <w:sz w:val="24"/>
          <w:szCs w:val="24"/>
        </w:rPr>
        <w:t>sc.nextInt</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n=p*q;</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z</w:t>
      </w:r>
      <w:proofErr w:type="gramStart"/>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p-1)*(q-1);</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("the value of z = "+z);</w:t>
      </w:r>
      <w:r w:rsidRPr="000B23C7">
        <w:rPr>
          <w:rFonts w:asciiTheme="minorHAnsi" w:hAnsiTheme="minorHAnsi" w:cstheme="minorHAnsi"/>
          <w:sz w:val="24"/>
          <w:szCs w:val="24"/>
        </w:rPr>
        <w:tab/>
      </w:r>
      <w:r w:rsidRPr="000B23C7">
        <w:rPr>
          <w:rFonts w:asciiTheme="minorHAnsi" w:hAnsiTheme="minorHAnsi" w:cstheme="minorHAnsi"/>
          <w:sz w:val="24"/>
          <w:szCs w:val="24"/>
        </w:rPr>
        <w:tab/>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for(</w:t>
      </w:r>
      <w:proofErr w:type="gramEnd"/>
      <w:r w:rsidRPr="000B23C7">
        <w:rPr>
          <w:rFonts w:asciiTheme="minorHAnsi" w:hAnsiTheme="minorHAnsi" w:cstheme="minorHAnsi"/>
          <w:sz w:val="24"/>
          <w:szCs w:val="24"/>
        </w:rPr>
        <w:t>e=2;e&lt;</w:t>
      </w:r>
      <w:proofErr w:type="spellStart"/>
      <w:r w:rsidRPr="000B23C7">
        <w:rPr>
          <w:rFonts w:asciiTheme="minorHAnsi" w:hAnsiTheme="minorHAnsi" w:cstheme="minorHAnsi"/>
          <w:sz w:val="24"/>
          <w:szCs w:val="24"/>
        </w:rPr>
        <w:t>z;e</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if(</w:t>
      </w:r>
      <w:proofErr w:type="spellStart"/>
      <w:proofErr w:type="gramEnd"/>
      <w:r w:rsidRPr="000B23C7">
        <w:rPr>
          <w:rFonts w:asciiTheme="minorHAnsi" w:hAnsiTheme="minorHAnsi" w:cstheme="minorHAnsi"/>
          <w:sz w:val="24"/>
          <w:szCs w:val="24"/>
        </w:rPr>
        <w:t>gcd</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e,z</w:t>
      </w:r>
      <w:proofErr w:type="spellEnd"/>
      <w:r w:rsidRPr="000B23C7">
        <w:rPr>
          <w:rFonts w:asciiTheme="minorHAnsi" w:hAnsiTheme="minorHAnsi" w:cstheme="minorHAnsi"/>
          <w:sz w:val="24"/>
          <w:szCs w:val="24"/>
        </w:rPr>
        <w:t>)==1)            // e is for public key exponent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w:t>
      </w: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break;</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("the value of e = "+e);</w:t>
      </w: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for(</w:t>
      </w:r>
      <w:proofErr w:type="spellStart"/>
      <w:proofErr w:type="gramEnd"/>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=0;i&lt;=9;i++)</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x=1+(</w:t>
      </w:r>
      <w:proofErr w:type="spellStart"/>
      <w:r w:rsidRPr="000B23C7">
        <w:rPr>
          <w:rFonts w:asciiTheme="minorHAnsi" w:hAnsiTheme="minorHAnsi" w:cstheme="minorHAnsi"/>
          <w:sz w:val="24"/>
          <w:szCs w:val="24"/>
        </w:rPr>
        <w:t>i</w:t>
      </w:r>
      <w:proofErr w:type="spellEnd"/>
      <w:r w:rsidRPr="000B23C7">
        <w:rPr>
          <w:rFonts w:asciiTheme="minorHAnsi" w:hAnsiTheme="minorHAnsi" w:cstheme="minorHAnsi"/>
          <w:sz w:val="24"/>
          <w:szCs w:val="24"/>
        </w:rPr>
        <w:t>*z);</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if(</w:t>
      </w:r>
      <w:proofErr w:type="spellStart"/>
      <w:r w:rsidRPr="000B23C7">
        <w:rPr>
          <w:rFonts w:asciiTheme="minorHAnsi" w:hAnsiTheme="minorHAnsi" w:cstheme="minorHAnsi"/>
          <w:sz w:val="24"/>
          <w:szCs w:val="24"/>
        </w:rPr>
        <w:t>x%e</w:t>
      </w:r>
      <w:proofErr w:type="spellEnd"/>
      <w:r w:rsidRPr="000B23C7">
        <w:rPr>
          <w:rFonts w:asciiTheme="minorHAnsi" w:hAnsiTheme="minorHAnsi" w:cstheme="minorHAnsi"/>
          <w:sz w:val="24"/>
          <w:szCs w:val="24"/>
        </w:rPr>
        <w:t>==0)      //d is for private key exponent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d=x/e;</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break;</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B57190"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w:t>
      </w:r>
    </w:p>
    <w:p w:rsidR="00DB54A3" w:rsidRDefault="00DB54A3" w:rsidP="00DB54A3">
      <w:pPr>
        <w:spacing w:after="0"/>
        <w:ind w:left="720"/>
        <w:rPr>
          <w:rFonts w:asciiTheme="minorHAnsi" w:hAnsiTheme="minorHAnsi" w:cstheme="minorHAnsi"/>
          <w:sz w:val="24"/>
          <w:szCs w:val="24"/>
        </w:rPr>
      </w:pPr>
    </w:p>
    <w:p w:rsidR="00DB54A3" w:rsidRPr="000B23C7" w:rsidRDefault="00DB54A3" w:rsidP="00DB54A3">
      <w:pPr>
        <w:spacing w:after="0"/>
        <w:ind w:left="720"/>
        <w:rPr>
          <w:rFonts w:asciiTheme="minorHAnsi" w:hAnsiTheme="minorHAnsi" w:cstheme="minorHAnsi"/>
          <w:sz w:val="24"/>
          <w:szCs w:val="24"/>
        </w:rPr>
      </w:pP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"the value of d = "+d);</w:t>
      </w:r>
      <w:r w:rsidRPr="000B23C7">
        <w:rPr>
          <w:rFonts w:asciiTheme="minorHAnsi" w:hAnsiTheme="minorHAnsi" w:cstheme="minorHAnsi"/>
          <w:sz w:val="24"/>
          <w:szCs w:val="24"/>
        </w:rPr>
        <w:tab/>
      </w:r>
      <w:r w:rsidRPr="000B23C7">
        <w:rPr>
          <w:rFonts w:asciiTheme="minorHAnsi" w:hAnsiTheme="minorHAnsi" w:cstheme="minorHAnsi"/>
          <w:sz w:val="24"/>
          <w:szCs w:val="24"/>
        </w:rPr>
        <w:tab/>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c</w:t>
      </w:r>
      <w:proofErr w:type="gramStart"/>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Math.pow(</w:t>
      </w:r>
      <w:proofErr w:type="spellStart"/>
      <w:r w:rsidRPr="000B23C7">
        <w:rPr>
          <w:rFonts w:asciiTheme="minorHAnsi" w:hAnsiTheme="minorHAnsi" w:cstheme="minorHAnsi"/>
          <w:sz w:val="24"/>
          <w:szCs w:val="24"/>
        </w:rPr>
        <w:t>msg,e</w:t>
      </w:r>
      <w:proofErr w:type="spellEnd"/>
      <w:r w:rsidRPr="000B23C7">
        <w:rPr>
          <w:rFonts w:asciiTheme="minorHAnsi" w:hAnsiTheme="minorHAnsi" w:cstheme="minorHAnsi"/>
          <w:sz w:val="24"/>
          <w:szCs w:val="24"/>
        </w:rPr>
        <w:t>))%n;</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"Encrypted message is : -");</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(c);</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 xml:space="preserve">                //converting int value of n to </w:t>
      </w:r>
      <w:proofErr w:type="spellStart"/>
      <w:r w:rsidRPr="000B23C7">
        <w:rPr>
          <w:rFonts w:asciiTheme="minorHAnsi" w:hAnsiTheme="minorHAnsi" w:cstheme="minorHAnsi"/>
          <w:sz w:val="24"/>
          <w:szCs w:val="24"/>
        </w:rPr>
        <w:t>BigInteger</w:t>
      </w:r>
      <w:proofErr w:type="spellEnd"/>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N = </w:t>
      </w:r>
      <w:proofErr w:type="spellStart"/>
      <w:r w:rsidRPr="000B23C7">
        <w:rPr>
          <w:rFonts w:asciiTheme="minorHAnsi" w:hAnsiTheme="minorHAnsi" w:cstheme="minorHAnsi"/>
          <w:sz w:val="24"/>
          <w:szCs w:val="24"/>
        </w:rPr>
        <w:t>BigInteger.valueOf</w:t>
      </w:r>
      <w:proofErr w:type="spellEnd"/>
      <w:r w:rsidRPr="000B23C7">
        <w:rPr>
          <w:rFonts w:asciiTheme="minorHAnsi" w:hAnsiTheme="minorHAnsi" w:cstheme="minorHAnsi"/>
          <w:sz w:val="24"/>
          <w:szCs w:val="24"/>
        </w:rPr>
        <w:t>(n);</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 xml:space="preserve">//converting float value of c to </w:t>
      </w:r>
      <w:proofErr w:type="spellStart"/>
      <w:r w:rsidRPr="000B23C7">
        <w:rPr>
          <w:rFonts w:asciiTheme="minorHAnsi" w:hAnsiTheme="minorHAnsi" w:cstheme="minorHAnsi"/>
          <w:sz w:val="24"/>
          <w:szCs w:val="24"/>
        </w:rPr>
        <w:t>BigInteger</w:t>
      </w:r>
      <w:proofErr w:type="spellEnd"/>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BigInteger</w:t>
      </w:r>
      <w:proofErr w:type="spellEnd"/>
      <w:r w:rsidRPr="000B23C7">
        <w:rPr>
          <w:rFonts w:asciiTheme="minorHAnsi" w:hAnsiTheme="minorHAnsi" w:cstheme="minorHAnsi"/>
          <w:sz w:val="24"/>
          <w:szCs w:val="24"/>
        </w:rPr>
        <w:t xml:space="preserve"> C = </w:t>
      </w:r>
      <w:proofErr w:type="spellStart"/>
      <w:r w:rsidRPr="000B23C7">
        <w:rPr>
          <w:rFonts w:asciiTheme="minorHAnsi" w:hAnsiTheme="minorHAnsi" w:cstheme="minorHAnsi"/>
          <w:sz w:val="24"/>
          <w:szCs w:val="24"/>
        </w:rPr>
        <w:t>BigDecimal.valueOf</w:t>
      </w:r>
      <w:proofErr w:type="spellEnd"/>
      <w:r w:rsidRPr="000B23C7">
        <w:rPr>
          <w:rFonts w:asciiTheme="minorHAnsi" w:hAnsiTheme="minorHAnsi" w:cstheme="minorHAnsi"/>
          <w:sz w:val="24"/>
          <w:szCs w:val="24"/>
        </w:rPr>
        <w:t>(c).</w:t>
      </w:r>
      <w:proofErr w:type="spellStart"/>
      <w:proofErr w:type="gramStart"/>
      <w:r w:rsidRPr="000B23C7">
        <w:rPr>
          <w:rFonts w:asciiTheme="minorHAnsi" w:hAnsiTheme="minorHAnsi" w:cstheme="minorHAnsi"/>
          <w:sz w:val="24"/>
          <w:szCs w:val="24"/>
        </w:rPr>
        <w:t>toBigInteger</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msgback</w:t>
      </w:r>
      <w:proofErr w:type="spellEnd"/>
      <w:r w:rsidRPr="000B23C7">
        <w:rPr>
          <w:rFonts w:asciiTheme="minorHAnsi" w:hAnsiTheme="minorHAnsi" w:cstheme="minorHAnsi"/>
          <w:sz w:val="24"/>
          <w:szCs w:val="24"/>
        </w:rPr>
        <w:t xml:space="preserve"> = (C.pow(d)).mod(N);</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Derypted</w:t>
      </w:r>
      <w:proofErr w:type="spellEnd"/>
      <w:r w:rsidRPr="000B23C7">
        <w:rPr>
          <w:rFonts w:asciiTheme="minorHAnsi" w:hAnsiTheme="minorHAnsi" w:cstheme="minorHAnsi"/>
          <w:sz w:val="24"/>
          <w:szCs w:val="24"/>
        </w:rPr>
        <w:t xml:space="preserve"> message is : -");</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msgback</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static</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gcd</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z)</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if(e==0)</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t>return z;</w:t>
      </w:r>
      <w:r w:rsidRPr="000B23C7">
        <w:rPr>
          <w:rFonts w:asciiTheme="minorHAnsi" w:hAnsiTheme="minorHAnsi" w:cstheme="minorHAnsi"/>
          <w:sz w:val="24"/>
          <w:szCs w:val="24"/>
        </w:rPr>
        <w:tab/>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t>else</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r>
      <w:r w:rsidRPr="000B23C7">
        <w:rPr>
          <w:rFonts w:asciiTheme="minorHAnsi" w:hAnsiTheme="minorHAnsi" w:cstheme="minorHAnsi"/>
          <w:sz w:val="24"/>
          <w:szCs w:val="24"/>
        </w:rPr>
        <w:tab/>
      </w:r>
      <w:r w:rsidRPr="000B23C7">
        <w:rPr>
          <w:rFonts w:asciiTheme="minorHAnsi" w:hAnsiTheme="minorHAnsi" w:cstheme="minorHAnsi"/>
          <w:sz w:val="24"/>
          <w:szCs w:val="24"/>
        </w:rPr>
        <w:tab/>
      </w:r>
      <w:proofErr w:type="gramStart"/>
      <w:r w:rsidRPr="000B23C7">
        <w:rPr>
          <w:rFonts w:asciiTheme="minorHAnsi" w:hAnsiTheme="minorHAnsi" w:cstheme="minorHAnsi"/>
          <w:sz w:val="24"/>
          <w:szCs w:val="24"/>
        </w:rPr>
        <w:t>return</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gcd</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z%e,e</w:t>
      </w:r>
      <w:proofErr w:type="spellEnd"/>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ab/>
        <w:t>}</w:t>
      </w:r>
    </w:p>
    <w:p w:rsidR="00B57190" w:rsidRPr="000B23C7" w:rsidRDefault="00B57190"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w:t>
      </w:r>
    </w:p>
    <w:p w:rsidR="00B57190" w:rsidRPr="000B23C7" w:rsidRDefault="00B57190" w:rsidP="00DB54A3">
      <w:pPr>
        <w:spacing w:after="0"/>
        <w:ind w:left="720"/>
        <w:rPr>
          <w:rFonts w:asciiTheme="minorHAnsi" w:hAnsiTheme="minorHAnsi" w:cstheme="minorHAnsi"/>
          <w:sz w:val="24"/>
          <w:szCs w:val="24"/>
        </w:rPr>
      </w:pPr>
      <w:r w:rsidRPr="00DB54A3">
        <w:rPr>
          <w:rFonts w:asciiTheme="minorHAnsi" w:hAnsiTheme="minorHAnsi" w:cstheme="minorHAnsi"/>
          <w:b/>
          <w:sz w:val="24"/>
          <w:szCs w:val="24"/>
        </w:rPr>
        <w:t>OUTPUT</w:t>
      </w:r>
      <w:r w:rsidRPr="000B23C7">
        <w:rPr>
          <w:rFonts w:asciiTheme="minorHAnsi" w:hAnsiTheme="minorHAnsi" w:cstheme="minorHAnsi"/>
          <w:sz w:val="24"/>
          <w:szCs w:val="24"/>
        </w:rPr>
        <w:t>:</w:t>
      </w:r>
    </w:p>
    <w:p w:rsidR="00B57190" w:rsidRPr="000B23C7" w:rsidRDefault="00B57190" w:rsidP="00DB54A3">
      <w:pPr>
        <w:spacing w:after="0" w:line="240" w:lineRule="auto"/>
        <w:rPr>
          <w:rFonts w:asciiTheme="minorHAnsi" w:hAnsiTheme="minorHAnsi" w:cstheme="minorHAnsi"/>
          <w:sz w:val="24"/>
          <w:szCs w:val="24"/>
        </w:rPr>
      </w:pPr>
      <w:r w:rsidRPr="000B23C7">
        <w:rPr>
          <w:rFonts w:asciiTheme="minorHAnsi" w:hAnsiTheme="minorHAnsi" w:cstheme="minorHAnsi"/>
          <w:noProof/>
          <w:sz w:val="24"/>
          <w:szCs w:val="24"/>
          <w:lang w:eastAsia="en-US"/>
        </w:rPr>
        <w:drawing>
          <wp:anchor distT="0" distB="0" distL="114300" distR="114300" simplePos="0" relativeHeight="251665408" behindDoc="0" locked="0" layoutInCell="0" allowOverlap="1">
            <wp:simplePos x="0" y="0"/>
            <wp:positionH relativeFrom="column">
              <wp:posOffset>1082675</wp:posOffset>
            </wp:positionH>
            <wp:positionV relativeFrom="paragraph">
              <wp:posOffset>96520</wp:posOffset>
            </wp:positionV>
            <wp:extent cx="3476625" cy="2524125"/>
            <wp:effectExtent l="19050" t="0" r="9525" b="0"/>
            <wp:wrapTight wrapText="bothSides">
              <wp:wrapPolygon edited="0">
                <wp:start x="-118" y="0"/>
                <wp:lineTo x="-118" y="21518"/>
                <wp:lineTo x="21659" y="21518"/>
                <wp:lineTo x="21659" y="0"/>
                <wp:lineTo x="-118" y="0"/>
              </wp:wrapPolygon>
            </wp:wrapTight>
            <wp:docPr id="9" name="Picture 15" descr="C:\Users\VEMULAKONDA\Downloads\rsa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5" descr="C:\Users\VEMULAKONDA\Downloads\rsa1.jpg"/>
                    <pic:cNvPicPr>
                      <a:picLocks noChangeAspect="1" noChangeArrowheads="1"/>
                    </pic:cNvPicPr>
                  </pic:nvPicPr>
                  <pic:blipFill>
                    <a:blip r:embed="rId12" cstate="print"/>
                    <a:stretch>
                      <a:fillRect/>
                    </a:stretch>
                  </pic:blipFill>
                  <pic:spPr bwMode="auto">
                    <a:xfrm>
                      <a:off x="0" y="0"/>
                      <a:ext cx="3476625" cy="2524125"/>
                    </a:xfrm>
                    <a:prstGeom prst="rect">
                      <a:avLst/>
                    </a:prstGeom>
                  </pic:spPr>
                </pic:pic>
              </a:graphicData>
            </a:graphic>
          </wp:anchor>
        </w:drawing>
      </w:r>
    </w:p>
    <w:p w:rsidR="00B57190" w:rsidRPr="000B23C7" w:rsidRDefault="00B57190" w:rsidP="0078419F">
      <w:pPr>
        <w:spacing w:line="240" w:lineRule="auto"/>
        <w:rPr>
          <w:rFonts w:asciiTheme="minorHAnsi" w:hAnsiTheme="minorHAnsi" w:cstheme="minorHAnsi"/>
          <w:sz w:val="24"/>
          <w:szCs w:val="24"/>
        </w:rPr>
      </w:pPr>
    </w:p>
    <w:p w:rsidR="00B57190" w:rsidRPr="000B23C7" w:rsidRDefault="00B57190" w:rsidP="0078419F">
      <w:pPr>
        <w:spacing w:line="240" w:lineRule="auto"/>
        <w:rPr>
          <w:rFonts w:asciiTheme="minorHAnsi" w:hAnsiTheme="minorHAnsi" w:cstheme="minorHAnsi"/>
          <w:sz w:val="24"/>
          <w:szCs w:val="24"/>
        </w:rPr>
      </w:pPr>
    </w:p>
    <w:p w:rsidR="00B57190" w:rsidRPr="000B23C7" w:rsidRDefault="00B57190" w:rsidP="0078419F">
      <w:pPr>
        <w:spacing w:line="240" w:lineRule="auto"/>
        <w:rPr>
          <w:rFonts w:asciiTheme="minorHAnsi" w:hAnsiTheme="minorHAnsi" w:cstheme="minorHAnsi"/>
          <w:sz w:val="24"/>
          <w:szCs w:val="24"/>
        </w:rPr>
      </w:pPr>
    </w:p>
    <w:p w:rsidR="00B57190" w:rsidRPr="000B23C7" w:rsidRDefault="00B57190" w:rsidP="0078419F">
      <w:pPr>
        <w:spacing w:line="240" w:lineRule="auto"/>
        <w:rPr>
          <w:rFonts w:asciiTheme="minorHAnsi" w:hAnsiTheme="minorHAnsi" w:cstheme="minorHAnsi"/>
          <w:sz w:val="24"/>
          <w:szCs w:val="24"/>
        </w:rPr>
      </w:pPr>
    </w:p>
    <w:p w:rsidR="00B57190" w:rsidRPr="000B23C7" w:rsidRDefault="00B57190" w:rsidP="0078419F">
      <w:pPr>
        <w:spacing w:line="240" w:lineRule="auto"/>
        <w:rPr>
          <w:rFonts w:asciiTheme="minorHAnsi" w:hAnsiTheme="minorHAnsi" w:cstheme="minorHAnsi"/>
          <w:sz w:val="24"/>
          <w:szCs w:val="24"/>
        </w:rPr>
      </w:pPr>
    </w:p>
    <w:p w:rsidR="00B57190" w:rsidRPr="000B23C7" w:rsidRDefault="00B57190" w:rsidP="0078419F">
      <w:pPr>
        <w:spacing w:line="240" w:lineRule="auto"/>
        <w:rPr>
          <w:rFonts w:asciiTheme="minorHAnsi" w:hAnsiTheme="minorHAnsi" w:cstheme="minorHAnsi"/>
          <w:sz w:val="24"/>
          <w:szCs w:val="24"/>
        </w:rPr>
      </w:pPr>
    </w:p>
    <w:p w:rsidR="00B57190" w:rsidRPr="000B23C7" w:rsidRDefault="00B57190" w:rsidP="0078419F">
      <w:pPr>
        <w:spacing w:line="240" w:lineRule="auto"/>
        <w:rPr>
          <w:rFonts w:asciiTheme="minorHAnsi" w:hAnsiTheme="minorHAnsi" w:cstheme="minorHAnsi"/>
          <w:sz w:val="24"/>
          <w:szCs w:val="24"/>
        </w:rPr>
      </w:pPr>
    </w:p>
    <w:p w:rsidR="00B57190" w:rsidRDefault="00B57190" w:rsidP="0078419F">
      <w:pPr>
        <w:spacing w:line="240" w:lineRule="auto"/>
        <w:rPr>
          <w:rFonts w:asciiTheme="minorHAnsi" w:hAnsiTheme="minorHAnsi" w:cstheme="minorHAnsi"/>
          <w:sz w:val="24"/>
          <w:szCs w:val="24"/>
        </w:rPr>
      </w:pPr>
    </w:p>
    <w:p w:rsidR="00DB54A3" w:rsidRDefault="00DB54A3" w:rsidP="0078419F">
      <w:pPr>
        <w:spacing w:line="240" w:lineRule="auto"/>
        <w:rPr>
          <w:rFonts w:asciiTheme="minorHAnsi" w:hAnsiTheme="minorHAnsi" w:cstheme="minorHAnsi"/>
          <w:sz w:val="24"/>
          <w:szCs w:val="24"/>
        </w:rPr>
      </w:pPr>
    </w:p>
    <w:p w:rsidR="00DB54A3" w:rsidRDefault="00DB54A3" w:rsidP="0078419F">
      <w:pPr>
        <w:spacing w:line="240" w:lineRule="auto"/>
        <w:rPr>
          <w:rFonts w:asciiTheme="minorHAnsi" w:hAnsiTheme="minorHAnsi" w:cstheme="minorHAnsi"/>
          <w:sz w:val="24"/>
          <w:szCs w:val="24"/>
        </w:rPr>
      </w:pPr>
    </w:p>
    <w:p w:rsidR="00DB54A3" w:rsidRDefault="00DB54A3" w:rsidP="0078419F">
      <w:pPr>
        <w:spacing w:line="240" w:lineRule="auto"/>
        <w:rPr>
          <w:rFonts w:asciiTheme="minorHAnsi" w:hAnsiTheme="minorHAnsi" w:cstheme="minorHAnsi"/>
          <w:sz w:val="24"/>
          <w:szCs w:val="24"/>
        </w:rPr>
      </w:pPr>
    </w:p>
    <w:p w:rsidR="00DB54A3" w:rsidRDefault="00DB54A3" w:rsidP="0078419F">
      <w:pPr>
        <w:spacing w:line="240" w:lineRule="auto"/>
        <w:rPr>
          <w:rFonts w:asciiTheme="minorHAnsi" w:hAnsiTheme="minorHAnsi" w:cstheme="minorHAnsi"/>
          <w:sz w:val="24"/>
          <w:szCs w:val="24"/>
        </w:rPr>
      </w:pPr>
    </w:p>
    <w:p w:rsidR="00DB54A3" w:rsidRDefault="00DB54A3" w:rsidP="0078419F">
      <w:pPr>
        <w:spacing w:line="240" w:lineRule="auto"/>
        <w:rPr>
          <w:rFonts w:asciiTheme="minorHAnsi" w:hAnsiTheme="minorHAnsi" w:cstheme="minorHAnsi"/>
          <w:sz w:val="24"/>
          <w:szCs w:val="24"/>
        </w:rPr>
      </w:pPr>
    </w:p>
    <w:p w:rsidR="00DB54A3" w:rsidRPr="000B23C7" w:rsidRDefault="00DB54A3" w:rsidP="0078419F">
      <w:pPr>
        <w:spacing w:line="240" w:lineRule="auto"/>
        <w:rPr>
          <w:rFonts w:asciiTheme="minorHAnsi" w:hAnsiTheme="minorHAnsi" w:cstheme="minorHAnsi"/>
          <w:sz w:val="24"/>
          <w:szCs w:val="24"/>
        </w:rPr>
      </w:pPr>
    </w:p>
    <w:p w:rsidR="00EF1ABC" w:rsidRPr="00DB54A3" w:rsidRDefault="00EF1ABC" w:rsidP="00DB54A3">
      <w:pPr>
        <w:pStyle w:val="ListParagraph"/>
        <w:widowControl w:val="0"/>
        <w:numPr>
          <w:ilvl w:val="0"/>
          <w:numId w:val="2"/>
        </w:numPr>
        <w:overflowPunct w:val="0"/>
        <w:spacing w:after="0"/>
        <w:jc w:val="both"/>
        <w:rPr>
          <w:rFonts w:asciiTheme="minorHAnsi" w:hAnsiTheme="minorHAnsi" w:cstheme="minorHAnsi"/>
          <w:b/>
          <w:bCs/>
          <w:sz w:val="24"/>
          <w:szCs w:val="24"/>
        </w:rPr>
      </w:pPr>
      <w:r w:rsidRPr="002C715A">
        <w:rPr>
          <w:rFonts w:asciiTheme="minorHAnsi" w:hAnsiTheme="minorHAnsi" w:cstheme="minorHAnsi"/>
          <w:b/>
          <w:bCs/>
          <w:sz w:val="24"/>
          <w:szCs w:val="24"/>
        </w:rPr>
        <w:t>Implement Hash Algorithm</w:t>
      </w:r>
    </w:p>
    <w:p w:rsidR="00EF1ABC" w:rsidRPr="00DB54A3" w:rsidRDefault="00EF1ABC" w:rsidP="00DB54A3">
      <w:pPr>
        <w:pStyle w:val="ListParagraph"/>
        <w:widowControl w:val="0"/>
        <w:overflowPunct w:val="0"/>
        <w:spacing w:after="0"/>
        <w:ind w:left="360"/>
        <w:jc w:val="both"/>
        <w:rPr>
          <w:rFonts w:asciiTheme="minorHAnsi" w:hAnsiTheme="minorHAnsi" w:cstheme="minorHAnsi"/>
          <w:sz w:val="24"/>
          <w:szCs w:val="24"/>
        </w:rPr>
      </w:pPr>
      <w:proofErr w:type="spellStart"/>
      <w:r w:rsidRPr="002C715A">
        <w:rPr>
          <w:rFonts w:asciiTheme="minorHAnsi" w:hAnsiTheme="minorHAnsi" w:cstheme="minorHAnsi"/>
          <w:b/>
          <w:bCs/>
          <w:sz w:val="24"/>
          <w:szCs w:val="24"/>
        </w:rPr>
        <w:t>Aim</w:t>
      </w:r>
      <w:proofErr w:type="gramStart"/>
      <w:r w:rsidRPr="000B23C7">
        <w:rPr>
          <w:rFonts w:asciiTheme="minorHAnsi" w:hAnsiTheme="minorHAnsi" w:cstheme="minorHAnsi"/>
          <w:sz w:val="24"/>
          <w:szCs w:val="24"/>
        </w:rPr>
        <w:t>:To</w:t>
      </w:r>
      <w:proofErr w:type="spellEnd"/>
      <w:proofErr w:type="gramEnd"/>
      <w:r w:rsidRPr="000B23C7">
        <w:rPr>
          <w:rFonts w:asciiTheme="minorHAnsi" w:hAnsiTheme="minorHAnsi" w:cstheme="minorHAnsi"/>
          <w:sz w:val="24"/>
          <w:szCs w:val="24"/>
        </w:rPr>
        <w:t xml:space="preserve"> understand the Hashing Technique.</w:t>
      </w:r>
    </w:p>
    <w:p w:rsidR="00EF1ABC" w:rsidRPr="00DB54A3" w:rsidRDefault="00EF1ABC" w:rsidP="00DB54A3">
      <w:pPr>
        <w:pStyle w:val="ListParagraph"/>
        <w:widowControl w:val="0"/>
        <w:overflowPunct w:val="0"/>
        <w:spacing w:after="0"/>
        <w:ind w:left="360"/>
        <w:jc w:val="both"/>
        <w:rPr>
          <w:rFonts w:asciiTheme="minorHAnsi" w:hAnsiTheme="minorHAnsi" w:cstheme="minorHAnsi"/>
          <w:sz w:val="24"/>
          <w:szCs w:val="24"/>
        </w:rPr>
      </w:pPr>
      <w:r w:rsidRPr="00DB54A3">
        <w:rPr>
          <w:rFonts w:asciiTheme="minorHAnsi" w:hAnsiTheme="minorHAnsi" w:cstheme="minorHAnsi"/>
          <w:b/>
          <w:sz w:val="24"/>
          <w:szCs w:val="24"/>
          <w:u w:val="single"/>
        </w:rPr>
        <w:t>Program</w:t>
      </w:r>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class</w:t>
      </w:r>
      <w:proofErr w:type="gramEnd"/>
      <w:r w:rsidRPr="000B23C7">
        <w:rPr>
          <w:rFonts w:asciiTheme="minorHAnsi" w:hAnsiTheme="minorHAnsi" w:cstheme="minorHAnsi"/>
          <w:sz w:val="24"/>
          <w:szCs w:val="24"/>
        </w:rPr>
        <w:t xml:space="preserve"> MD5</w:t>
      </w:r>
    </w:p>
    <w:p w:rsidR="00DB54A3"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w:t>
      </w:r>
      <w:r w:rsidR="00DB54A3" w:rsidRPr="00DB54A3">
        <w:rPr>
          <w:rFonts w:asciiTheme="minorHAnsi" w:hAnsiTheme="minorHAnsi" w:cstheme="minorHAnsi"/>
          <w:sz w:val="24"/>
          <w:szCs w:val="24"/>
        </w:rPr>
        <w:t xml:space="preserve"> </w:t>
      </w:r>
      <w:r w:rsidR="00DB54A3" w:rsidRPr="000B23C7">
        <w:rPr>
          <w:rFonts w:asciiTheme="minorHAnsi" w:hAnsiTheme="minorHAnsi" w:cstheme="minorHAnsi"/>
          <w:sz w:val="24"/>
          <w:szCs w:val="24"/>
        </w:rPr>
        <w:t>import</w:t>
      </w:r>
      <w:proofErr w:type="gramEnd"/>
      <w:r w:rsidR="00DB54A3" w:rsidRPr="000B23C7">
        <w:rPr>
          <w:rFonts w:asciiTheme="minorHAnsi" w:hAnsiTheme="minorHAnsi" w:cstheme="minorHAnsi"/>
          <w:sz w:val="24"/>
          <w:szCs w:val="24"/>
        </w:rPr>
        <w:t xml:space="preserve"> </w:t>
      </w:r>
      <w:proofErr w:type="spellStart"/>
      <w:r w:rsidR="00DB54A3" w:rsidRPr="000B23C7">
        <w:rPr>
          <w:rFonts w:asciiTheme="minorHAnsi" w:hAnsiTheme="minorHAnsi" w:cstheme="minorHAnsi"/>
          <w:sz w:val="24"/>
          <w:szCs w:val="24"/>
        </w:rPr>
        <w:t>java.security</w:t>
      </w:r>
      <w:proofErr w:type="spellEnd"/>
      <w:r w:rsidR="00DB54A3" w:rsidRPr="000B23C7">
        <w:rPr>
          <w:rFonts w:asciiTheme="minorHAnsi" w:hAnsiTheme="minorHAnsi" w:cstheme="minorHAnsi"/>
          <w:sz w:val="24"/>
          <w:szCs w:val="24"/>
        </w:rPr>
        <w:t>.*;</w:t>
      </w:r>
    </w:p>
    <w:p w:rsidR="00C74A22" w:rsidRPr="000B23C7" w:rsidRDefault="00DB54A3"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public</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a)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try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MessageDigest</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md</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MessageDigest.getInstance</w:t>
      </w:r>
      <w:proofErr w:type="spellEnd"/>
      <w:r w:rsidRPr="000B23C7">
        <w:rPr>
          <w:rFonts w:asciiTheme="minorHAnsi" w:hAnsiTheme="minorHAnsi" w:cstheme="minorHAnsi"/>
          <w:sz w:val="24"/>
          <w:szCs w:val="24"/>
        </w:rPr>
        <w:t>("MD5");</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("Message digest object info: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r w:rsidRPr="000B23C7">
        <w:rPr>
          <w:rFonts w:asciiTheme="minorHAnsi" w:hAnsiTheme="minorHAnsi" w:cstheme="minorHAnsi"/>
          <w:sz w:val="24"/>
          <w:szCs w:val="24"/>
        </w:rPr>
        <w:tab/>
        <w:t>Algorithm = " +</w:t>
      </w:r>
      <w:proofErr w:type="spellStart"/>
      <w:r w:rsidRPr="000B23C7">
        <w:rPr>
          <w:rFonts w:asciiTheme="minorHAnsi" w:hAnsiTheme="minorHAnsi" w:cstheme="minorHAnsi"/>
          <w:sz w:val="24"/>
          <w:szCs w:val="24"/>
        </w:rPr>
        <w:t>md.getAlgorithm</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r w:rsidRPr="000B23C7">
        <w:rPr>
          <w:rFonts w:asciiTheme="minorHAnsi" w:hAnsiTheme="minorHAnsi" w:cstheme="minorHAnsi"/>
          <w:sz w:val="24"/>
          <w:szCs w:val="24"/>
        </w:rPr>
        <w:tab/>
        <w:t>Provider = " +</w:t>
      </w:r>
      <w:proofErr w:type="spellStart"/>
      <w:r w:rsidRPr="000B23C7">
        <w:rPr>
          <w:rFonts w:asciiTheme="minorHAnsi" w:hAnsiTheme="minorHAnsi" w:cstheme="minorHAnsi"/>
          <w:sz w:val="24"/>
          <w:szCs w:val="24"/>
        </w:rPr>
        <w:t>md.getProvider</w:t>
      </w:r>
      <w:proofErr w:type="spellEnd"/>
      <w:r w:rsidRPr="000B23C7">
        <w:rPr>
          <w:rFonts w:asciiTheme="minorHAnsi" w:hAnsiTheme="minorHAnsi" w:cstheme="minorHAnsi"/>
          <w:sz w:val="24"/>
          <w:szCs w:val="24"/>
        </w:rPr>
        <w:t xml:space="preserve">());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r w:rsidRPr="000B23C7">
        <w:rPr>
          <w:rFonts w:asciiTheme="minorHAnsi" w:hAnsiTheme="minorHAnsi" w:cstheme="minorHAnsi"/>
          <w:sz w:val="24"/>
          <w:szCs w:val="24"/>
        </w:rPr>
        <w:tab/>
      </w:r>
      <w:proofErr w:type="spellStart"/>
      <w:r w:rsidRPr="000B23C7">
        <w:rPr>
          <w:rFonts w:asciiTheme="minorHAnsi" w:hAnsiTheme="minorHAnsi" w:cstheme="minorHAnsi"/>
          <w:sz w:val="24"/>
          <w:szCs w:val="24"/>
        </w:rPr>
        <w:t>ToString</w:t>
      </w:r>
      <w:proofErr w:type="spellEnd"/>
      <w:r w:rsidRPr="000B23C7">
        <w:rPr>
          <w:rFonts w:asciiTheme="minorHAnsi" w:hAnsiTheme="minorHAnsi" w:cstheme="minorHAnsi"/>
          <w:sz w:val="24"/>
          <w:szCs w:val="24"/>
        </w:rPr>
        <w:t xml:space="preserve"> = " +</w:t>
      </w:r>
      <w:proofErr w:type="spellStart"/>
      <w:r w:rsidRPr="000B23C7">
        <w:rPr>
          <w:rFonts w:asciiTheme="minorHAnsi" w:hAnsiTheme="minorHAnsi" w:cstheme="minorHAnsi"/>
          <w:sz w:val="24"/>
          <w:szCs w:val="24"/>
        </w:rPr>
        <w:t>md.toString</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String input = "";</w:t>
      </w:r>
    </w:p>
    <w:p w:rsidR="00C74A22" w:rsidRPr="000B23C7" w:rsidRDefault="00C74A22"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md.update</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input.getBytes</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output = </w:t>
      </w:r>
      <w:proofErr w:type="spellStart"/>
      <w:r w:rsidRPr="000B23C7">
        <w:rPr>
          <w:rFonts w:asciiTheme="minorHAnsi" w:hAnsiTheme="minorHAnsi" w:cstheme="minorHAnsi"/>
          <w:sz w:val="24"/>
          <w:szCs w:val="24"/>
        </w:rPr>
        <w:t>md.digest</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("MD5(\""+input+"\") = " +</w:t>
      </w:r>
      <w:proofErr w:type="spellStart"/>
      <w:r w:rsidRPr="000B23C7">
        <w:rPr>
          <w:rFonts w:asciiTheme="minorHAnsi" w:hAnsiTheme="minorHAnsi" w:cstheme="minorHAnsi"/>
          <w:sz w:val="24"/>
          <w:szCs w:val="24"/>
        </w:rPr>
        <w:t>bytesToHex</w:t>
      </w:r>
      <w:proofErr w:type="spellEnd"/>
      <w:r w:rsidRPr="000B23C7">
        <w:rPr>
          <w:rFonts w:asciiTheme="minorHAnsi" w:hAnsiTheme="minorHAnsi" w:cstheme="minorHAnsi"/>
          <w:sz w:val="24"/>
          <w:szCs w:val="24"/>
        </w:rPr>
        <w:t>(output));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input = "</w:t>
      </w:r>
      <w:proofErr w:type="spellStart"/>
      <w:r w:rsidRPr="000B23C7">
        <w:rPr>
          <w:rFonts w:asciiTheme="minorHAnsi" w:hAnsiTheme="minorHAnsi" w:cstheme="minorHAnsi"/>
          <w:sz w:val="24"/>
          <w:szCs w:val="24"/>
        </w:rPr>
        <w:t>abc</w:t>
      </w:r>
      <w:proofErr w:type="spellEnd"/>
      <w:r w:rsidRPr="000B23C7">
        <w:rPr>
          <w:rFonts w:asciiTheme="minorHAnsi" w:hAnsiTheme="minorHAnsi" w:cstheme="minorHAnsi"/>
          <w:sz w:val="24"/>
          <w:szCs w:val="24"/>
        </w:rPr>
        <w:t xml:space="preserve">"; </w:t>
      </w:r>
    </w:p>
    <w:p w:rsidR="00C74A22" w:rsidRPr="000B23C7" w:rsidRDefault="00C74A22"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md.update</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input.getBytes</w:t>
      </w:r>
      <w:proofErr w:type="spellEnd"/>
      <w:r w:rsidRPr="000B23C7">
        <w:rPr>
          <w:rFonts w:asciiTheme="minorHAnsi" w:hAnsiTheme="minorHAnsi" w:cstheme="minorHAnsi"/>
          <w:sz w:val="24"/>
          <w:szCs w:val="24"/>
        </w:rPr>
        <w:t xml:space="preserve">()); </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output</w:t>
      </w:r>
      <w:proofErr w:type="gram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md.digest</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"MD5(\""+input+"\") = "  +</w:t>
      </w:r>
      <w:proofErr w:type="spellStart"/>
      <w:r w:rsidRPr="000B23C7">
        <w:rPr>
          <w:rFonts w:asciiTheme="minorHAnsi" w:hAnsiTheme="minorHAnsi" w:cstheme="minorHAnsi"/>
          <w:sz w:val="24"/>
          <w:szCs w:val="24"/>
        </w:rPr>
        <w:t>bytesToHex</w:t>
      </w:r>
      <w:proofErr w:type="spellEnd"/>
      <w:r w:rsidRPr="000B23C7">
        <w:rPr>
          <w:rFonts w:asciiTheme="minorHAnsi" w:hAnsiTheme="minorHAnsi" w:cstheme="minorHAnsi"/>
          <w:sz w:val="24"/>
          <w:szCs w:val="24"/>
        </w:rPr>
        <w:t>(output));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input = "</w:t>
      </w:r>
      <w:proofErr w:type="spellStart"/>
      <w:r w:rsidRPr="000B23C7">
        <w:rPr>
          <w:rFonts w:asciiTheme="minorHAnsi" w:hAnsiTheme="minorHAnsi" w:cstheme="minorHAnsi"/>
          <w:sz w:val="24"/>
          <w:szCs w:val="24"/>
        </w:rPr>
        <w:t>abcdefghijklmnopqrstuvwxyz</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md.update</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input.getBytes</w:t>
      </w:r>
      <w:proofErr w:type="spellEnd"/>
      <w:r w:rsidRPr="000B23C7">
        <w:rPr>
          <w:rFonts w:asciiTheme="minorHAnsi" w:hAnsiTheme="minorHAnsi" w:cstheme="minorHAnsi"/>
          <w:sz w:val="24"/>
          <w:szCs w:val="24"/>
        </w:rPr>
        <w:t xml:space="preserve">()); </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output</w:t>
      </w:r>
      <w:proofErr w:type="gram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md.digest</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("MD5(\"" +input+"\") = " +</w:t>
      </w:r>
      <w:proofErr w:type="spellStart"/>
      <w:r w:rsidRPr="000B23C7">
        <w:rPr>
          <w:rFonts w:asciiTheme="minorHAnsi" w:hAnsiTheme="minorHAnsi" w:cstheme="minorHAnsi"/>
          <w:sz w:val="24"/>
          <w:szCs w:val="24"/>
        </w:rPr>
        <w:t>bytesToHex</w:t>
      </w:r>
      <w:proofErr w:type="spellEnd"/>
      <w:r w:rsidRPr="000B23C7">
        <w:rPr>
          <w:rFonts w:asciiTheme="minorHAnsi" w:hAnsiTheme="minorHAnsi" w:cstheme="minorHAnsi"/>
          <w:sz w:val="24"/>
          <w:szCs w:val="24"/>
        </w:rPr>
        <w:t>(output));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catch</w:t>
      </w:r>
      <w:proofErr w:type="gramEnd"/>
      <w:r w:rsidRPr="000B23C7">
        <w:rPr>
          <w:rFonts w:asciiTheme="minorHAnsi" w:hAnsiTheme="minorHAnsi" w:cstheme="minorHAnsi"/>
          <w:sz w:val="24"/>
          <w:szCs w:val="24"/>
        </w:rPr>
        <w:t xml:space="preserve"> (Exception e) {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("Exception: " +e);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lastRenderedPageBreak/>
        <w:t>}</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String </w:t>
      </w:r>
      <w:proofErr w:type="spellStart"/>
      <w:r w:rsidRPr="000B23C7">
        <w:rPr>
          <w:rFonts w:asciiTheme="minorHAnsi" w:hAnsiTheme="minorHAnsi" w:cstheme="minorHAnsi"/>
          <w:sz w:val="24"/>
          <w:szCs w:val="24"/>
        </w:rPr>
        <w:t>bytesToHex</w:t>
      </w:r>
      <w:proofErr w:type="spellEnd"/>
      <w:r w:rsidRPr="000B23C7">
        <w:rPr>
          <w:rFonts w:asciiTheme="minorHAnsi" w:hAnsiTheme="minorHAnsi" w:cstheme="minorHAnsi"/>
          <w:sz w:val="24"/>
          <w:szCs w:val="24"/>
        </w:rPr>
        <w:t xml:space="preserve">(byte[] b)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char </w:t>
      </w:r>
      <w:proofErr w:type="spellStart"/>
      <w:r w:rsidRPr="000B23C7">
        <w:rPr>
          <w:rFonts w:asciiTheme="minorHAnsi" w:hAnsiTheme="minorHAnsi" w:cstheme="minorHAnsi"/>
          <w:sz w:val="24"/>
          <w:szCs w:val="24"/>
        </w:rPr>
        <w:t>hexDigit</w:t>
      </w:r>
      <w:proofErr w:type="spellEnd"/>
      <w:r w:rsidRPr="000B23C7">
        <w:rPr>
          <w:rFonts w:asciiTheme="minorHAnsi" w:hAnsiTheme="minorHAnsi" w:cstheme="minorHAnsi"/>
          <w:sz w:val="24"/>
          <w:szCs w:val="24"/>
        </w:rPr>
        <w:t xml:space="preserve">[] = {'0', '1', '2', '3', '4', '5', '6', '7', '8', '9', 'A', 'B', 'C', 'D', 'E', 'F'}; </w:t>
      </w:r>
    </w:p>
    <w:p w:rsidR="00C74A22" w:rsidRPr="000B23C7" w:rsidRDefault="00C74A22"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StringBuffer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buf</w:t>
      </w:r>
      <w:proofErr w:type="spellEnd"/>
      <w:r w:rsidRPr="000B23C7">
        <w:rPr>
          <w:rFonts w:asciiTheme="minorHAnsi" w:hAnsiTheme="minorHAnsi" w:cstheme="minorHAnsi"/>
          <w:sz w:val="24"/>
          <w:szCs w:val="24"/>
        </w:rPr>
        <w:t xml:space="preserve"> = new </w:t>
      </w:r>
      <w:proofErr w:type="spellStart"/>
      <w:proofErr w:type="gramStart"/>
      <w:r w:rsidRPr="000B23C7">
        <w:rPr>
          <w:rFonts w:asciiTheme="minorHAnsi" w:hAnsiTheme="minorHAnsi" w:cstheme="minorHAnsi"/>
          <w:sz w:val="24"/>
          <w:szCs w:val="24"/>
        </w:rPr>
        <w:t>StringBuffer</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for</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int</w:t>
      </w:r>
      <w:proofErr w:type="spellEnd"/>
      <w:r w:rsidRPr="000B23C7">
        <w:rPr>
          <w:rFonts w:asciiTheme="minorHAnsi" w:hAnsiTheme="minorHAnsi" w:cstheme="minorHAnsi"/>
          <w:sz w:val="24"/>
          <w:szCs w:val="24"/>
        </w:rPr>
        <w:t xml:space="preserve"> j=0; j&lt;</w:t>
      </w:r>
      <w:proofErr w:type="spellStart"/>
      <w:r w:rsidRPr="000B23C7">
        <w:rPr>
          <w:rFonts w:asciiTheme="minorHAnsi" w:hAnsiTheme="minorHAnsi" w:cstheme="minorHAnsi"/>
          <w:sz w:val="24"/>
          <w:szCs w:val="24"/>
        </w:rPr>
        <w:t>b.length</w:t>
      </w:r>
      <w:proofErr w:type="spellEnd"/>
      <w:r w:rsidRPr="000B23C7">
        <w:rPr>
          <w:rFonts w:asciiTheme="minorHAnsi" w:hAnsiTheme="minorHAnsi" w:cstheme="minorHAnsi"/>
          <w:sz w:val="24"/>
          <w:szCs w:val="24"/>
        </w:rPr>
        <w:t>; j++)</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buf.append</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hexDigit</w:t>
      </w:r>
      <w:proofErr w:type="spellEnd"/>
      <w:r w:rsidRPr="000B23C7">
        <w:rPr>
          <w:rFonts w:asciiTheme="minorHAnsi" w:hAnsiTheme="minorHAnsi" w:cstheme="minorHAnsi"/>
          <w:sz w:val="24"/>
          <w:szCs w:val="24"/>
        </w:rPr>
        <w:t>[(b[j] &gt;&gt; 4) &amp; 0x0f]);</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proofErr w:type="gramStart"/>
      <w:r w:rsidRPr="000B23C7">
        <w:rPr>
          <w:rFonts w:asciiTheme="minorHAnsi" w:hAnsiTheme="minorHAnsi" w:cstheme="minorHAnsi"/>
          <w:sz w:val="24"/>
          <w:szCs w:val="24"/>
        </w:rPr>
        <w:t>buf.append</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hexDigit</w:t>
      </w:r>
      <w:proofErr w:type="spellEnd"/>
      <w:r w:rsidRPr="000B23C7">
        <w:rPr>
          <w:rFonts w:asciiTheme="minorHAnsi" w:hAnsiTheme="minorHAnsi" w:cstheme="minorHAnsi"/>
          <w:sz w:val="24"/>
          <w:szCs w:val="24"/>
        </w:rPr>
        <w:t>[b[j] &amp; 0x0f]);</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C74A22" w:rsidRPr="000B23C7" w:rsidRDefault="00C74A22"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return</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buf.toString</w:t>
      </w:r>
      <w:proofErr w:type="spellEnd"/>
      <w:r w:rsidRPr="000B23C7">
        <w:rPr>
          <w:rFonts w:asciiTheme="minorHAnsi" w:hAnsiTheme="minorHAnsi" w:cstheme="minorHAnsi"/>
          <w:sz w:val="24"/>
          <w:szCs w:val="24"/>
        </w:rPr>
        <w:t>();</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C74A22" w:rsidRPr="000B23C7" w:rsidRDefault="00C74A22"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
    <w:p w:rsidR="00C74A22" w:rsidRPr="000B23C7" w:rsidRDefault="00C74A22" w:rsidP="00DB54A3">
      <w:pPr>
        <w:spacing w:after="0"/>
        <w:ind w:left="720"/>
        <w:rPr>
          <w:rFonts w:asciiTheme="minorHAnsi" w:hAnsiTheme="minorHAnsi" w:cstheme="minorHAnsi"/>
          <w:sz w:val="24"/>
          <w:szCs w:val="24"/>
        </w:rPr>
      </w:pPr>
    </w:p>
    <w:p w:rsidR="00C74A22" w:rsidRPr="000B23C7" w:rsidRDefault="00C74A22" w:rsidP="00DB54A3">
      <w:pPr>
        <w:spacing w:after="0"/>
        <w:ind w:left="720"/>
        <w:rPr>
          <w:rFonts w:asciiTheme="minorHAnsi" w:hAnsiTheme="minorHAnsi" w:cstheme="minorHAnsi"/>
          <w:sz w:val="24"/>
          <w:szCs w:val="24"/>
        </w:rPr>
      </w:pPr>
      <w:r w:rsidRPr="000B23C7">
        <w:rPr>
          <w:rFonts w:asciiTheme="minorHAnsi" w:hAnsiTheme="minorHAnsi" w:cstheme="minorHAnsi"/>
          <w:sz w:val="24"/>
          <w:szCs w:val="24"/>
        </w:rPr>
        <w:t>OUTPUT:</w:t>
      </w:r>
    </w:p>
    <w:p w:rsidR="00C74A22" w:rsidRPr="000B23C7" w:rsidRDefault="00C74A22" w:rsidP="00DB54A3">
      <w:pPr>
        <w:spacing w:after="0" w:line="240" w:lineRule="auto"/>
        <w:rPr>
          <w:rFonts w:asciiTheme="minorHAnsi" w:hAnsiTheme="minorHAnsi" w:cstheme="minorHAnsi"/>
          <w:sz w:val="24"/>
          <w:szCs w:val="24"/>
        </w:rPr>
      </w:pPr>
      <w:r w:rsidRPr="000B23C7">
        <w:rPr>
          <w:rFonts w:asciiTheme="minorHAnsi" w:hAnsiTheme="minorHAnsi" w:cstheme="minorHAnsi"/>
          <w:noProof/>
          <w:sz w:val="24"/>
          <w:szCs w:val="24"/>
          <w:lang w:eastAsia="en-US"/>
        </w:rPr>
        <w:drawing>
          <wp:anchor distT="0" distB="0" distL="114300" distR="114300" simplePos="0" relativeHeight="251667456" behindDoc="0" locked="0" layoutInCell="0" allowOverlap="1">
            <wp:simplePos x="0" y="0"/>
            <wp:positionH relativeFrom="column">
              <wp:posOffset>97155</wp:posOffset>
            </wp:positionH>
            <wp:positionV relativeFrom="paragraph">
              <wp:posOffset>300990</wp:posOffset>
            </wp:positionV>
            <wp:extent cx="5725795" cy="2610485"/>
            <wp:effectExtent l="0" t="0" r="0" b="0"/>
            <wp:wrapTight wrapText="bothSides">
              <wp:wrapPolygon edited="0">
                <wp:start x="-6" y="0"/>
                <wp:lineTo x="-6" y="21423"/>
                <wp:lineTo x="21548" y="21423"/>
                <wp:lineTo x="21548" y="0"/>
                <wp:lineTo x="-6" y="0"/>
              </wp:wrapPolygon>
            </wp:wrapTight>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noChangeArrowheads="1"/>
                    </pic:cNvPicPr>
                  </pic:nvPicPr>
                  <pic:blipFill>
                    <a:blip r:embed="rId13" cstate="print"/>
                    <a:stretch>
                      <a:fillRect/>
                    </a:stretch>
                  </pic:blipFill>
                  <pic:spPr bwMode="auto">
                    <a:xfrm>
                      <a:off x="0" y="0"/>
                      <a:ext cx="5725795" cy="2610485"/>
                    </a:xfrm>
                    <a:prstGeom prst="rect">
                      <a:avLst/>
                    </a:prstGeom>
                  </pic:spPr>
                </pic:pic>
              </a:graphicData>
            </a:graphic>
          </wp:anchor>
        </w:drawing>
      </w:r>
    </w:p>
    <w:p w:rsidR="00C74A22" w:rsidRPr="000B23C7" w:rsidRDefault="00C74A22" w:rsidP="0078419F">
      <w:pPr>
        <w:spacing w:line="240" w:lineRule="auto"/>
        <w:rPr>
          <w:rFonts w:asciiTheme="minorHAnsi" w:hAnsiTheme="minorHAnsi" w:cstheme="minorHAnsi"/>
          <w:sz w:val="24"/>
          <w:szCs w:val="24"/>
        </w:rPr>
      </w:pPr>
    </w:p>
    <w:p w:rsidR="00C74A22" w:rsidRPr="000B23C7" w:rsidRDefault="00C74A22" w:rsidP="0078419F">
      <w:pPr>
        <w:spacing w:line="240" w:lineRule="auto"/>
        <w:rPr>
          <w:rFonts w:asciiTheme="minorHAnsi" w:hAnsiTheme="minorHAnsi" w:cstheme="minorHAnsi"/>
          <w:sz w:val="24"/>
          <w:szCs w:val="24"/>
        </w:rPr>
      </w:pPr>
    </w:p>
    <w:p w:rsidR="00C74A22" w:rsidRPr="000B23C7" w:rsidRDefault="00C74A22" w:rsidP="0078419F">
      <w:pPr>
        <w:spacing w:line="240" w:lineRule="auto"/>
        <w:rPr>
          <w:rFonts w:asciiTheme="minorHAnsi" w:hAnsiTheme="minorHAnsi" w:cstheme="minorHAnsi"/>
          <w:sz w:val="24"/>
          <w:szCs w:val="24"/>
        </w:rPr>
      </w:pPr>
    </w:p>
    <w:p w:rsidR="00C74A22" w:rsidRDefault="00DB54A3" w:rsidP="00DB54A3">
      <w:pPr>
        <w:tabs>
          <w:tab w:val="left" w:pos="1770"/>
        </w:tabs>
        <w:spacing w:line="240" w:lineRule="auto"/>
        <w:rPr>
          <w:rFonts w:asciiTheme="minorHAnsi" w:hAnsiTheme="minorHAnsi" w:cstheme="minorHAnsi"/>
          <w:sz w:val="24"/>
          <w:szCs w:val="24"/>
        </w:rPr>
      </w:pPr>
      <w:r>
        <w:rPr>
          <w:rFonts w:asciiTheme="minorHAnsi" w:hAnsiTheme="minorHAnsi" w:cstheme="minorHAnsi"/>
          <w:sz w:val="24"/>
          <w:szCs w:val="24"/>
        </w:rPr>
        <w:tab/>
      </w:r>
    </w:p>
    <w:p w:rsidR="00DB54A3" w:rsidRDefault="00DB54A3" w:rsidP="00DB54A3">
      <w:pPr>
        <w:tabs>
          <w:tab w:val="left" w:pos="1770"/>
        </w:tabs>
        <w:spacing w:line="240" w:lineRule="auto"/>
        <w:rPr>
          <w:rFonts w:asciiTheme="minorHAnsi" w:hAnsiTheme="minorHAnsi" w:cstheme="minorHAnsi"/>
          <w:sz w:val="24"/>
          <w:szCs w:val="24"/>
        </w:rPr>
      </w:pPr>
    </w:p>
    <w:p w:rsidR="00DB54A3" w:rsidRDefault="00DB54A3" w:rsidP="00DB54A3">
      <w:pPr>
        <w:tabs>
          <w:tab w:val="left" w:pos="1770"/>
        </w:tabs>
        <w:spacing w:line="240" w:lineRule="auto"/>
        <w:rPr>
          <w:rFonts w:asciiTheme="minorHAnsi" w:hAnsiTheme="minorHAnsi" w:cstheme="minorHAnsi"/>
          <w:sz w:val="24"/>
          <w:szCs w:val="24"/>
        </w:rPr>
      </w:pPr>
    </w:p>
    <w:p w:rsidR="00DB54A3" w:rsidRDefault="00DB54A3" w:rsidP="00DB54A3">
      <w:pPr>
        <w:tabs>
          <w:tab w:val="left" w:pos="1770"/>
        </w:tabs>
        <w:spacing w:line="240" w:lineRule="auto"/>
        <w:rPr>
          <w:rFonts w:asciiTheme="minorHAnsi" w:hAnsiTheme="minorHAnsi" w:cstheme="minorHAnsi"/>
          <w:sz w:val="24"/>
          <w:szCs w:val="24"/>
        </w:rPr>
      </w:pPr>
    </w:p>
    <w:p w:rsidR="00DB54A3" w:rsidRDefault="00DB54A3" w:rsidP="00DB54A3">
      <w:pPr>
        <w:tabs>
          <w:tab w:val="left" w:pos="1770"/>
        </w:tabs>
        <w:spacing w:line="240" w:lineRule="auto"/>
        <w:rPr>
          <w:rFonts w:asciiTheme="minorHAnsi" w:hAnsiTheme="minorHAnsi" w:cstheme="minorHAnsi"/>
          <w:sz w:val="24"/>
          <w:szCs w:val="24"/>
        </w:rPr>
      </w:pPr>
    </w:p>
    <w:p w:rsidR="00DB54A3" w:rsidRPr="000B23C7" w:rsidRDefault="00DB54A3" w:rsidP="00DB54A3">
      <w:pPr>
        <w:tabs>
          <w:tab w:val="left" w:pos="1770"/>
        </w:tabs>
        <w:spacing w:line="240" w:lineRule="auto"/>
        <w:rPr>
          <w:rFonts w:asciiTheme="minorHAnsi" w:hAnsiTheme="minorHAnsi" w:cstheme="minorHAnsi"/>
          <w:sz w:val="24"/>
          <w:szCs w:val="24"/>
        </w:rPr>
      </w:pPr>
    </w:p>
    <w:p w:rsidR="00C74A22" w:rsidRPr="002C715A" w:rsidRDefault="00CE437A" w:rsidP="0078419F">
      <w:pPr>
        <w:pStyle w:val="ListParagraph"/>
        <w:numPr>
          <w:ilvl w:val="0"/>
          <w:numId w:val="2"/>
        </w:numPr>
        <w:spacing w:line="240" w:lineRule="auto"/>
        <w:rPr>
          <w:rFonts w:asciiTheme="minorHAnsi" w:hAnsiTheme="minorHAnsi" w:cstheme="minorHAnsi"/>
          <w:b/>
          <w:bCs/>
          <w:sz w:val="24"/>
          <w:szCs w:val="24"/>
        </w:rPr>
      </w:pPr>
      <w:r w:rsidRPr="002C715A">
        <w:rPr>
          <w:rFonts w:asciiTheme="minorHAnsi" w:hAnsiTheme="minorHAnsi" w:cstheme="minorHAnsi"/>
          <w:b/>
          <w:bCs/>
          <w:sz w:val="24"/>
          <w:szCs w:val="24"/>
        </w:rPr>
        <w:t>Generate Digital Signature</w:t>
      </w:r>
    </w:p>
    <w:p w:rsidR="00CE437A" w:rsidRPr="000B23C7" w:rsidRDefault="00CE437A" w:rsidP="0078419F">
      <w:pPr>
        <w:pStyle w:val="ListParagraph"/>
        <w:spacing w:line="240" w:lineRule="auto"/>
        <w:ind w:left="360"/>
        <w:rPr>
          <w:rFonts w:asciiTheme="minorHAnsi" w:hAnsiTheme="minorHAnsi" w:cstheme="minorHAnsi"/>
          <w:sz w:val="24"/>
          <w:szCs w:val="24"/>
        </w:rPr>
      </w:pPr>
      <w:proofErr w:type="spellStart"/>
      <w:r w:rsidRPr="002C715A">
        <w:rPr>
          <w:rFonts w:asciiTheme="minorHAnsi" w:hAnsiTheme="minorHAnsi" w:cstheme="minorHAnsi"/>
          <w:b/>
          <w:bCs/>
          <w:sz w:val="24"/>
          <w:szCs w:val="24"/>
        </w:rPr>
        <w:t>Aim</w:t>
      </w:r>
      <w:proofErr w:type="gramStart"/>
      <w:r w:rsidRPr="000B23C7">
        <w:rPr>
          <w:rFonts w:asciiTheme="minorHAnsi" w:hAnsiTheme="minorHAnsi" w:cstheme="minorHAnsi"/>
          <w:sz w:val="24"/>
          <w:szCs w:val="24"/>
        </w:rPr>
        <w:t>:To</w:t>
      </w:r>
      <w:proofErr w:type="spellEnd"/>
      <w:proofErr w:type="gramEnd"/>
      <w:r w:rsidRPr="000B23C7">
        <w:rPr>
          <w:rFonts w:asciiTheme="minorHAnsi" w:hAnsiTheme="minorHAnsi" w:cstheme="minorHAnsi"/>
          <w:sz w:val="24"/>
          <w:szCs w:val="24"/>
        </w:rPr>
        <w:t xml:space="preserve"> Generate the Digital signature .</w:t>
      </w:r>
    </w:p>
    <w:p w:rsidR="00CE437A" w:rsidRPr="000B23C7" w:rsidRDefault="00CE437A" w:rsidP="0078419F">
      <w:pPr>
        <w:pStyle w:val="ListParagraph"/>
        <w:spacing w:line="240" w:lineRule="auto"/>
        <w:ind w:left="360"/>
        <w:rPr>
          <w:rFonts w:asciiTheme="minorHAnsi" w:hAnsiTheme="minorHAnsi" w:cstheme="minorHAnsi"/>
          <w:sz w:val="24"/>
          <w:szCs w:val="24"/>
        </w:rPr>
      </w:pPr>
      <w:r w:rsidRPr="00DB54A3">
        <w:rPr>
          <w:rFonts w:asciiTheme="minorHAnsi" w:hAnsiTheme="minorHAnsi" w:cstheme="minorHAnsi"/>
          <w:b/>
          <w:sz w:val="24"/>
          <w:szCs w:val="24"/>
          <w:u w:val="single"/>
        </w:rPr>
        <w:t>Program</w:t>
      </w:r>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java.security.KeyPair</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java.security.KeyPairGenerator</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java.security.Signature</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sun.misc.BASE64Encoder; </w:t>
      </w:r>
    </w:p>
    <w:p w:rsidR="00743595" w:rsidRPr="000B23C7" w:rsidRDefault="00743595"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 public class </w:t>
      </w:r>
      <w:proofErr w:type="spellStart"/>
      <w:r w:rsidRPr="000B23C7">
        <w:rPr>
          <w:rFonts w:asciiTheme="minorHAnsi" w:hAnsiTheme="minorHAnsi" w:cstheme="minorHAnsi"/>
          <w:sz w:val="24"/>
          <w:szCs w:val="24"/>
        </w:rPr>
        <w:t>DigSign</w:t>
      </w:r>
      <w:proofErr w:type="spellEnd"/>
      <w:r w:rsidRPr="000B23C7">
        <w:rPr>
          <w:rFonts w:asciiTheme="minorHAnsi" w:hAnsiTheme="minorHAnsi" w:cstheme="minorHAnsi"/>
          <w:sz w:val="24"/>
          <w:szCs w:val="24"/>
        </w:rPr>
        <w:t xml:space="preserve"> {</w:t>
      </w:r>
    </w:p>
    <w:p w:rsidR="00743595" w:rsidRPr="000B23C7" w:rsidRDefault="00743595"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w:t>
      </w:r>
      <w:proofErr w:type="spellStart"/>
      <w:r w:rsidRPr="000B23C7">
        <w:rPr>
          <w:rFonts w:asciiTheme="minorHAnsi" w:hAnsiTheme="minorHAnsi" w:cstheme="minorHAnsi"/>
          <w:sz w:val="24"/>
          <w:szCs w:val="24"/>
        </w:rPr>
        <w:t>args</w:t>
      </w:r>
      <w:proofErr w:type="spellEnd"/>
      <w:r w:rsidRPr="000B23C7">
        <w:rPr>
          <w:rFonts w:asciiTheme="minorHAnsi" w:hAnsiTheme="minorHAnsi" w:cstheme="minorHAnsi"/>
          <w:sz w:val="24"/>
          <w:szCs w:val="24"/>
        </w:rPr>
        <w:t>) throws Exception {</w:t>
      </w:r>
    </w:p>
    <w:p w:rsidR="00743595" w:rsidRPr="000B23C7" w:rsidRDefault="00743595"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TODO code application logic here</w:t>
      </w:r>
    </w:p>
    <w:p w:rsidR="00743595" w:rsidRPr="000B23C7" w:rsidRDefault="00743595"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KeyPairGeneratorkpg</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KeyPairGenerator.getInstance</w:t>
      </w:r>
      <w:proofErr w:type="spellEnd"/>
      <w:r w:rsidRPr="000B23C7">
        <w:rPr>
          <w:rFonts w:asciiTheme="minorHAnsi" w:hAnsiTheme="minorHAnsi" w:cstheme="minorHAnsi"/>
          <w:sz w:val="24"/>
          <w:szCs w:val="24"/>
        </w:rPr>
        <w:t>("RSA");</w:t>
      </w:r>
    </w:p>
    <w:p w:rsidR="00743595" w:rsidRPr="000B23C7" w:rsidRDefault="00743595"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kpg.initialize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1024);</w:t>
      </w:r>
    </w:p>
    <w:p w:rsidR="00743595" w:rsidRPr="000B23C7" w:rsidRDefault="00743595" w:rsidP="00DB54A3">
      <w:pPr>
        <w:spacing w:after="0" w:line="360" w:lineRule="auto"/>
        <w:ind w:left="720"/>
        <w:rPr>
          <w:rFonts w:asciiTheme="minorHAnsi" w:hAnsiTheme="minorHAnsi" w:cstheme="minorHAnsi"/>
          <w:sz w:val="24"/>
          <w:szCs w:val="24"/>
        </w:rPr>
      </w:pPr>
      <w:proofErr w:type="spellStart"/>
      <w:r w:rsidRPr="000B23C7">
        <w:rPr>
          <w:rFonts w:asciiTheme="minorHAnsi" w:hAnsiTheme="minorHAnsi" w:cstheme="minorHAnsi"/>
          <w:sz w:val="24"/>
          <w:szCs w:val="24"/>
        </w:rPr>
        <w:t>KeyPairkeyPair</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kpg.genKeyPair</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data = "Sample </w:t>
      </w:r>
      <w:proofErr w:type="spellStart"/>
      <w:r w:rsidRPr="000B23C7">
        <w:rPr>
          <w:rFonts w:asciiTheme="minorHAnsi" w:hAnsiTheme="minorHAnsi" w:cstheme="minorHAnsi"/>
          <w:sz w:val="24"/>
          <w:szCs w:val="24"/>
        </w:rPr>
        <w:t>Text".getBytes</w:t>
      </w:r>
      <w:proofErr w:type="spellEnd"/>
      <w:r w:rsidRPr="000B23C7">
        <w:rPr>
          <w:rFonts w:asciiTheme="minorHAnsi" w:hAnsiTheme="minorHAnsi" w:cstheme="minorHAnsi"/>
          <w:sz w:val="24"/>
          <w:szCs w:val="24"/>
        </w:rPr>
        <w:t>("UTF8");</w:t>
      </w:r>
    </w:p>
    <w:p w:rsidR="00743595" w:rsidRPr="000B23C7" w:rsidRDefault="00743595"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 xml:space="preserve">Signature sig = </w:t>
      </w:r>
      <w:proofErr w:type="spellStart"/>
      <w:r w:rsidRPr="000B23C7">
        <w:rPr>
          <w:rFonts w:asciiTheme="minorHAnsi" w:hAnsiTheme="minorHAnsi" w:cstheme="minorHAnsi"/>
          <w:sz w:val="24"/>
          <w:szCs w:val="24"/>
        </w:rPr>
        <w:t>Signature.getInstance</w:t>
      </w:r>
      <w:proofErr w:type="spellEnd"/>
      <w:r w:rsidRPr="000B23C7">
        <w:rPr>
          <w:rFonts w:asciiTheme="minorHAnsi" w:hAnsiTheme="minorHAnsi" w:cstheme="minorHAnsi"/>
          <w:sz w:val="24"/>
          <w:szCs w:val="24"/>
        </w:rPr>
        <w:t>("MD5WithRSA");</w:t>
      </w:r>
    </w:p>
    <w:p w:rsidR="00743595" w:rsidRPr="000B23C7" w:rsidRDefault="00743595"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sig.initSign</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keyPair.getPrivate</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sig.update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data);</w:t>
      </w:r>
    </w:p>
    <w:p w:rsidR="00743595" w:rsidRPr="000B23C7" w:rsidRDefault="00743595" w:rsidP="00DB54A3">
      <w:pPr>
        <w:spacing w:after="0" w:line="360" w:lineRule="auto"/>
        <w:ind w:left="720"/>
        <w:rPr>
          <w:rFonts w:asciiTheme="minorHAnsi" w:hAnsiTheme="minorHAnsi" w:cstheme="minorHAnsi"/>
          <w:sz w:val="24"/>
          <w:szCs w:val="24"/>
        </w:rPr>
      </w:pPr>
      <w:proofErr w:type="gramStart"/>
      <w:r w:rsidRPr="000B23C7">
        <w:rPr>
          <w:rFonts w:asciiTheme="minorHAnsi" w:hAnsiTheme="minorHAnsi" w:cstheme="minorHAnsi"/>
          <w:sz w:val="24"/>
          <w:szCs w:val="24"/>
        </w:rPr>
        <w:t>byte[</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signatureBytes</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sig.sign</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"Signature: \n" + new BASE64Encoder().encode(</w:t>
      </w:r>
      <w:proofErr w:type="spellStart"/>
      <w:r w:rsidRPr="000B23C7">
        <w:rPr>
          <w:rFonts w:asciiTheme="minorHAnsi" w:hAnsiTheme="minorHAnsi" w:cstheme="minorHAnsi"/>
          <w:sz w:val="24"/>
          <w:szCs w:val="24"/>
        </w:rPr>
        <w:t>signatureBytes</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sig.initVerify</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keyPair.getPublic</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sig.update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data);</w:t>
      </w:r>
    </w:p>
    <w:p w:rsidR="00743595" w:rsidRPr="000B23C7" w:rsidRDefault="00743595" w:rsidP="00DB54A3">
      <w:pPr>
        <w:spacing w:after="0" w:line="360" w:lineRule="auto"/>
        <w:ind w:left="720"/>
        <w:rPr>
          <w:rFonts w:asciiTheme="minorHAnsi" w:hAnsiTheme="minorHAnsi" w:cstheme="minorHAnsi"/>
          <w:sz w:val="24"/>
          <w:szCs w:val="24"/>
        </w:rPr>
      </w:pPr>
      <w:proofErr w:type="spellStart"/>
      <w:proofErr w:type="gram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spellStart"/>
      <w:proofErr w:type="gramEnd"/>
      <w:r w:rsidRPr="000B23C7">
        <w:rPr>
          <w:rFonts w:asciiTheme="minorHAnsi" w:hAnsiTheme="minorHAnsi" w:cstheme="minorHAnsi"/>
          <w:sz w:val="24"/>
          <w:szCs w:val="24"/>
        </w:rPr>
        <w:t>sig.verify</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signatureBytes</w:t>
      </w:r>
      <w:proofErr w:type="spellEnd"/>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w:t>
      </w:r>
    </w:p>
    <w:p w:rsidR="00743595" w:rsidRPr="000B23C7" w:rsidRDefault="00743595" w:rsidP="00DB54A3">
      <w:pPr>
        <w:spacing w:after="0" w:line="360" w:lineRule="auto"/>
        <w:ind w:left="720"/>
        <w:rPr>
          <w:rFonts w:asciiTheme="minorHAnsi" w:hAnsiTheme="minorHAnsi" w:cstheme="minorHAnsi"/>
          <w:sz w:val="24"/>
          <w:szCs w:val="24"/>
        </w:rPr>
      </w:pPr>
      <w:r w:rsidRPr="000B23C7">
        <w:rPr>
          <w:rFonts w:asciiTheme="minorHAnsi" w:hAnsiTheme="minorHAnsi" w:cstheme="minorHAnsi"/>
          <w:sz w:val="24"/>
          <w:szCs w:val="24"/>
        </w:rPr>
        <w:t>OUTPUT:</w:t>
      </w:r>
      <w:r w:rsidRPr="000B23C7">
        <w:rPr>
          <w:rFonts w:asciiTheme="minorHAnsi" w:hAnsiTheme="minorHAnsi" w:cstheme="minorHAnsi"/>
          <w:noProof/>
          <w:sz w:val="24"/>
          <w:szCs w:val="24"/>
          <w:lang w:eastAsia="en-US"/>
        </w:rPr>
        <w:drawing>
          <wp:inline distT="0" distB="0" distL="0" distR="0">
            <wp:extent cx="5729605" cy="1466215"/>
            <wp:effectExtent l="0" t="0" r="0" b="0"/>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noChangeArrowheads="1"/>
                    </pic:cNvPicPr>
                  </pic:nvPicPr>
                  <pic:blipFill>
                    <a:blip r:embed="rId14" cstate="print"/>
                    <a:stretch>
                      <a:fillRect/>
                    </a:stretch>
                  </pic:blipFill>
                  <pic:spPr bwMode="auto">
                    <a:xfrm>
                      <a:off x="0" y="0"/>
                      <a:ext cx="5729605" cy="1466215"/>
                    </a:xfrm>
                    <a:prstGeom prst="rect">
                      <a:avLst/>
                    </a:prstGeom>
                  </pic:spPr>
                </pic:pic>
              </a:graphicData>
            </a:graphic>
          </wp:inline>
        </w:drawing>
      </w:r>
    </w:p>
    <w:p w:rsidR="00743595" w:rsidRDefault="00743595" w:rsidP="0078419F">
      <w:pPr>
        <w:tabs>
          <w:tab w:val="left" w:pos="3100"/>
        </w:tabs>
        <w:spacing w:line="240" w:lineRule="auto"/>
        <w:rPr>
          <w:rFonts w:asciiTheme="minorHAnsi" w:hAnsiTheme="minorHAnsi" w:cstheme="minorHAnsi"/>
          <w:sz w:val="24"/>
          <w:szCs w:val="24"/>
        </w:rPr>
      </w:pPr>
    </w:p>
    <w:p w:rsidR="00DB54A3" w:rsidRPr="000B23C7" w:rsidRDefault="00DB54A3" w:rsidP="0078419F">
      <w:pPr>
        <w:tabs>
          <w:tab w:val="left" w:pos="3100"/>
        </w:tabs>
        <w:spacing w:line="240" w:lineRule="auto"/>
        <w:rPr>
          <w:rFonts w:asciiTheme="minorHAnsi" w:hAnsiTheme="minorHAnsi" w:cstheme="minorHAnsi"/>
          <w:sz w:val="24"/>
          <w:szCs w:val="24"/>
        </w:rPr>
      </w:pPr>
    </w:p>
    <w:p w:rsidR="00743595" w:rsidRPr="002C715A" w:rsidRDefault="00BE665E" w:rsidP="007F1F28">
      <w:pPr>
        <w:pStyle w:val="ListParagraph"/>
        <w:numPr>
          <w:ilvl w:val="0"/>
          <w:numId w:val="2"/>
        </w:numPr>
        <w:tabs>
          <w:tab w:val="left" w:pos="3100"/>
        </w:tabs>
        <w:spacing w:after="0" w:line="240" w:lineRule="auto"/>
        <w:rPr>
          <w:rFonts w:asciiTheme="minorHAnsi" w:hAnsiTheme="minorHAnsi" w:cstheme="minorHAnsi"/>
          <w:b/>
          <w:bCs/>
          <w:sz w:val="24"/>
          <w:szCs w:val="24"/>
        </w:rPr>
      </w:pPr>
      <w:r w:rsidRPr="002C715A">
        <w:rPr>
          <w:rFonts w:asciiTheme="minorHAnsi" w:hAnsiTheme="minorHAnsi" w:cstheme="minorHAnsi"/>
          <w:b/>
          <w:bCs/>
          <w:sz w:val="24"/>
          <w:szCs w:val="24"/>
        </w:rPr>
        <w:t>Implement Digital Envelope</w:t>
      </w:r>
    </w:p>
    <w:p w:rsidR="00BE665E" w:rsidRPr="000B23C7" w:rsidRDefault="00BE665E" w:rsidP="007F1F28">
      <w:pPr>
        <w:pStyle w:val="ListParagraph"/>
        <w:tabs>
          <w:tab w:val="left" w:pos="3100"/>
        </w:tabs>
        <w:spacing w:after="0" w:line="240" w:lineRule="auto"/>
        <w:ind w:left="360"/>
        <w:rPr>
          <w:rFonts w:asciiTheme="minorHAnsi" w:hAnsiTheme="minorHAnsi" w:cstheme="minorHAnsi"/>
          <w:sz w:val="24"/>
          <w:szCs w:val="24"/>
        </w:rPr>
      </w:pPr>
      <w:proofErr w:type="spellStart"/>
      <w:r w:rsidRPr="002C715A">
        <w:rPr>
          <w:rFonts w:asciiTheme="minorHAnsi" w:hAnsiTheme="minorHAnsi" w:cstheme="minorHAnsi"/>
          <w:b/>
          <w:bCs/>
          <w:sz w:val="24"/>
          <w:szCs w:val="24"/>
        </w:rPr>
        <w:t>Aim</w:t>
      </w:r>
      <w:proofErr w:type="gramStart"/>
      <w:r w:rsidRPr="000B23C7">
        <w:rPr>
          <w:rFonts w:asciiTheme="minorHAnsi" w:hAnsiTheme="minorHAnsi" w:cstheme="minorHAnsi"/>
          <w:sz w:val="24"/>
          <w:szCs w:val="24"/>
        </w:rPr>
        <w:t>:To</w:t>
      </w:r>
      <w:proofErr w:type="spellEnd"/>
      <w:proofErr w:type="gramEnd"/>
      <w:r w:rsidRPr="000B23C7">
        <w:rPr>
          <w:rFonts w:asciiTheme="minorHAnsi" w:hAnsiTheme="minorHAnsi" w:cstheme="minorHAnsi"/>
          <w:sz w:val="24"/>
          <w:szCs w:val="24"/>
        </w:rPr>
        <w:t xml:space="preserve"> Implement Digital Envelope.</w:t>
      </w:r>
    </w:p>
    <w:p w:rsidR="00B01E9E" w:rsidRPr="00DB54A3" w:rsidRDefault="00BE665E" w:rsidP="007F1F28">
      <w:pPr>
        <w:pStyle w:val="ListParagraph"/>
        <w:tabs>
          <w:tab w:val="left" w:pos="3100"/>
        </w:tabs>
        <w:spacing w:after="0" w:line="240" w:lineRule="auto"/>
        <w:ind w:left="360"/>
        <w:rPr>
          <w:rFonts w:asciiTheme="minorHAnsi" w:hAnsiTheme="minorHAnsi" w:cstheme="minorHAnsi"/>
          <w:b/>
          <w:sz w:val="24"/>
          <w:szCs w:val="24"/>
          <w:u w:val="single"/>
        </w:rPr>
      </w:pPr>
      <w:r w:rsidRPr="00DB54A3">
        <w:rPr>
          <w:rFonts w:asciiTheme="minorHAnsi" w:hAnsiTheme="minorHAnsi" w:cstheme="minorHAnsi"/>
          <w:b/>
          <w:sz w:val="24"/>
          <w:szCs w:val="24"/>
          <w:u w:val="single"/>
        </w:rPr>
        <w:t>Program:</w:t>
      </w:r>
    </w:p>
    <w:p w:rsidR="00BB574F" w:rsidRPr="000B23C7" w:rsidRDefault="00BB574F" w:rsidP="0078419F">
      <w:pPr>
        <w:spacing w:line="240" w:lineRule="auto"/>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java.security.KeyPair</w:t>
      </w:r>
      <w:proofErr w:type="spellEnd"/>
      <w:r w:rsidRPr="000B23C7">
        <w:rPr>
          <w:rFonts w:asciiTheme="minorHAnsi" w:hAnsiTheme="minorHAnsi" w:cstheme="minorHAnsi"/>
          <w:sz w:val="24"/>
          <w:szCs w:val="24"/>
        </w:rPr>
        <w:t>;</w:t>
      </w:r>
    </w:p>
    <w:p w:rsidR="00BB574F" w:rsidRPr="000B23C7" w:rsidRDefault="00BB574F" w:rsidP="0078419F">
      <w:pPr>
        <w:spacing w:line="240" w:lineRule="auto"/>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java.security.KeyPairGenerator</w:t>
      </w:r>
      <w:proofErr w:type="spellEnd"/>
      <w:r w:rsidRPr="000B23C7">
        <w:rPr>
          <w:rFonts w:asciiTheme="minorHAnsi" w:hAnsiTheme="minorHAnsi" w:cstheme="minorHAnsi"/>
          <w:sz w:val="24"/>
          <w:szCs w:val="24"/>
        </w:rPr>
        <w:t>;</w:t>
      </w:r>
    </w:p>
    <w:p w:rsidR="00BB574F" w:rsidRPr="000B23C7" w:rsidRDefault="00BB574F" w:rsidP="0078419F">
      <w:pPr>
        <w:spacing w:line="240" w:lineRule="auto"/>
        <w:rPr>
          <w:rFonts w:asciiTheme="minorHAnsi" w:hAnsiTheme="minorHAnsi" w:cstheme="minorHAnsi"/>
          <w:sz w:val="24"/>
          <w:szCs w:val="24"/>
        </w:rPr>
      </w:pP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java.security.PrivateKey</w:t>
      </w:r>
      <w:proofErr w:type="spellEnd"/>
      <w:r w:rsidRPr="000B23C7">
        <w:rPr>
          <w:rFonts w:asciiTheme="minorHAnsi" w:hAnsiTheme="minorHAnsi" w:cstheme="minorHAnsi"/>
          <w:sz w:val="24"/>
          <w:szCs w:val="24"/>
        </w:rPr>
        <w:t>;</w:t>
      </w:r>
    </w:p>
    <w:p w:rsidR="00BB574F" w:rsidRPr="000B23C7" w:rsidRDefault="00BB574F" w:rsidP="0078419F">
      <w:pPr>
        <w:spacing w:line="240" w:lineRule="auto"/>
        <w:rPr>
          <w:rFonts w:asciiTheme="minorHAnsi" w:hAnsiTheme="minorHAnsi" w:cstheme="minorHAnsi"/>
          <w:sz w:val="24"/>
          <w:szCs w:val="24"/>
        </w:rPr>
      </w:pPr>
      <w:r w:rsidRPr="000B23C7">
        <w:rPr>
          <w:rFonts w:asciiTheme="minorHAnsi" w:hAnsiTheme="minorHAnsi" w:cstheme="minorHAnsi"/>
          <w:sz w:val="24"/>
          <w:szCs w:val="24"/>
        </w:rPr>
        <w:t xml:space="preserve"> </w:t>
      </w:r>
      <w:proofErr w:type="gramStart"/>
      <w:r w:rsidRPr="000B23C7">
        <w:rPr>
          <w:rFonts w:asciiTheme="minorHAnsi" w:hAnsiTheme="minorHAnsi" w:cstheme="minorHAnsi"/>
          <w:sz w:val="24"/>
          <w:szCs w:val="24"/>
        </w:rPr>
        <w:t>import</w:t>
      </w:r>
      <w:proofErr w:type="gram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java.security.PublicKey</w:t>
      </w:r>
      <w:proofErr w:type="spellEnd"/>
      <w:r w:rsidRPr="000B23C7">
        <w:rPr>
          <w:rFonts w:asciiTheme="minorHAnsi" w:hAnsiTheme="minorHAnsi" w:cstheme="minorHAnsi"/>
          <w:sz w:val="24"/>
          <w:szCs w:val="24"/>
        </w:rPr>
        <w:t>;</w:t>
      </w:r>
    </w:p>
    <w:p w:rsidR="00BB574F" w:rsidRPr="000B23C7" w:rsidRDefault="00BB574F" w:rsidP="0078419F">
      <w:pPr>
        <w:spacing w:line="240" w:lineRule="auto"/>
        <w:rPr>
          <w:rFonts w:asciiTheme="minorHAnsi" w:hAnsiTheme="minorHAnsi" w:cstheme="minorHAnsi"/>
          <w:sz w:val="24"/>
          <w:szCs w:val="24"/>
        </w:rPr>
      </w:pPr>
      <w:r w:rsidRPr="000B23C7">
        <w:rPr>
          <w:rFonts w:asciiTheme="minorHAnsi" w:hAnsiTheme="minorHAnsi" w:cstheme="minorHAnsi"/>
          <w:sz w:val="24"/>
          <w:szCs w:val="24"/>
        </w:rPr>
        <w:t xml:space="preserve"> public class </w:t>
      </w:r>
      <w:proofErr w:type="spellStart"/>
      <w:r w:rsidRPr="000B23C7">
        <w:rPr>
          <w:rFonts w:asciiTheme="minorHAnsi" w:hAnsiTheme="minorHAnsi" w:cstheme="minorHAnsi"/>
          <w:sz w:val="24"/>
          <w:szCs w:val="24"/>
        </w:rPr>
        <w:t>DSAKeyGen</w:t>
      </w:r>
      <w:proofErr w:type="spellEnd"/>
      <w:r w:rsidRPr="000B23C7">
        <w:rPr>
          <w:rFonts w:asciiTheme="minorHAnsi" w:hAnsiTheme="minorHAnsi" w:cstheme="minorHAnsi"/>
          <w:sz w:val="24"/>
          <w:szCs w:val="24"/>
        </w:rPr>
        <w:t xml:space="preserve"> </w:t>
      </w:r>
    </w:p>
    <w:p w:rsidR="00BB574F" w:rsidRPr="000B23C7" w:rsidRDefault="00BB574F" w:rsidP="0078419F">
      <w:pPr>
        <w:spacing w:line="240" w:lineRule="auto"/>
        <w:rPr>
          <w:rFonts w:asciiTheme="minorHAnsi" w:hAnsiTheme="minorHAnsi" w:cstheme="minorHAnsi"/>
          <w:sz w:val="24"/>
          <w:szCs w:val="24"/>
        </w:rPr>
      </w:pPr>
      <w:r w:rsidRPr="000B23C7">
        <w:rPr>
          <w:rFonts w:asciiTheme="minorHAnsi" w:hAnsiTheme="minorHAnsi" w:cstheme="minorHAnsi"/>
          <w:sz w:val="24"/>
          <w:szCs w:val="24"/>
        </w:rPr>
        <w:t xml:space="preserve"> {</w:t>
      </w:r>
    </w:p>
    <w:p w:rsidR="00BB574F" w:rsidRPr="000B23C7" w:rsidRDefault="00BB574F" w:rsidP="0078419F">
      <w:pPr>
        <w:spacing w:line="240" w:lineRule="auto"/>
        <w:rPr>
          <w:rFonts w:asciiTheme="minorHAnsi" w:hAnsiTheme="minorHAnsi" w:cstheme="minorHAnsi"/>
          <w:sz w:val="24"/>
          <w:szCs w:val="24"/>
        </w:rPr>
      </w:pPr>
      <w:proofErr w:type="gramStart"/>
      <w:r w:rsidRPr="000B23C7">
        <w:rPr>
          <w:rFonts w:asciiTheme="minorHAnsi" w:hAnsiTheme="minorHAnsi" w:cstheme="minorHAnsi"/>
          <w:sz w:val="24"/>
          <w:szCs w:val="24"/>
        </w:rPr>
        <w:t>public</w:t>
      </w:r>
      <w:proofErr w:type="gramEnd"/>
      <w:r w:rsidRPr="000B23C7">
        <w:rPr>
          <w:rFonts w:asciiTheme="minorHAnsi" w:hAnsiTheme="minorHAnsi" w:cstheme="minorHAnsi"/>
          <w:sz w:val="24"/>
          <w:szCs w:val="24"/>
        </w:rPr>
        <w:t xml:space="preserve"> static void main(String[] </w:t>
      </w:r>
      <w:proofErr w:type="spellStart"/>
      <w:r w:rsidRPr="000B23C7">
        <w:rPr>
          <w:rFonts w:asciiTheme="minorHAnsi" w:hAnsiTheme="minorHAnsi" w:cstheme="minorHAnsi"/>
          <w:sz w:val="24"/>
          <w:szCs w:val="24"/>
        </w:rPr>
        <w:t>args</w:t>
      </w:r>
      <w:proofErr w:type="spellEnd"/>
      <w:r w:rsidRPr="000B23C7">
        <w:rPr>
          <w:rFonts w:asciiTheme="minorHAnsi" w:hAnsiTheme="minorHAnsi" w:cstheme="minorHAnsi"/>
          <w:sz w:val="24"/>
          <w:szCs w:val="24"/>
        </w:rPr>
        <w:t>) throws Exception</w:t>
      </w:r>
    </w:p>
    <w:p w:rsidR="00BB574F" w:rsidRPr="000B23C7" w:rsidRDefault="00BB574F" w:rsidP="0078419F">
      <w:pPr>
        <w:spacing w:line="240" w:lineRule="auto"/>
        <w:rPr>
          <w:rFonts w:asciiTheme="minorHAnsi" w:hAnsiTheme="minorHAnsi" w:cstheme="minorHAnsi"/>
          <w:sz w:val="24"/>
          <w:szCs w:val="24"/>
        </w:rPr>
      </w:pPr>
      <w:r w:rsidRPr="000B23C7">
        <w:rPr>
          <w:rFonts w:asciiTheme="minorHAnsi" w:hAnsiTheme="minorHAnsi" w:cstheme="minorHAnsi"/>
          <w:sz w:val="24"/>
          <w:szCs w:val="24"/>
        </w:rPr>
        <w:t xml:space="preserve"> {</w:t>
      </w:r>
    </w:p>
    <w:p w:rsidR="00BB574F" w:rsidRPr="000B23C7" w:rsidRDefault="00BB574F" w:rsidP="0078419F">
      <w:pPr>
        <w:spacing w:line="240" w:lineRule="auto"/>
        <w:rPr>
          <w:rFonts w:asciiTheme="minorHAnsi" w:hAnsiTheme="minorHAnsi" w:cstheme="minorHAnsi"/>
          <w:sz w:val="24"/>
          <w:szCs w:val="24"/>
        </w:rPr>
      </w:pPr>
      <w:proofErr w:type="spellStart"/>
      <w:r w:rsidRPr="000B23C7">
        <w:rPr>
          <w:rFonts w:asciiTheme="minorHAnsi" w:hAnsiTheme="minorHAnsi" w:cstheme="minorHAnsi"/>
          <w:sz w:val="24"/>
          <w:szCs w:val="24"/>
        </w:rPr>
        <w:t>KeyPairGenerator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keyGen</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KeyPairGenerator.getInstance</w:t>
      </w:r>
      <w:proofErr w:type="spellEnd"/>
      <w:r w:rsidRPr="000B23C7">
        <w:rPr>
          <w:rFonts w:asciiTheme="minorHAnsi" w:hAnsiTheme="minorHAnsi" w:cstheme="minorHAnsi"/>
          <w:sz w:val="24"/>
          <w:szCs w:val="24"/>
        </w:rPr>
        <w:t xml:space="preserve">("DSA"); </w:t>
      </w:r>
    </w:p>
    <w:p w:rsidR="00BB574F" w:rsidRPr="000B23C7" w:rsidRDefault="00BB574F" w:rsidP="0078419F">
      <w:pPr>
        <w:spacing w:line="240" w:lineRule="auto"/>
        <w:rPr>
          <w:rFonts w:asciiTheme="minorHAnsi" w:hAnsiTheme="minorHAnsi" w:cstheme="minorHAnsi"/>
          <w:sz w:val="24"/>
          <w:szCs w:val="24"/>
        </w:rPr>
      </w:pPr>
      <w:proofErr w:type="spellStart"/>
      <w:r w:rsidRPr="000B23C7">
        <w:rPr>
          <w:rFonts w:asciiTheme="minorHAnsi" w:hAnsiTheme="minorHAnsi" w:cstheme="minorHAnsi"/>
          <w:sz w:val="24"/>
          <w:szCs w:val="24"/>
        </w:rPr>
        <w:t>keyGen.initialize</w:t>
      </w:r>
      <w:proofErr w:type="spellEnd"/>
      <w:r w:rsidRPr="000B23C7">
        <w:rPr>
          <w:rFonts w:asciiTheme="minorHAnsi" w:hAnsiTheme="minorHAnsi" w:cstheme="minorHAnsi"/>
          <w:sz w:val="24"/>
          <w:szCs w:val="24"/>
        </w:rPr>
        <w:t>(1024);</w:t>
      </w:r>
    </w:p>
    <w:p w:rsidR="00BB574F" w:rsidRPr="000B23C7" w:rsidRDefault="00BB574F" w:rsidP="0078419F">
      <w:pPr>
        <w:spacing w:line="240" w:lineRule="auto"/>
        <w:rPr>
          <w:rFonts w:asciiTheme="minorHAnsi" w:hAnsiTheme="minorHAnsi" w:cstheme="minorHAnsi"/>
          <w:sz w:val="24"/>
          <w:szCs w:val="24"/>
        </w:rPr>
      </w:pPr>
      <w:proofErr w:type="spellStart"/>
      <w:r w:rsidRPr="000B23C7">
        <w:rPr>
          <w:rFonts w:asciiTheme="minorHAnsi" w:hAnsiTheme="minorHAnsi" w:cstheme="minorHAnsi"/>
          <w:sz w:val="24"/>
          <w:szCs w:val="24"/>
        </w:rPr>
        <w:t>KeyPair</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keypair</w:t>
      </w:r>
      <w:proofErr w:type="spellEnd"/>
      <w:r w:rsidRPr="000B23C7">
        <w:rPr>
          <w:rFonts w:asciiTheme="minorHAnsi" w:hAnsiTheme="minorHAnsi" w:cstheme="minorHAnsi"/>
          <w:sz w:val="24"/>
          <w:szCs w:val="24"/>
        </w:rPr>
        <w:t xml:space="preserve"> = </w:t>
      </w:r>
      <w:proofErr w:type="spellStart"/>
      <w:r w:rsidRPr="000B23C7">
        <w:rPr>
          <w:rFonts w:asciiTheme="minorHAnsi" w:hAnsiTheme="minorHAnsi" w:cstheme="minorHAnsi"/>
          <w:sz w:val="24"/>
          <w:szCs w:val="24"/>
        </w:rPr>
        <w:t>keyGen.genKeyPair</w:t>
      </w:r>
      <w:proofErr w:type="spellEnd"/>
      <w:r w:rsidRPr="000B23C7">
        <w:rPr>
          <w:rFonts w:asciiTheme="minorHAnsi" w:hAnsiTheme="minorHAnsi" w:cstheme="minorHAnsi"/>
          <w:sz w:val="24"/>
          <w:szCs w:val="24"/>
        </w:rPr>
        <w:t xml:space="preserve">(); </w:t>
      </w:r>
    </w:p>
    <w:p w:rsidR="00BB574F" w:rsidRPr="000B23C7" w:rsidRDefault="00BB574F" w:rsidP="0078419F">
      <w:pPr>
        <w:spacing w:line="240" w:lineRule="auto"/>
        <w:rPr>
          <w:rFonts w:asciiTheme="minorHAnsi" w:hAnsiTheme="minorHAnsi" w:cstheme="minorHAnsi"/>
          <w:sz w:val="24"/>
          <w:szCs w:val="24"/>
        </w:rPr>
      </w:pPr>
      <w:proofErr w:type="spellStart"/>
      <w:r w:rsidRPr="000B23C7">
        <w:rPr>
          <w:rFonts w:asciiTheme="minorHAnsi" w:hAnsiTheme="minorHAnsi" w:cstheme="minorHAnsi"/>
          <w:sz w:val="24"/>
          <w:szCs w:val="24"/>
        </w:rPr>
        <w:t>PrivateKey</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privateKey</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keypair.getPrivate</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 xml:space="preserve">); </w:t>
      </w:r>
    </w:p>
    <w:p w:rsidR="00BB574F" w:rsidRPr="000B23C7" w:rsidRDefault="00BB574F" w:rsidP="0078419F">
      <w:pPr>
        <w:spacing w:line="240" w:lineRule="auto"/>
        <w:rPr>
          <w:rFonts w:asciiTheme="minorHAnsi" w:hAnsiTheme="minorHAnsi" w:cstheme="minorHAnsi"/>
          <w:sz w:val="24"/>
          <w:szCs w:val="24"/>
        </w:rPr>
      </w:pP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privateKey</w:t>
      </w:r>
      <w:proofErr w:type="spellEnd"/>
      <w:r w:rsidRPr="000B23C7">
        <w:rPr>
          <w:rFonts w:asciiTheme="minorHAnsi" w:hAnsiTheme="minorHAnsi" w:cstheme="minorHAnsi"/>
          <w:sz w:val="24"/>
          <w:szCs w:val="24"/>
        </w:rPr>
        <w:t xml:space="preserve">); </w:t>
      </w:r>
    </w:p>
    <w:p w:rsidR="00BB574F" w:rsidRPr="000B23C7" w:rsidRDefault="00BB574F" w:rsidP="0078419F">
      <w:pPr>
        <w:spacing w:line="240" w:lineRule="auto"/>
        <w:rPr>
          <w:rFonts w:asciiTheme="minorHAnsi" w:hAnsiTheme="minorHAnsi" w:cstheme="minorHAnsi"/>
          <w:sz w:val="24"/>
          <w:szCs w:val="24"/>
        </w:rPr>
      </w:pPr>
      <w:proofErr w:type="spellStart"/>
      <w:r w:rsidRPr="000B23C7">
        <w:rPr>
          <w:rFonts w:asciiTheme="minorHAnsi" w:hAnsiTheme="minorHAnsi" w:cstheme="minorHAnsi"/>
          <w:sz w:val="24"/>
          <w:szCs w:val="24"/>
        </w:rPr>
        <w:t>PublicKey</w:t>
      </w:r>
      <w:proofErr w:type="spellEnd"/>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publicKey</w:t>
      </w:r>
      <w:proofErr w:type="spellEnd"/>
      <w:r w:rsidRPr="000B23C7">
        <w:rPr>
          <w:rFonts w:asciiTheme="minorHAnsi" w:hAnsiTheme="minorHAnsi" w:cstheme="minorHAnsi"/>
          <w:sz w:val="24"/>
          <w:szCs w:val="24"/>
        </w:rPr>
        <w:t xml:space="preserve"> = </w:t>
      </w:r>
      <w:proofErr w:type="spellStart"/>
      <w:proofErr w:type="gramStart"/>
      <w:r w:rsidRPr="000B23C7">
        <w:rPr>
          <w:rFonts w:asciiTheme="minorHAnsi" w:hAnsiTheme="minorHAnsi" w:cstheme="minorHAnsi"/>
          <w:sz w:val="24"/>
          <w:szCs w:val="24"/>
        </w:rPr>
        <w:t>keypair.getPublic</w:t>
      </w:r>
      <w:proofErr w:type="spellEnd"/>
      <w:r w:rsidRPr="000B23C7">
        <w:rPr>
          <w:rFonts w:asciiTheme="minorHAnsi" w:hAnsiTheme="minorHAnsi" w:cstheme="minorHAnsi"/>
          <w:sz w:val="24"/>
          <w:szCs w:val="24"/>
        </w:rPr>
        <w:t>(</w:t>
      </w:r>
      <w:proofErr w:type="gramEnd"/>
      <w:r w:rsidRPr="000B23C7">
        <w:rPr>
          <w:rFonts w:asciiTheme="minorHAnsi" w:hAnsiTheme="minorHAnsi" w:cstheme="minorHAnsi"/>
          <w:sz w:val="24"/>
          <w:szCs w:val="24"/>
        </w:rPr>
        <w:t>);</w:t>
      </w:r>
    </w:p>
    <w:p w:rsidR="00BB574F" w:rsidRPr="000B23C7" w:rsidRDefault="00BB574F" w:rsidP="0078419F">
      <w:pPr>
        <w:spacing w:line="240" w:lineRule="auto"/>
        <w:rPr>
          <w:rFonts w:asciiTheme="minorHAnsi" w:hAnsiTheme="minorHAnsi" w:cstheme="minorHAnsi"/>
          <w:sz w:val="24"/>
          <w:szCs w:val="24"/>
        </w:rPr>
      </w:pPr>
      <w:r w:rsidRPr="000B23C7">
        <w:rPr>
          <w:rFonts w:asciiTheme="minorHAnsi" w:hAnsiTheme="minorHAnsi" w:cstheme="minorHAnsi"/>
          <w:sz w:val="24"/>
          <w:szCs w:val="24"/>
        </w:rPr>
        <w:t xml:space="preserve"> </w:t>
      </w:r>
      <w:proofErr w:type="spellStart"/>
      <w:r w:rsidRPr="000B23C7">
        <w:rPr>
          <w:rFonts w:asciiTheme="minorHAnsi" w:hAnsiTheme="minorHAnsi" w:cstheme="minorHAnsi"/>
          <w:sz w:val="24"/>
          <w:szCs w:val="24"/>
        </w:rPr>
        <w:t>System.out.println</w:t>
      </w:r>
      <w:proofErr w:type="spellEnd"/>
      <w:r w:rsidRPr="000B23C7">
        <w:rPr>
          <w:rFonts w:asciiTheme="minorHAnsi" w:hAnsiTheme="minorHAnsi" w:cstheme="minorHAnsi"/>
          <w:sz w:val="24"/>
          <w:szCs w:val="24"/>
        </w:rPr>
        <w:t>(</w:t>
      </w:r>
      <w:proofErr w:type="spellStart"/>
      <w:r w:rsidRPr="000B23C7">
        <w:rPr>
          <w:rFonts w:asciiTheme="minorHAnsi" w:hAnsiTheme="minorHAnsi" w:cstheme="minorHAnsi"/>
          <w:sz w:val="24"/>
          <w:szCs w:val="24"/>
        </w:rPr>
        <w:t>publicKey</w:t>
      </w:r>
      <w:proofErr w:type="spellEnd"/>
      <w:r w:rsidRPr="000B23C7">
        <w:rPr>
          <w:rFonts w:asciiTheme="minorHAnsi" w:hAnsiTheme="minorHAnsi" w:cstheme="minorHAnsi"/>
          <w:sz w:val="24"/>
          <w:szCs w:val="24"/>
        </w:rPr>
        <w:t>);</w:t>
      </w:r>
    </w:p>
    <w:p w:rsidR="00BB574F" w:rsidRPr="000B23C7" w:rsidRDefault="00BB574F" w:rsidP="0078419F">
      <w:pPr>
        <w:spacing w:line="240" w:lineRule="auto"/>
        <w:rPr>
          <w:rFonts w:asciiTheme="minorHAnsi" w:hAnsiTheme="minorHAnsi" w:cstheme="minorHAnsi"/>
          <w:sz w:val="24"/>
          <w:szCs w:val="24"/>
        </w:rPr>
      </w:pPr>
      <w:r w:rsidRPr="000B23C7">
        <w:rPr>
          <w:rFonts w:asciiTheme="minorHAnsi" w:hAnsiTheme="minorHAnsi" w:cstheme="minorHAnsi"/>
          <w:sz w:val="24"/>
          <w:szCs w:val="24"/>
        </w:rPr>
        <w:t>}</w:t>
      </w:r>
    </w:p>
    <w:p w:rsidR="00BB574F" w:rsidRPr="000B23C7" w:rsidRDefault="00BB574F" w:rsidP="0078419F">
      <w:pPr>
        <w:spacing w:line="240" w:lineRule="auto"/>
        <w:rPr>
          <w:rFonts w:asciiTheme="minorHAnsi" w:hAnsiTheme="minorHAnsi" w:cstheme="minorHAnsi"/>
          <w:sz w:val="24"/>
          <w:szCs w:val="24"/>
        </w:rPr>
      </w:pPr>
      <w:r w:rsidRPr="000B23C7">
        <w:rPr>
          <w:rFonts w:asciiTheme="minorHAnsi" w:hAnsiTheme="minorHAnsi" w:cstheme="minorHAnsi"/>
          <w:sz w:val="24"/>
          <w:szCs w:val="24"/>
        </w:rPr>
        <w:t>}</w:t>
      </w:r>
    </w:p>
    <w:p w:rsidR="00BB574F" w:rsidRPr="00DB54A3" w:rsidRDefault="00BB574F" w:rsidP="007F1F28">
      <w:pPr>
        <w:spacing w:line="240" w:lineRule="auto"/>
        <w:rPr>
          <w:rFonts w:asciiTheme="minorHAnsi" w:hAnsiTheme="minorHAnsi" w:cstheme="minorHAnsi"/>
          <w:sz w:val="24"/>
          <w:szCs w:val="24"/>
        </w:rPr>
      </w:pPr>
      <w:r w:rsidRPr="007F1F28">
        <w:rPr>
          <w:rFonts w:asciiTheme="minorHAnsi" w:hAnsiTheme="minorHAnsi" w:cstheme="minorHAnsi"/>
          <w:b/>
          <w:sz w:val="24"/>
          <w:szCs w:val="24"/>
        </w:rPr>
        <w:t>OUTPUT</w:t>
      </w:r>
      <w:r w:rsidRPr="000B23C7">
        <w:rPr>
          <w:rFonts w:asciiTheme="minorHAnsi" w:hAnsiTheme="minorHAnsi" w:cstheme="minorHAnsi"/>
          <w:sz w:val="24"/>
          <w:szCs w:val="24"/>
        </w:rPr>
        <w:t>:</w:t>
      </w:r>
    </w:p>
    <w:p w:rsidR="00BB574F" w:rsidRPr="000B23C7" w:rsidRDefault="00BB574F" w:rsidP="007F1F28">
      <w:pPr>
        <w:spacing w:line="240" w:lineRule="auto"/>
        <w:jc w:val="center"/>
        <w:rPr>
          <w:rFonts w:asciiTheme="minorHAnsi" w:hAnsiTheme="minorHAnsi" w:cstheme="minorHAnsi"/>
          <w:sz w:val="24"/>
          <w:szCs w:val="24"/>
        </w:rPr>
      </w:pPr>
      <w:r w:rsidRPr="000B23C7">
        <w:rPr>
          <w:rFonts w:asciiTheme="minorHAnsi" w:hAnsiTheme="minorHAnsi" w:cstheme="minorHAnsi"/>
          <w:noProof/>
          <w:sz w:val="24"/>
          <w:szCs w:val="24"/>
          <w:lang w:eastAsia="en-US"/>
        </w:rPr>
        <w:drawing>
          <wp:inline distT="0" distB="0" distL="0" distR="0">
            <wp:extent cx="5353050" cy="2419350"/>
            <wp:effectExtent l="19050" t="0" r="0" b="0"/>
            <wp:docPr id="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pic:cNvPicPr>
                      <a:picLocks noChangeAspect="1" noChangeArrowheads="1"/>
                    </pic:cNvPicPr>
                  </pic:nvPicPr>
                  <pic:blipFill>
                    <a:blip r:embed="rId15" cstate="print"/>
                    <a:stretch>
                      <a:fillRect/>
                    </a:stretch>
                  </pic:blipFill>
                  <pic:spPr bwMode="auto">
                    <a:xfrm>
                      <a:off x="0" y="0"/>
                      <a:ext cx="5351145" cy="2418489"/>
                    </a:xfrm>
                    <a:prstGeom prst="rect">
                      <a:avLst/>
                    </a:prstGeom>
                  </pic:spPr>
                </pic:pic>
              </a:graphicData>
            </a:graphic>
          </wp:inline>
        </w:drawing>
      </w:r>
    </w:p>
    <w:p w:rsidR="00D008D9" w:rsidRDefault="00D008D9" w:rsidP="0078419F">
      <w:pPr>
        <w:tabs>
          <w:tab w:val="left" w:pos="3100"/>
        </w:tabs>
        <w:spacing w:line="240" w:lineRule="auto"/>
        <w:rPr>
          <w:rFonts w:asciiTheme="minorHAnsi" w:hAnsiTheme="minorHAnsi" w:cstheme="minorHAnsi"/>
          <w:sz w:val="24"/>
          <w:szCs w:val="24"/>
        </w:rPr>
      </w:pPr>
    </w:p>
    <w:p w:rsidR="00530D45" w:rsidRPr="000B23C7" w:rsidRDefault="00530D45" w:rsidP="0078419F">
      <w:pPr>
        <w:tabs>
          <w:tab w:val="left" w:pos="3100"/>
        </w:tabs>
        <w:spacing w:line="240" w:lineRule="auto"/>
        <w:rPr>
          <w:rFonts w:asciiTheme="minorHAnsi" w:hAnsiTheme="minorHAnsi" w:cstheme="minorHAnsi"/>
          <w:sz w:val="24"/>
          <w:szCs w:val="24"/>
        </w:rPr>
      </w:pPr>
    </w:p>
    <w:p w:rsidR="0095273E" w:rsidRPr="002C715A" w:rsidRDefault="00B01E9E" w:rsidP="0078419F">
      <w:pPr>
        <w:pStyle w:val="ListParagraph"/>
        <w:numPr>
          <w:ilvl w:val="0"/>
          <w:numId w:val="2"/>
        </w:numPr>
        <w:tabs>
          <w:tab w:val="left" w:pos="3100"/>
        </w:tabs>
        <w:spacing w:line="240" w:lineRule="auto"/>
        <w:rPr>
          <w:rFonts w:asciiTheme="minorHAnsi" w:hAnsiTheme="minorHAnsi" w:cstheme="minorHAnsi"/>
          <w:b/>
          <w:bCs/>
          <w:sz w:val="24"/>
          <w:szCs w:val="24"/>
        </w:rPr>
      </w:pPr>
      <w:r w:rsidRPr="002C715A">
        <w:rPr>
          <w:rFonts w:asciiTheme="minorHAnsi" w:hAnsiTheme="minorHAnsi" w:cstheme="minorHAnsi"/>
          <w:b/>
          <w:bCs/>
          <w:sz w:val="24"/>
          <w:szCs w:val="24"/>
        </w:rPr>
        <w:t>Installation of NS3</w:t>
      </w:r>
    </w:p>
    <w:p w:rsidR="00B01E9E" w:rsidRPr="000B23C7" w:rsidRDefault="0095273E" w:rsidP="0078419F">
      <w:pPr>
        <w:pStyle w:val="ListParagraph"/>
        <w:tabs>
          <w:tab w:val="left" w:pos="3100"/>
        </w:tabs>
        <w:spacing w:line="240" w:lineRule="auto"/>
        <w:ind w:left="360"/>
        <w:rPr>
          <w:rFonts w:asciiTheme="minorHAnsi" w:hAnsiTheme="minorHAnsi" w:cstheme="minorHAnsi"/>
          <w:sz w:val="24"/>
          <w:szCs w:val="24"/>
        </w:rPr>
      </w:pPr>
      <w:proofErr w:type="spellStart"/>
      <w:r w:rsidRPr="002C715A">
        <w:rPr>
          <w:rFonts w:asciiTheme="minorHAnsi" w:hAnsiTheme="minorHAnsi" w:cstheme="minorHAnsi"/>
          <w:b/>
          <w:bCs/>
          <w:sz w:val="24"/>
          <w:szCs w:val="24"/>
        </w:rPr>
        <w:t>Aim</w:t>
      </w:r>
      <w:proofErr w:type="gramStart"/>
      <w:r w:rsidRPr="000B23C7">
        <w:rPr>
          <w:rFonts w:asciiTheme="minorHAnsi" w:hAnsiTheme="minorHAnsi" w:cstheme="minorHAnsi"/>
          <w:sz w:val="24"/>
          <w:szCs w:val="24"/>
        </w:rPr>
        <w:t>:To</w:t>
      </w:r>
      <w:proofErr w:type="spellEnd"/>
      <w:proofErr w:type="gramEnd"/>
      <w:r w:rsidRPr="000B23C7">
        <w:rPr>
          <w:rFonts w:asciiTheme="minorHAnsi" w:hAnsiTheme="minorHAnsi" w:cstheme="minorHAnsi"/>
          <w:sz w:val="24"/>
          <w:szCs w:val="24"/>
        </w:rPr>
        <w:t xml:space="preserve"> Learn the Installation of NS3</w:t>
      </w:r>
      <w:r w:rsidR="00B01E9E" w:rsidRPr="000B23C7">
        <w:rPr>
          <w:rFonts w:asciiTheme="minorHAnsi" w:hAnsiTheme="minorHAnsi" w:cstheme="minorHAnsi"/>
          <w:sz w:val="24"/>
          <w:szCs w:val="24"/>
        </w:rPr>
        <w:t>.</w:t>
      </w:r>
    </w:p>
    <w:p w:rsidR="0095273E" w:rsidRPr="00530D45" w:rsidRDefault="0095273E" w:rsidP="0078419F">
      <w:pPr>
        <w:pStyle w:val="ListParagraph"/>
        <w:tabs>
          <w:tab w:val="left" w:pos="3100"/>
        </w:tabs>
        <w:spacing w:line="240" w:lineRule="auto"/>
        <w:ind w:left="360"/>
        <w:rPr>
          <w:rFonts w:asciiTheme="minorHAnsi" w:hAnsiTheme="minorHAnsi" w:cstheme="minorHAnsi"/>
          <w:b/>
          <w:sz w:val="24"/>
          <w:szCs w:val="24"/>
        </w:rPr>
      </w:pPr>
      <w:r w:rsidRPr="00530D45">
        <w:rPr>
          <w:rFonts w:asciiTheme="minorHAnsi" w:hAnsiTheme="minorHAnsi" w:cstheme="minorHAnsi"/>
          <w:b/>
          <w:sz w:val="24"/>
          <w:szCs w:val="24"/>
        </w:rPr>
        <w:t>Steps:</w:t>
      </w:r>
    </w:p>
    <w:p w:rsidR="00420027" w:rsidRPr="00530D45" w:rsidRDefault="00913FE8" w:rsidP="0078419F">
      <w:pPr>
        <w:pStyle w:val="Heading1"/>
        <w:spacing w:before="0" w:line="240" w:lineRule="auto"/>
        <w:jc w:val="center"/>
        <w:textAlignment w:val="center"/>
        <w:rPr>
          <w:rFonts w:asciiTheme="minorHAnsi" w:hAnsiTheme="minorHAnsi" w:cstheme="minorHAnsi"/>
          <w:b/>
          <w:color w:val="FF0000"/>
          <w:sz w:val="28"/>
          <w:szCs w:val="24"/>
          <w:lang w:val="en-IN" w:eastAsia="en-IN"/>
        </w:rPr>
      </w:pPr>
      <w:hyperlink r:id="rId16" w:history="1">
        <w:proofErr w:type="gramStart"/>
        <w:r w:rsidR="00420027" w:rsidRPr="00530D45">
          <w:rPr>
            <w:rStyle w:val="Hyperlink"/>
            <w:rFonts w:asciiTheme="minorHAnsi" w:hAnsiTheme="minorHAnsi" w:cstheme="minorHAnsi"/>
            <w:b/>
            <w:color w:val="FF0000"/>
            <w:sz w:val="28"/>
            <w:szCs w:val="24"/>
          </w:rPr>
          <w:t>ns3</w:t>
        </w:r>
        <w:proofErr w:type="gramEnd"/>
        <w:r w:rsidR="00420027" w:rsidRPr="00530D45">
          <w:rPr>
            <w:rStyle w:val="Hyperlink"/>
            <w:rFonts w:asciiTheme="minorHAnsi" w:hAnsiTheme="minorHAnsi" w:cstheme="minorHAnsi"/>
            <w:b/>
            <w:color w:val="FF0000"/>
            <w:sz w:val="28"/>
            <w:szCs w:val="24"/>
          </w:rPr>
          <w:t xml:space="preserve"> installation in Ubuntu 16.04</w:t>
        </w:r>
      </w:hyperlink>
    </w:p>
    <w:p w:rsidR="00420027" w:rsidRPr="000B23C7" w:rsidRDefault="00420027" w:rsidP="0078419F">
      <w:pPr>
        <w:spacing w:after="240"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br/>
      </w:r>
      <w:r w:rsidRPr="00C90569">
        <w:rPr>
          <w:rFonts w:asciiTheme="minorHAnsi" w:hAnsiTheme="minorHAnsi" w:cstheme="minorHAnsi"/>
          <w:b/>
          <w:color w:val="333333"/>
          <w:sz w:val="24"/>
          <w:szCs w:val="24"/>
        </w:rPr>
        <w:t>OS Used</w:t>
      </w:r>
      <w:r w:rsidRPr="000B23C7">
        <w:rPr>
          <w:rFonts w:asciiTheme="minorHAnsi" w:hAnsiTheme="minorHAnsi" w:cstheme="minorHAnsi"/>
          <w:color w:val="333333"/>
          <w:sz w:val="24"/>
          <w:szCs w:val="24"/>
        </w:rPr>
        <w:t>: Ubuntu 16.04.4</w:t>
      </w:r>
      <w:r w:rsidRPr="000B23C7">
        <w:rPr>
          <w:rFonts w:asciiTheme="minorHAnsi" w:hAnsiTheme="minorHAnsi" w:cstheme="minorHAnsi"/>
          <w:color w:val="333333"/>
          <w:sz w:val="24"/>
          <w:szCs w:val="24"/>
        </w:rPr>
        <w:br/>
      </w:r>
      <w:r w:rsidRPr="00C90569">
        <w:rPr>
          <w:rFonts w:asciiTheme="minorHAnsi" w:hAnsiTheme="minorHAnsi" w:cstheme="minorHAnsi"/>
          <w:b/>
          <w:color w:val="333333"/>
          <w:sz w:val="24"/>
          <w:szCs w:val="24"/>
        </w:rPr>
        <w:t>ns3 version</w:t>
      </w:r>
      <w:r w:rsidRPr="000B23C7">
        <w:rPr>
          <w:rFonts w:asciiTheme="minorHAnsi" w:hAnsiTheme="minorHAnsi" w:cstheme="minorHAnsi"/>
          <w:color w:val="333333"/>
          <w:sz w:val="24"/>
          <w:szCs w:val="24"/>
        </w:rPr>
        <w:t>: ns3 version 3.27</w:t>
      </w:r>
      <w:r w:rsidRPr="000B23C7">
        <w:rPr>
          <w:rFonts w:asciiTheme="minorHAnsi" w:hAnsiTheme="minorHAnsi" w:cstheme="minorHAnsi"/>
          <w:color w:val="333333"/>
          <w:sz w:val="24"/>
          <w:szCs w:val="24"/>
        </w:rPr>
        <w:br/>
      </w:r>
      <w:r w:rsidRPr="000B23C7">
        <w:rPr>
          <w:rFonts w:asciiTheme="minorHAnsi" w:hAnsiTheme="minorHAnsi" w:cstheme="minorHAnsi"/>
          <w:color w:val="333333"/>
          <w:sz w:val="24"/>
          <w:szCs w:val="24"/>
        </w:rPr>
        <w:br/>
        <w:t>The same procedure will be applied for OS like Debian, Linux Mint.</w:t>
      </w:r>
    </w:p>
    <w:p w:rsidR="00420027" w:rsidRPr="000B23C7" w:rsidRDefault="00420027" w:rsidP="0078419F">
      <w:pPr>
        <w:pStyle w:val="Heading2"/>
        <w:spacing w:before="180" w:after="180"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Fresh installation of Ubuntu 16.04</w:t>
      </w: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Let you try the fresh installation of ubuntu in your hard disk along with windows.</w:t>
      </w:r>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78419F">
      <w:pPr>
        <w:pStyle w:val="Heading2"/>
        <w:spacing w:before="180" w:after="180"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Installation of ns3 dependencies</w:t>
      </w: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ns3 needs so many dependencies, developmental libraries, drivers, etc. so install all those</w:t>
      </w:r>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530D45">
      <w:pPr>
        <w:spacing w:line="240" w:lineRule="auto"/>
        <w:ind w:left="720"/>
        <w:jc w:val="both"/>
        <w:rPr>
          <w:rFonts w:asciiTheme="minorHAnsi" w:hAnsiTheme="minorHAnsi" w:cstheme="minorHAnsi"/>
          <w:color w:val="333333"/>
          <w:sz w:val="24"/>
          <w:szCs w:val="24"/>
        </w:rPr>
      </w:pPr>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sudo</w:t>
      </w:r>
      <w:proofErr w:type="spellEnd"/>
      <w:r w:rsidRPr="000B23C7">
        <w:rPr>
          <w:rFonts w:asciiTheme="minorHAnsi" w:hAnsiTheme="minorHAnsi" w:cstheme="minorHAnsi"/>
          <w:color w:val="333333"/>
          <w:sz w:val="24"/>
          <w:szCs w:val="24"/>
        </w:rPr>
        <w:t xml:space="preserve"> apt update </w:t>
      </w:r>
    </w:p>
    <w:p w:rsidR="00420027" w:rsidRPr="000B23C7" w:rsidRDefault="00420027" w:rsidP="00530D45">
      <w:pPr>
        <w:spacing w:line="240" w:lineRule="auto"/>
        <w:ind w:left="720"/>
        <w:jc w:val="both"/>
        <w:rPr>
          <w:rFonts w:asciiTheme="minorHAnsi" w:hAnsiTheme="minorHAnsi" w:cstheme="minorHAnsi"/>
          <w:color w:val="333333"/>
          <w:sz w:val="24"/>
          <w:szCs w:val="24"/>
        </w:rPr>
      </w:pPr>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sudo</w:t>
      </w:r>
      <w:proofErr w:type="spellEnd"/>
      <w:r w:rsidRPr="000B23C7">
        <w:rPr>
          <w:rFonts w:asciiTheme="minorHAnsi" w:hAnsiTheme="minorHAnsi" w:cstheme="minorHAnsi"/>
          <w:color w:val="333333"/>
          <w:sz w:val="24"/>
          <w:szCs w:val="24"/>
        </w:rPr>
        <w:t xml:space="preserve"> apt upgrade</w:t>
      </w:r>
    </w:p>
    <w:p w:rsidR="00420027" w:rsidRPr="000B23C7" w:rsidRDefault="00420027" w:rsidP="00530D45">
      <w:pPr>
        <w:spacing w:line="240" w:lineRule="auto"/>
        <w:ind w:left="720"/>
        <w:jc w:val="both"/>
        <w:rPr>
          <w:rFonts w:asciiTheme="minorHAnsi" w:hAnsiTheme="minorHAnsi" w:cstheme="minorHAnsi"/>
          <w:color w:val="333333"/>
          <w:sz w:val="24"/>
          <w:szCs w:val="24"/>
        </w:rPr>
      </w:pPr>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sudo</w:t>
      </w:r>
      <w:proofErr w:type="spellEnd"/>
      <w:r w:rsidRPr="000B23C7">
        <w:rPr>
          <w:rFonts w:asciiTheme="minorHAnsi" w:hAnsiTheme="minorHAnsi" w:cstheme="minorHAnsi"/>
          <w:color w:val="333333"/>
          <w:sz w:val="24"/>
          <w:szCs w:val="24"/>
        </w:rPr>
        <w:t xml:space="preserve"> apt-get </w:t>
      </w:r>
      <w:proofErr w:type="gramStart"/>
      <w:r w:rsidRPr="000B23C7">
        <w:rPr>
          <w:rFonts w:asciiTheme="minorHAnsi" w:hAnsiTheme="minorHAnsi" w:cstheme="minorHAnsi"/>
          <w:color w:val="333333"/>
          <w:sz w:val="24"/>
          <w:szCs w:val="24"/>
        </w:rPr>
        <w:t>install</w:t>
      </w:r>
      <w:proofErr w:type="gramEnd"/>
      <w:r w:rsidRPr="000B23C7">
        <w:rPr>
          <w:rFonts w:asciiTheme="minorHAnsi" w:hAnsiTheme="minorHAnsi" w:cstheme="minorHAnsi"/>
          <w:color w:val="333333"/>
          <w:sz w:val="24"/>
          <w:szCs w:val="24"/>
        </w:rPr>
        <w:t xml:space="preserve"> build-essential </w:t>
      </w:r>
      <w:proofErr w:type="spellStart"/>
      <w:r w:rsidRPr="000B23C7">
        <w:rPr>
          <w:rFonts w:asciiTheme="minorHAnsi" w:hAnsiTheme="minorHAnsi" w:cstheme="minorHAnsi"/>
          <w:color w:val="333333"/>
          <w:sz w:val="24"/>
          <w:szCs w:val="24"/>
        </w:rPr>
        <w:t>autoconf</w:t>
      </w:r>
      <w:proofErr w:type="spellEnd"/>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automake</w:t>
      </w:r>
      <w:proofErr w:type="spellEnd"/>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libxmu</w:t>
      </w:r>
      <w:proofErr w:type="spellEnd"/>
      <w:r w:rsidRPr="000B23C7">
        <w:rPr>
          <w:rFonts w:asciiTheme="minorHAnsi" w:hAnsiTheme="minorHAnsi" w:cstheme="minorHAnsi"/>
          <w:color w:val="333333"/>
          <w:sz w:val="24"/>
          <w:szCs w:val="24"/>
        </w:rPr>
        <w:t>-dev python-</w:t>
      </w:r>
      <w:proofErr w:type="spellStart"/>
      <w:r w:rsidRPr="000B23C7">
        <w:rPr>
          <w:rFonts w:asciiTheme="minorHAnsi" w:hAnsiTheme="minorHAnsi" w:cstheme="minorHAnsi"/>
          <w:color w:val="333333"/>
          <w:sz w:val="24"/>
          <w:szCs w:val="24"/>
        </w:rPr>
        <w:t>pygoocanvas</w:t>
      </w:r>
      <w:proofErr w:type="spellEnd"/>
      <w:r w:rsidRPr="000B23C7">
        <w:rPr>
          <w:rFonts w:asciiTheme="minorHAnsi" w:hAnsiTheme="minorHAnsi" w:cstheme="minorHAnsi"/>
          <w:color w:val="333333"/>
          <w:sz w:val="24"/>
          <w:szCs w:val="24"/>
        </w:rPr>
        <w:t xml:space="preserve"> python-</w:t>
      </w:r>
      <w:proofErr w:type="spellStart"/>
      <w:r w:rsidRPr="000B23C7">
        <w:rPr>
          <w:rFonts w:asciiTheme="minorHAnsi" w:hAnsiTheme="minorHAnsi" w:cstheme="minorHAnsi"/>
          <w:color w:val="333333"/>
          <w:sz w:val="24"/>
          <w:szCs w:val="24"/>
        </w:rPr>
        <w:t>pygraphviz</w:t>
      </w:r>
      <w:proofErr w:type="spellEnd"/>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cvs</w:t>
      </w:r>
      <w:proofErr w:type="spellEnd"/>
      <w:r w:rsidRPr="000B23C7">
        <w:rPr>
          <w:rFonts w:asciiTheme="minorHAnsi" w:hAnsiTheme="minorHAnsi" w:cstheme="minorHAnsi"/>
          <w:color w:val="333333"/>
          <w:sz w:val="24"/>
          <w:szCs w:val="24"/>
        </w:rPr>
        <w:t xml:space="preserve"> mercurial </w:t>
      </w:r>
      <w:proofErr w:type="spellStart"/>
      <w:r w:rsidRPr="000B23C7">
        <w:rPr>
          <w:rFonts w:asciiTheme="minorHAnsi" w:hAnsiTheme="minorHAnsi" w:cstheme="minorHAnsi"/>
          <w:color w:val="333333"/>
          <w:sz w:val="24"/>
          <w:szCs w:val="24"/>
        </w:rPr>
        <w:t>bzr</w:t>
      </w:r>
      <w:proofErr w:type="spellEnd"/>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git</w:t>
      </w:r>
      <w:proofErr w:type="spellEnd"/>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cmake</w:t>
      </w:r>
      <w:proofErr w:type="spellEnd"/>
      <w:r w:rsidRPr="000B23C7">
        <w:rPr>
          <w:rFonts w:asciiTheme="minorHAnsi" w:hAnsiTheme="minorHAnsi" w:cstheme="minorHAnsi"/>
          <w:color w:val="333333"/>
          <w:sz w:val="24"/>
          <w:szCs w:val="24"/>
        </w:rPr>
        <w:t xml:space="preserve"> p7zip-full python-</w:t>
      </w:r>
      <w:proofErr w:type="spellStart"/>
      <w:r w:rsidRPr="000B23C7">
        <w:rPr>
          <w:rFonts w:asciiTheme="minorHAnsi" w:hAnsiTheme="minorHAnsi" w:cstheme="minorHAnsi"/>
          <w:color w:val="333333"/>
          <w:sz w:val="24"/>
          <w:szCs w:val="24"/>
        </w:rPr>
        <w:t>matplotlib</w:t>
      </w:r>
      <w:proofErr w:type="spellEnd"/>
      <w:r w:rsidRPr="000B23C7">
        <w:rPr>
          <w:rFonts w:asciiTheme="minorHAnsi" w:hAnsiTheme="minorHAnsi" w:cstheme="minorHAnsi"/>
          <w:color w:val="333333"/>
          <w:sz w:val="24"/>
          <w:szCs w:val="24"/>
        </w:rPr>
        <w:t xml:space="preserve"> python-</w:t>
      </w:r>
      <w:proofErr w:type="spellStart"/>
      <w:r w:rsidRPr="000B23C7">
        <w:rPr>
          <w:rFonts w:asciiTheme="minorHAnsi" w:hAnsiTheme="minorHAnsi" w:cstheme="minorHAnsi"/>
          <w:color w:val="333333"/>
          <w:sz w:val="24"/>
          <w:szCs w:val="24"/>
        </w:rPr>
        <w:t>tk</w:t>
      </w:r>
      <w:proofErr w:type="spellEnd"/>
      <w:r w:rsidRPr="000B23C7">
        <w:rPr>
          <w:rFonts w:asciiTheme="minorHAnsi" w:hAnsiTheme="minorHAnsi" w:cstheme="minorHAnsi"/>
          <w:color w:val="333333"/>
          <w:sz w:val="24"/>
          <w:szCs w:val="24"/>
        </w:rPr>
        <w:t xml:space="preserve"> python-dev python-kiwi python-gnome2 python-gnome2-desktop-dev python-</w:t>
      </w:r>
      <w:proofErr w:type="spellStart"/>
      <w:r w:rsidRPr="000B23C7">
        <w:rPr>
          <w:rFonts w:asciiTheme="minorHAnsi" w:hAnsiTheme="minorHAnsi" w:cstheme="minorHAnsi"/>
          <w:color w:val="333333"/>
          <w:sz w:val="24"/>
          <w:szCs w:val="24"/>
        </w:rPr>
        <w:t>rsvg</w:t>
      </w:r>
      <w:proofErr w:type="spellEnd"/>
      <w:r w:rsidRPr="000B23C7">
        <w:rPr>
          <w:rFonts w:asciiTheme="minorHAnsi" w:hAnsiTheme="minorHAnsi" w:cstheme="minorHAnsi"/>
          <w:color w:val="333333"/>
          <w:sz w:val="24"/>
          <w:szCs w:val="24"/>
        </w:rPr>
        <w:t xml:space="preserve"> qt4-dev-tools qt4-qmake </w:t>
      </w:r>
      <w:proofErr w:type="spellStart"/>
      <w:r w:rsidRPr="000B23C7">
        <w:rPr>
          <w:rFonts w:asciiTheme="minorHAnsi" w:hAnsiTheme="minorHAnsi" w:cstheme="minorHAnsi"/>
          <w:color w:val="333333"/>
          <w:sz w:val="24"/>
          <w:szCs w:val="24"/>
        </w:rPr>
        <w:t>qt4-qmake</w:t>
      </w:r>
      <w:proofErr w:type="spellEnd"/>
      <w:r w:rsidRPr="000B23C7">
        <w:rPr>
          <w:rFonts w:asciiTheme="minorHAnsi" w:hAnsiTheme="minorHAnsi" w:cstheme="minorHAnsi"/>
          <w:color w:val="333333"/>
          <w:sz w:val="24"/>
          <w:szCs w:val="24"/>
        </w:rPr>
        <w:t xml:space="preserve"> qt4-default gnuplot-x11 </w:t>
      </w:r>
      <w:proofErr w:type="spellStart"/>
      <w:r w:rsidRPr="000B23C7">
        <w:rPr>
          <w:rFonts w:asciiTheme="minorHAnsi" w:hAnsiTheme="minorHAnsi" w:cstheme="minorHAnsi"/>
          <w:color w:val="333333"/>
          <w:sz w:val="24"/>
          <w:szCs w:val="24"/>
        </w:rPr>
        <w:t>wireshark</w:t>
      </w:r>
      <w:proofErr w:type="spellEnd"/>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 xml:space="preserve">The above </w:t>
      </w:r>
      <w:proofErr w:type="gramStart"/>
      <w:r w:rsidRPr="000B23C7">
        <w:rPr>
          <w:rFonts w:asciiTheme="minorHAnsi" w:hAnsiTheme="minorHAnsi" w:cstheme="minorHAnsi"/>
          <w:color w:val="333333"/>
          <w:sz w:val="24"/>
          <w:szCs w:val="24"/>
        </w:rPr>
        <w:t>command make</w:t>
      </w:r>
      <w:proofErr w:type="gramEnd"/>
      <w:r w:rsidRPr="000B23C7">
        <w:rPr>
          <w:rFonts w:asciiTheme="minorHAnsi" w:hAnsiTheme="minorHAnsi" w:cstheme="minorHAnsi"/>
          <w:color w:val="333333"/>
          <w:sz w:val="24"/>
          <w:szCs w:val="24"/>
        </w:rPr>
        <w:t xml:space="preserve"> take some time to download, compile and install it, Be Patient. </w:t>
      </w:r>
    </w:p>
    <w:p w:rsidR="00420027" w:rsidRPr="00C90569" w:rsidRDefault="00420027" w:rsidP="0078419F">
      <w:pPr>
        <w:pStyle w:val="Heading2"/>
        <w:spacing w:before="180" w:after="180" w:line="240" w:lineRule="auto"/>
        <w:rPr>
          <w:rFonts w:asciiTheme="minorHAnsi" w:hAnsiTheme="minorHAnsi" w:cstheme="minorHAnsi"/>
          <w:b/>
          <w:color w:val="FF0000"/>
          <w:sz w:val="28"/>
          <w:szCs w:val="24"/>
        </w:rPr>
      </w:pPr>
      <w:r w:rsidRPr="00C90569">
        <w:rPr>
          <w:rFonts w:asciiTheme="minorHAnsi" w:hAnsiTheme="minorHAnsi" w:cstheme="minorHAnsi"/>
          <w:b/>
          <w:color w:val="FF0000"/>
          <w:sz w:val="28"/>
          <w:szCs w:val="24"/>
        </w:rPr>
        <w:t>Installing ns3</w:t>
      </w: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 xml:space="preserve">Download the ns3 package </w:t>
      </w:r>
      <w:proofErr w:type="gramStart"/>
      <w:r w:rsidRPr="000B23C7">
        <w:rPr>
          <w:rFonts w:asciiTheme="minorHAnsi" w:hAnsiTheme="minorHAnsi" w:cstheme="minorHAnsi"/>
          <w:color w:val="333333"/>
          <w:sz w:val="24"/>
          <w:szCs w:val="24"/>
        </w:rPr>
        <w:t>from  </w:t>
      </w:r>
      <w:proofErr w:type="gramEnd"/>
      <w:r w:rsidR="00913FE8">
        <w:fldChar w:fldCharType="begin"/>
      </w:r>
      <w:r w:rsidR="005703A3">
        <w:instrText>HYPERLINK "https://www.nsnam.org/"</w:instrText>
      </w:r>
      <w:r w:rsidR="00913FE8">
        <w:fldChar w:fldCharType="separate"/>
      </w:r>
      <w:r w:rsidRPr="000B23C7">
        <w:rPr>
          <w:rStyle w:val="Hyperlink"/>
          <w:rFonts w:asciiTheme="minorHAnsi" w:hAnsiTheme="minorHAnsi" w:cstheme="minorHAnsi"/>
          <w:color w:val="009EB8"/>
          <w:sz w:val="24"/>
          <w:szCs w:val="24"/>
        </w:rPr>
        <w:t>https://www.nsnam.org</w:t>
      </w:r>
      <w:r w:rsidR="00913FE8">
        <w:fldChar w:fldCharType="end"/>
      </w:r>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I have used ns version 3.27 and the file looks like ns-allinone-3.27.tar.bz2.</w:t>
      </w:r>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You can unzip it in two ways. Right click over the above file and extract it to the folder (/home/</w:t>
      </w:r>
      <w:proofErr w:type="spellStart"/>
      <w:r w:rsidRPr="000B23C7">
        <w:rPr>
          <w:rFonts w:asciiTheme="minorHAnsi" w:hAnsiTheme="minorHAnsi" w:cstheme="minorHAnsi"/>
          <w:color w:val="333333"/>
          <w:sz w:val="24"/>
          <w:szCs w:val="24"/>
        </w:rPr>
        <w:t>pradeepkumar</w:t>
      </w:r>
      <w:proofErr w:type="spellEnd"/>
      <w:r w:rsidRPr="000B23C7">
        <w:rPr>
          <w:rFonts w:asciiTheme="minorHAnsi" w:hAnsiTheme="minorHAnsi" w:cstheme="minorHAnsi"/>
          <w:color w:val="333333"/>
          <w:sz w:val="24"/>
          <w:szCs w:val="24"/>
        </w:rPr>
        <w:t>/). Most preferred place to install is to put it in the home folder.</w:t>
      </w:r>
    </w:p>
    <w:p w:rsidR="00420027" w:rsidRPr="000B23C7" w:rsidRDefault="00420027" w:rsidP="0078419F">
      <w:pPr>
        <w:spacing w:line="240" w:lineRule="auto"/>
        <w:rPr>
          <w:rFonts w:asciiTheme="minorHAnsi" w:hAnsiTheme="minorHAnsi" w:cstheme="minorHAnsi"/>
          <w:color w:val="333333"/>
          <w:sz w:val="24"/>
          <w:szCs w:val="24"/>
        </w:rPr>
      </w:pPr>
    </w:p>
    <w:p w:rsidR="00C90569" w:rsidRDefault="00C90569" w:rsidP="00C90569">
      <w:pPr>
        <w:spacing w:line="240" w:lineRule="auto"/>
        <w:jc w:val="center"/>
        <w:rPr>
          <w:rFonts w:asciiTheme="minorHAnsi" w:hAnsiTheme="minorHAnsi" w:cstheme="minorHAnsi"/>
          <w:b/>
          <w:color w:val="333333"/>
          <w:sz w:val="24"/>
          <w:szCs w:val="24"/>
        </w:rPr>
      </w:pPr>
    </w:p>
    <w:p w:rsidR="00C90569" w:rsidRDefault="00C90569" w:rsidP="00C90569">
      <w:pPr>
        <w:spacing w:line="240" w:lineRule="auto"/>
        <w:jc w:val="center"/>
        <w:rPr>
          <w:rFonts w:asciiTheme="minorHAnsi" w:hAnsiTheme="minorHAnsi" w:cstheme="minorHAnsi"/>
          <w:b/>
          <w:color w:val="333333"/>
          <w:sz w:val="24"/>
          <w:szCs w:val="24"/>
        </w:rPr>
      </w:pPr>
    </w:p>
    <w:p w:rsidR="00420027" w:rsidRPr="00530D45" w:rsidRDefault="00420027" w:rsidP="00C90569">
      <w:pPr>
        <w:spacing w:line="240" w:lineRule="auto"/>
        <w:jc w:val="center"/>
        <w:rPr>
          <w:rFonts w:asciiTheme="minorHAnsi" w:hAnsiTheme="minorHAnsi" w:cstheme="minorHAnsi"/>
          <w:b/>
          <w:color w:val="333333"/>
          <w:sz w:val="24"/>
          <w:szCs w:val="24"/>
        </w:rPr>
      </w:pPr>
      <w:r w:rsidRPr="00530D45">
        <w:rPr>
          <w:rFonts w:asciiTheme="minorHAnsi" w:hAnsiTheme="minorHAnsi" w:cstheme="minorHAnsi"/>
          <w:b/>
          <w:color w:val="333333"/>
          <w:sz w:val="24"/>
          <w:szCs w:val="24"/>
        </w:rPr>
        <w:lastRenderedPageBreak/>
        <w:t>Or</w:t>
      </w:r>
    </w:p>
    <w:p w:rsidR="00420027" w:rsidRPr="000B23C7" w:rsidRDefault="00420027" w:rsidP="0078419F">
      <w:pPr>
        <w:spacing w:line="240" w:lineRule="auto"/>
        <w:rPr>
          <w:rFonts w:asciiTheme="minorHAnsi" w:hAnsiTheme="minorHAnsi" w:cstheme="minorHAnsi"/>
          <w:color w:val="333333"/>
          <w:sz w:val="24"/>
          <w:szCs w:val="24"/>
        </w:rPr>
      </w:pPr>
      <w:proofErr w:type="gramStart"/>
      <w:r w:rsidRPr="000B23C7">
        <w:rPr>
          <w:rFonts w:asciiTheme="minorHAnsi" w:hAnsiTheme="minorHAnsi" w:cstheme="minorHAnsi"/>
          <w:color w:val="333333"/>
          <w:sz w:val="24"/>
          <w:szCs w:val="24"/>
        </w:rPr>
        <w:t>go</w:t>
      </w:r>
      <w:proofErr w:type="gramEnd"/>
      <w:r w:rsidRPr="000B23C7">
        <w:rPr>
          <w:rFonts w:asciiTheme="minorHAnsi" w:hAnsiTheme="minorHAnsi" w:cstheme="minorHAnsi"/>
          <w:color w:val="333333"/>
          <w:sz w:val="24"/>
          <w:szCs w:val="24"/>
        </w:rPr>
        <w:t xml:space="preserve"> to the location of the download folder and copy the file to the home folder and open the terminal and give the command </w:t>
      </w:r>
    </w:p>
    <w:p w:rsidR="00420027" w:rsidRPr="000B23C7" w:rsidRDefault="00420027" w:rsidP="00C90569">
      <w:pPr>
        <w:spacing w:line="240" w:lineRule="auto"/>
        <w:ind w:left="1440"/>
        <w:rPr>
          <w:rFonts w:asciiTheme="minorHAnsi" w:hAnsiTheme="minorHAnsi" w:cstheme="minorHAnsi"/>
          <w:color w:val="333333"/>
          <w:sz w:val="24"/>
          <w:szCs w:val="24"/>
        </w:rPr>
      </w:pPr>
      <w:proofErr w:type="gramStart"/>
      <w:r w:rsidRPr="000B23C7">
        <w:rPr>
          <w:rFonts w:asciiTheme="minorHAnsi" w:hAnsiTheme="minorHAnsi" w:cstheme="minorHAnsi"/>
          <w:color w:val="333333"/>
          <w:sz w:val="24"/>
          <w:szCs w:val="24"/>
        </w:rPr>
        <w:t>$]  tar</w:t>
      </w:r>
      <w:proofErr w:type="gramEnd"/>
      <w:r w:rsidRPr="000B23C7">
        <w:rPr>
          <w:rFonts w:asciiTheme="minorHAnsi" w:hAnsiTheme="minorHAnsi" w:cstheme="minorHAnsi"/>
          <w:color w:val="333333"/>
          <w:sz w:val="24"/>
          <w:szCs w:val="24"/>
        </w:rPr>
        <w:t xml:space="preserve"> </w:t>
      </w:r>
      <w:proofErr w:type="spellStart"/>
      <w:r w:rsidRPr="000B23C7">
        <w:rPr>
          <w:rFonts w:asciiTheme="minorHAnsi" w:hAnsiTheme="minorHAnsi" w:cstheme="minorHAnsi"/>
          <w:color w:val="333333"/>
          <w:sz w:val="24"/>
          <w:szCs w:val="24"/>
        </w:rPr>
        <w:t>jxvf</w:t>
      </w:r>
      <w:proofErr w:type="spellEnd"/>
      <w:r w:rsidRPr="000B23C7">
        <w:rPr>
          <w:rFonts w:asciiTheme="minorHAnsi" w:hAnsiTheme="minorHAnsi" w:cstheme="minorHAnsi"/>
          <w:color w:val="333333"/>
          <w:sz w:val="24"/>
          <w:szCs w:val="24"/>
        </w:rPr>
        <w:t xml:space="preserve"> ns-allione-3.27.tar.bz2</w:t>
      </w:r>
    </w:p>
    <w:p w:rsidR="00420027" w:rsidRPr="000B23C7" w:rsidRDefault="00420027" w:rsidP="00C90569">
      <w:pPr>
        <w:spacing w:line="240" w:lineRule="auto"/>
        <w:ind w:left="1440"/>
        <w:rPr>
          <w:rFonts w:asciiTheme="minorHAnsi" w:hAnsiTheme="minorHAnsi" w:cstheme="minorHAnsi"/>
          <w:color w:val="333333"/>
          <w:sz w:val="24"/>
          <w:szCs w:val="24"/>
        </w:rPr>
      </w:pPr>
      <w:r w:rsidRPr="000B23C7">
        <w:rPr>
          <w:rFonts w:asciiTheme="minorHAnsi" w:hAnsiTheme="minorHAnsi" w:cstheme="minorHAnsi"/>
          <w:color w:val="333333"/>
          <w:sz w:val="24"/>
          <w:szCs w:val="24"/>
        </w:rPr>
        <w:t>$] cd ns-allinone-3.27/</w:t>
      </w:r>
    </w:p>
    <w:p w:rsidR="00420027" w:rsidRPr="000B23C7" w:rsidRDefault="00420027" w:rsidP="00C90569">
      <w:pPr>
        <w:spacing w:line="240" w:lineRule="auto"/>
        <w:ind w:left="1440"/>
        <w:rPr>
          <w:rFonts w:asciiTheme="minorHAnsi" w:hAnsiTheme="minorHAnsi" w:cstheme="minorHAnsi"/>
          <w:color w:val="333333"/>
          <w:sz w:val="24"/>
          <w:szCs w:val="24"/>
        </w:rPr>
      </w:pPr>
      <w:r w:rsidRPr="000B23C7">
        <w:rPr>
          <w:rFonts w:asciiTheme="minorHAnsi" w:hAnsiTheme="minorHAnsi" w:cstheme="minorHAnsi"/>
          <w:color w:val="333333"/>
          <w:sz w:val="24"/>
          <w:szCs w:val="24"/>
        </w:rPr>
        <w:t>$] ./build.py --enable-examples --enable-tests</w:t>
      </w:r>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 xml:space="preserve">This will take </w:t>
      </w:r>
      <w:proofErr w:type="spellStart"/>
      <w:r w:rsidRPr="000B23C7">
        <w:rPr>
          <w:rFonts w:asciiTheme="minorHAnsi" w:hAnsiTheme="minorHAnsi" w:cstheme="minorHAnsi"/>
          <w:color w:val="333333"/>
          <w:sz w:val="24"/>
          <w:szCs w:val="24"/>
        </w:rPr>
        <w:t>sometime</w:t>
      </w:r>
      <w:proofErr w:type="spellEnd"/>
      <w:r w:rsidRPr="000B23C7">
        <w:rPr>
          <w:rFonts w:asciiTheme="minorHAnsi" w:hAnsiTheme="minorHAnsi" w:cstheme="minorHAnsi"/>
          <w:color w:val="333333"/>
          <w:sz w:val="24"/>
          <w:szCs w:val="24"/>
        </w:rPr>
        <w:t xml:space="preserve"> for getting compiled and build. Once the installation is successful, you will get a screen like given below.</w:t>
      </w:r>
    </w:p>
    <w:tbl>
      <w:tblPr>
        <w:tblW w:w="0" w:type="auto"/>
        <w:jc w:val="center"/>
        <w:tblCellSpacing w:w="0" w:type="dxa"/>
        <w:tblCellMar>
          <w:top w:w="60" w:type="dxa"/>
          <w:left w:w="60" w:type="dxa"/>
          <w:bottom w:w="60" w:type="dxa"/>
          <w:right w:w="60" w:type="dxa"/>
        </w:tblCellMar>
        <w:tblLook w:val="04A0"/>
      </w:tblPr>
      <w:tblGrid>
        <w:gridCol w:w="9580"/>
      </w:tblGrid>
      <w:tr w:rsidR="00420027" w:rsidRPr="000B23C7" w:rsidTr="00420027">
        <w:trPr>
          <w:tblCellSpacing w:w="0" w:type="dxa"/>
          <w:jc w:val="center"/>
        </w:trPr>
        <w:tc>
          <w:tcPr>
            <w:tcW w:w="0" w:type="auto"/>
            <w:vAlign w:val="center"/>
            <w:hideMark/>
          </w:tcPr>
          <w:p w:rsidR="00420027" w:rsidRPr="000B23C7" w:rsidRDefault="00420027" w:rsidP="0078419F">
            <w:pPr>
              <w:spacing w:line="240" w:lineRule="auto"/>
              <w:jc w:val="center"/>
              <w:rPr>
                <w:rFonts w:asciiTheme="minorHAnsi" w:hAnsiTheme="minorHAnsi" w:cstheme="minorHAnsi"/>
                <w:sz w:val="24"/>
                <w:szCs w:val="24"/>
              </w:rPr>
            </w:pPr>
            <w:r w:rsidRPr="000B23C7">
              <w:rPr>
                <w:rFonts w:asciiTheme="minorHAnsi" w:hAnsiTheme="minorHAnsi" w:cstheme="minorHAnsi"/>
                <w:noProof/>
                <w:color w:val="009EB8"/>
                <w:sz w:val="24"/>
                <w:szCs w:val="24"/>
                <w:lang w:eastAsia="en-US"/>
              </w:rPr>
              <w:drawing>
                <wp:inline distT="0" distB="0" distL="0" distR="0">
                  <wp:extent cx="6007100" cy="2958465"/>
                  <wp:effectExtent l="0" t="0" r="0" b="0"/>
                  <wp:docPr id="14" name="Picture 14" descr="ns3 installation">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s3 installation">
                            <a:hlinkClick r:id="rId17"/>
                          </pic:cNvPr>
                          <pic:cNvPicPr>
                            <a:picLocks noChangeAspect="1" noChangeArrowheads="1"/>
                          </pic:cNvPicPr>
                        </pic:nvPicPr>
                        <pic:blipFill>
                          <a:blip r:embed="rId1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7100" cy="2958465"/>
                          </a:xfrm>
                          <a:prstGeom prst="rect">
                            <a:avLst/>
                          </a:prstGeom>
                          <a:noFill/>
                          <a:ln>
                            <a:noFill/>
                          </a:ln>
                        </pic:spPr>
                      </pic:pic>
                    </a:graphicData>
                  </a:graphic>
                </wp:inline>
              </w:drawing>
            </w:r>
          </w:p>
        </w:tc>
      </w:tr>
      <w:tr w:rsidR="00420027" w:rsidRPr="000B23C7" w:rsidTr="00420027">
        <w:trPr>
          <w:tblCellSpacing w:w="0" w:type="dxa"/>
          <w:jc w:val="center"/>
        </w:trPr>
        <w:tc>
          <w:tcPr>
            <w:tcW w:w="0" w:type="auto"/>
            <w:vAlign w:val="center"/>
            <w:hideMark/>
          </w:tcPr>
          <w:p w:rsidR="00420027" w:rsidRPr="000B23C7" w:rsidRDefault="00420027" w:rsidP="0078419F">
            <w:pPr>
              <w:spacing w:line="240" w:lineRule="auto"/>
              <w:jc w:val="center"/>
              <w:rPr>
                <w:rFonts w:asciiTheme="minorHAnsi" w:hAnsiTheme="minorHAnsi" w:cstheme="minorHAnsi"/>
                <w:sz w:val="24"/>
                <w:szCs w:val="24"/>
              </w:rPr>
            </w:pPr>
            <w:r w:rsidRPr="000B23C7">
              <w:rPr>
                <w:rFonts w:asciiTheme="minorHAnsi" w:hAnsiTheme="minorHAnsi" w:cstheme="minorHAnsi"/>
                <w:sz w:val="24"/>
                <w:szCs w:val="24"/>
              </w:rPr>
              <w:t>ns3 installation</w:t>
            </w:r>
          </w:p>
        </w:tc>
      </w:tr>
    </w:tbl>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This indicates that ns3 is built successfully.</w:t>
      </w:r>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78419F">
      <w:pPr>
        <w:spacing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To check any application is running. do the following steps </w:t>
      </w:r>
    </w:p>
    <w:p w:rsidR="00420027" w:rsidRPr="000B23C7" w:rsidRDefault="00420027" w:rsidP="0078419F">
      <w:pPr>
        <w:spacing w:line="240" w:lineRule="auto"/>
        <w:rPr>
          <w:rFonts w:asciiTheme="minorHAnsi" w:hAnsiTheme="minorHAnsi" w:cstheme="minorHAnsi"/>
          <w:color w:val="333333"/>
          <w:sz w:val="24"/>
          <w:szCs w:val="24"/>
        </w:rPr>
      </w:pPr>
    </w:p>
    <w:p w:rsidR="00420027" w:rsidRPr="000B23C7" w:rsidRDefault="00420027" w:rsidP="00593E36">
      <w:pPr>
        <w:spacing w:line="240" w:lineRule="auto"/>
        <w:ind w:left="1440"/>
        <w:rPr>
          <w:rFonts w:asciiTheme="minorHAnsi" w:hAnsiTheme="minorHAnsi" w:cstheme="minorHAnsi"/>
          <w:color w:val="333333"/>
          <w:sz w:val="24"/>
          <w:szCs w:val="24"/>
        </w:rPr>
      </w:pPr>
      <w:r w:rsidRPr="000B23C7">
        <w:rPr>
          <w:rFonts w:asciiTheme="minorHAnsi" w:hAnsiTheme="minorHAnsi" w:cstheme="minorHAnsi"/>
          <w:color w:val="333333"/>
          <w:sz w:val="24"/>
          <w:szCs w:val="24"/>
        </w:rPr>
        <w:t>$] cd ns-3.27/</w:t>
      </w:r>
    </w:p>
    <w:p w:rsidR="00420027" w:rsidRPr="000B23C7" w:rsidRDefault="00420027" w:rsidP="00593E36">
      <w:pPr>
        <w:spacing w:line="240" w:lineRule="auto"/>
        <w:ind w:left="1440"/>
        <w:rPr>
          <w:rFonts w:asciiTheme="minorHAnsi" w:hAnsiTheme="minorHAnsi" w:cstheme="minorHAnsi"/>
          <w:color w:val="333333"/>
          <w:sz w:val="24"/>
          <w:szCs w:val="24"/>
        </w:rPr>
      </w:pPr>
      <w:proofErr w:type="gramStart"/>
      <w:r w:rsidRPr="000B23C7">
        <w:rPr>
          <w:rFonts w:asciiTheme="minorHAnsi" w:hAnsiTheme="minorHAnsi" w:cstheme="minorHAnsi"/>
          <w:color w:val="333333"/>
          <w:sz w:val="24"/>
          <w:szCs w:val="24"/>
        </w:rPr>
        <w:t>$] ./</w:t>
      </w:r>
      <w:proofErr w:type="spellStart"/>
      <w:proofErr w:type="gramEnd"/>
      <w:r w:rsidRPr="000B23C7">
        <w:rPr>
          <w:rFonts w:asciiTheme="minorHAnsi" w:hAnsiTheme="minorHAnsi" w:cstheme="minorHAnsi"/>
          <w:color w:val="333333"/>
          <w:sz w:val="24"/>
          <w:szCs w:val="24"/>
        </w:rPr>
        <w:t>waf</w:t>
      </w:r>
      <w:proofErr w:type="spellEnd"/>
      <w:r w:rsidRPr="000B23C7">
        <w:rPr>
          <w:rFonts w:asciiTheme="minorHAnsi" w:hAnsiTheme="minorHAnsi" w:cstheme="minorHAnsi"/>
          <w:color w:val="333333"/>
          <w:sz w:val="24"/>
          <w:szCs w:val="24"/>
        </w:rPr>
        <w:t xml:space="preserve"> --run hello-simulator</w:t>
      </w:r>
    </w:p>
    <w:p w:rsidR="00420027" w:rsidRDefault="00420027" w:rsidP="0078419F">
      <w:pPr>
        <w:spacing w:after="240" w:line="240" w:lineRule="auto"/>
        <w:rPr>
          <w:rFonts w:asciiTheme="minorHAnsi" w:hAnsiTheme="minorHAnsi" w:cstheme="minorHAnsi"/>
          <w:color w:val="333333"/>
          <w:sz w:val="24"/>
          <w:szCs w:val="24"/>
        </w:rPr>
      </w:pPr>
      <w:r w:rsidRPr="000B23C7">
        <w:rPr>
          <w:rFonts w:asciiTheme="minorHAnsi" w:hAnsiTheme="minorHAnsi" w:cstheme="minorHAnsi"/>
          <w:color w:val="333333"/>
          <w:sz w:val="24"/>
          <w:szCs w:val="24"/>
        </w:rPr>
        <w:t>This will print the hello Simulator which indicates that ns3 is installed successfully.</w:t>
      </w:r>
      <w:r w:rsidRPr="000B23C7">
        <w:rPr>
          <w:rFonts w:asciiTheme="minorHAnsi" w:hAnsiTheme="minorHAnsi" w:cstheme="minorHAnsi"/>
          <w:color w:val="333333"/>
          <w:sz w:val="24"/>
          <w:szCs w:val="24"/>
        </w:rPr>
        <w:br/>
      </w:r>
    </w:p>
    <w:p w:rsidR="00530D45" w:rsidRDefault="00C90569" w:rsidP="00C90569">
      <w:pPr>
        <w:tabs>
          <w:tab w:val="left" w:pos="1680"/>
        </w:tabs>
        <w:spacing w:after="240" w:line="240" w:lineRule="auto"/>
        <w:rPr>
          <w:rFonts w:asciiTheme="minorHAnsi" w:hAnsiTheme="minorHAnsi" w:cstheme="minorHAnsi"/>
          <w:color w:val="333333"/>
          <w:sz w:val="24"/>
          <w:szCs w:val="24"/>
        </w:rPr>
      </w:pPr>
      <w:r>
        <w:rPr>
          <w:rFonts w:asciiTheme="minorHAnsi" w:hAnsiTheme="minorHAnsi" w:cstheme="minorHAnsi"/>
          <w:color w:val="333333"/>
          <w:sz w:val="24"/>
          <w:szCs w:val="24"/>
        </w:rPr>
        <w:tab/>
      </w:r>
    </w:p>
    <w:p w:rsidR="00C90569" w:rsidRDefault="00C90569" w:rsidP="00C90569">
      <w:pPr>
        <w:tabs>
          <w:tab w:val="left" w:pos="1680"/>
        </w:tabs>
        <w:spacing w:after="240" w:line="240" w:lineRule="auto"/>
        <w:rPr>
          <w:rFonts w:asciiTheme="minorHAnsi" w:hAnsiTheme="minorHAnsi" w:cstheme="minorHAnsi"/>
          <w:color w:val="333333"/>
          <w:sz w:val="24"/>
          <w:szCs w:val="24"/>
        </w:rPr>
      </w:pPr>
    </w:p>
    <w:p w:rsidR="00530D45" w:rsidRPr="000B23C7" w:rsidRDefault="00530D45" w:rsidP="0078419F">
      <w:pPr>
        <w:spacing w:after="240" w:line="240" w:lineRule="auto"/>
        <w:rPr>
          <w:rFonts w:asciiTheme="minorHAnsi" w:hAnsiTheme="minorHAnsi" w:cstheme="minorHAnsi"/>
          <w:color w:val="333333"/>
          <w:sz w:val="24"/>
          <w:szCs w:val="24"/>
        </w:rPr>
      </w:pPr>
    </w:p>
    <w:p w:rsidR="00B01E9E" w:rsidRPr="000B23C7" w:rsidRDefault="00B01E9E" w:rsidP="0078419F">
      <w:pPr>
        <w:tabs>
          <w:tab w:val="left" w:pos="283"/>
        </w:tabs>
        <w:spacing w:line="240" w:lineRule="auto"/>
        <w:jc w:val="both"/>
        <w:rPr>
          <w:rFonts w:asciiTheme="minorHAnsi" w:hAnsiTheme="minorHAnsi" w:cstheme="minorHAnsi"/>
          <w:sz w:val="24"/>
          <w:szCs w:val="24"/>
        </w:rPr>
      </w:pPr>
      <w:r w:rsidRPr="002C715A">
        <w:rPr>
          <w:rFonts w:asciiTheme="minorHAnsi" w:hAnsiTheme="minorHAnsi" w:cstheme="minorHAnsi"/>
          <w:b/>
          <w:bCs/>
          <w:sz w:val="24"/>
          <w:szCs w:val="24"/>
        </w:rPr>
        <w:t>10. Demonstration of NS3</w:t>
      </w:r>
      <w:r w:rsidRPr="000B23C7">
        <w:rPr>
          <w:rFonts w:asciiTheme="minorHAnsi" w:hAnsiTheme="minorHAnsi" w:cstheme="minorHAnsi"/>
          <w:sz w:val="24"/>
          <w:szCs w:val="24"/>
        </w:rPr>
        <w:t>.</w:t>
      </w:r>
    </w:p>
    <w:p w:rsidR="001C5297" w:rsidRPr="000B23C7" w:rsidRDefault="001C5297" w:rsidP="0078419F">
      <w:pPr>
        <w:tabs>
          <w:tab w:val="left" w:pos="283"/>
        </w:tabs>
        <w:spacing w:line="240" w:lineRule="auto"/>
        <w:jc w:val="both"/>
        <w:rPr>
          <w:rFonts w:asciiTheme="minorHAnsi" w:hAnsiTheme="minorHAnsi" w:cstheme="minorHAnsi"/>
          <w:color w:val="111111"/>
          <w:sz w:val="24"/>
          <w:szCs w:val="24"/>
          <w:shd w:val="clear" w:color="auto" w:fill="FDFDFD"/>
        </w:rPr>
      </w:pPr>
      <w:r w:rsidRPr="000B23C7">
        <w:rPr>
          <w:rStyle w:val="Strong"/>
          <w:rFonts w:asciiTheme="minorHAnsi" w:hAnsiTheme="minorHAnsi" w:cstheme="minorHAnsi"/>
          <w:b w:val="0"/>
          <w:bCs w:val="0"/>
          <w:color w:val="111111"/>
          <w:sz w:val="24"/>
          <w:szCs w:val="24"/>
          <w:shd w:val="clear" w:color="auto" w:fill="FDFDFD"/>
        </w:rPr>
        <w:t>ns-3</w:t>
      </w:r>
      <w:r w:rsidRPr="000B23C7">
        <w:rPr>
          <w:rFonts w:asciiTheme="minorHAnsi" w:hAnsiTheme="minorHAnsi" w:cstheme="minorHAnsi"/>
          <w:color w:val="111111"/>
          <w:sz w:val="24"/>
          <w:szCs w:val="24"/>
          <w:shd w:val="clear" w:color="auto" w:fill="FDFDFD"/>
        </w:rPr>
        <w:t> is a discrete-event network simulator for Internet systems, targeted primarily for research and educational use. ns-3 is free, open-source software, licensed under the GNU GPLv2 license, and maintained by a worldwide community.</w:t>
      </w:r>
    </w:p>
    <w:p w:rsidR="00801522" w:rsidRPr="00593E36" w:rsidRDefault="00801522" w:rsidP="0078419F">
      <w:pPr>
        <w:pStyle w:val="Heading2"/>
        <w:pBdr>
          <w:bottom w:val="single" w:sz="6" w:space="0" w:color="AAAAAA"/>
        </w:pBdr>
        <w:shd w:val="clear" w:color="auto" w:fill="FFFFFF"/>
        <w:spacing w:before="240" w:after="60" w:line="240" w:lineRule="auto"/>
        <w:rPr>
          <w:rFonts w:asciiTheme="minorHAnsi" w:hAnsiTheme="minorHAnsi" w:cstheme="minorHAnsi"/>
          <w:b/>
          <w:color w:val="000000"/>
          <w:sz w:val="24"/>
          <w:szCs w:val="24"/>
          <w:lang w:val="en-IN" w:eastAsia="en-IN"/>
        </w:rPr>
      </w:pPr>
      <w:r w:rsidRPr="00593E36">
        <w:rPr>
          <w:rStyle w:val="mw-headline"/>
          <w:rFonts w:asciiTheme="minorHAnsi" w:hAnsiTheme="minorHAnsi" w:cstheme="minorHAnsi"/>
          <w:b/>
          <w:color w:val="000000"/>
          <w:sz w:val="24"/>
          <w:szCs w:val="24"/>
        </w:rPr>
        <w:t>Supported platforms</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proofErr w:type="gramStart"/>
      <w:r w:rsidRPr="000B23C7">
        <w:rPr>
          <w:rFonts w:asciiTheme="minorHAnsi" w:hAnsiTheme="minorHAnsi" w:cstheme="minorHAnsi"/>
          <w:color w:val="252525"/>
        </w:rPr>
        <w:t>ns-3</w:t>
      </w:r>
      <w:proofErr w:type="gramEnd"/>
      <w:r w:rsidRPr="000B23C7">
        <w:rPr>
          <w:rFonts w:asciiTheme="minorHAnsi" w:hAnsiTheme="minorHAnsi" w:cstheme="minorHAnsi"/>
          <w:color w:val="252525"/>
        </w:rPr>
        <w:t xml:space="preserve"> is primarily developed on GNU/Linux and macOS platforms, and the minimal requirements to run basic simulations are a C++ compiler; either </w:t>
      </w:r>
      <w:hyperlink r:id="rId19" w:history="1">
        <w:r w:rsidRPr="000B23C7">
          <w:rPr>
            <w:rStyle w:val="Hyperlink"/>
            <w:rFonts w:asciiTheme="minorHAnsi" w:hAnsiTheme="minorHAnsi" w:cstheme="minorHAnsi"/>
            <w:color w:val="3366BB"/>
          </w:rPr>
          <w:t>g++</w:t>
        </w:r>
      </w:hyperlink>
      <w:r w:rsidRPr="000B23C7">
        <w:rPr>
          <w:rFonts w:asciiTheme="minorHAnsi" w:hAnsiTheme="minorHAnsi" w:cstheme="minorHAnsi"/>
          <w:color w:val="252525"/>
        </w:rPr>
        <w:t> or </w:t>
      </w:r>
      <w:hyperlink r:id="rId20" w:history="1">
        <w:r w:rsidRPr="000B23C7">
          <w:rPr>
            <w:rStyle w:val="Hyperlink"/>
            <w:rFonts w:asciiTheme="minorHAnsi" w:hAnsiTheme="minorHAnsi" w:cstheme="minorHAnsi"/>
            <w:color w:val="3366BB"/>
          </w:rPr>
          <w:t>clang++</w:t>
        </w:r>
      </w:hyperlink>
      <w:r w:rsidRPr="000B23C7">
        <w:rPr>
          <w:rFonts w:asciiTheme="minorHAnsi" w:hAnsiTheme="minorHAnsi" w:cstheme="minorHAnsi"/>
          <w:color w:val="252525"/>
        </w:rPr>
        <w:t> compiler, and </w:t>
      </w:r>
      <w:hyperlink r:id="rId21" w:history="1">
        <w:r w:rsidRPr="000B23C7">
          <w:rPr>
            <w:rStyle w:val="Hyperlink"/>
            <w:rFonts w:asciiTheme="minorHAnsi" w:hAnsiTheme="minorHAnsi" w:cstheme="minorHAnsi"/>
            <w:color w:val="3366BB"/>
          </w:rPr>
          <w:t>Python (version 3)</w:t>
        </w:r>
      </w:hyperlink>
      <w:r w:rsidRPr="000B23C7">
        <w:rPr>
          <w:rFonts w:asciiTheme="minorHAnsi" w:hAnsiTheme="minorHAnsi" w:cstheme="minorHAnsi"/>
          <w:color w:val="252525"/>
        </w:rPr>
        <w:t> interpreter. The below instructions are per-platform instructions for supplemental packages that enable optional features of ns-3 or companion tools.</w:t>
      </w:r>
    </w:p>
    <w:p w:rsidR="00801522" w:rsidRPr="000B23C7" w:rsidRDefault="00801522" w:rsidP="0078419F">
      <w:pPr>
        <w:pStyle w:val="Heading3"/>
        <w:shd w:val="clear" w:color="auto" w:fill="FFFFFF"/>
        <w:spacing w:before="72" w:after="0"/>
        <w:rPr>
          <w:rFonts w:asciiTheme="minorHAnsi" w:hAnsiTheme="minorHAnsi" w:cstheme="minorHAnsi"/>
          <w:b w:val="0"/>
          <w:bCs w:val="0"/>
          <w:color w:val="000000"/>
          <w:sz w:val="24"/>
          <w:szCs w:val="24"/>
        </w:rPr>
      </w:pPr>
      <w:r w:rsidRPr="000B23C7">
        <w:rPr>
          <w:rStyle w:val="mw-headline"/>
          <w:rFonts w:asciiTheme="minorHAnsi" w:hAnsiTheme="minorHAnsi" w:cstheme="minorHAnsi"/>
          <w:b w:val="0"/>
          <w:bCs w:val="0"/>
          <w:color w:val="000000"/>
          <w:sz w:val="24"/>
          <w:szCs w:val="24"/>
        </w:rPr>
        <w:t>Operating system and compiler support</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proofErr w:type="gramStart"/>
      <w:r w:rsidRPr="00593E36">
        <w:rPr>
          <w:rFonts w:asciiTheme="minorHAnsi" w:hAnsiTheme="minorHAnsi" w:cstheme="minorHAnsi"/>
          <w:b/>
          <w:color w:val="252525"/>
        </w:rPr>
        <w:t>ns-3</w:t>
      </w:r>
      <w:proofErr w:type="gramEnd"/>
      <w:r w:rsidRPr="00593E36">
        <w:rPr>
          <w:rFonts w:asciiTheme="minorHAnsi" w:hAnsiTheme="minorHAnsi" w:cstheme="minorHAnsi"/>
          <w:b/>
          <w:color w:val="252525"/>
        </w:rPr>
        <w:t xml:space="preserve"> is supported and currently tested on the following primary platforms</w:t>
      </w:r>
      <w:r w:rsidRPr="000B23C7">
        <w:rPr>
          <w:rFonts w:asciiTheme="minorHAnsi" w:hAnsiTheme="minorHAnsi" w:cstheme="minorHAnsi"/>
          <w:color w:val="252525"/>
        </w:rPr>
        <w:t>:</w:t>
      </w:r>
    </w:p>
    <w:p w:rsidR="00801522" w:rsidRPr="000B23C7" w:rsidRDefault="00801522" w:rsidP="0078419F">
      <w:pPr>
        <w:numPr>
          <w:ilvl w:val="0"/>
          <w:numId w:val="6"/>
        </w:numPr>
        <w:shd w:val="clear" w:color="auto" w:fill="FFFFFF"/>
        <w:suppressAutoHyphens w:val="0"/>
        <w:spacing w:before="100" w:beforeAutospacing="1" w:after="24" w:line="240" w:lineRule="auto"/>
        <w:ind w:left="1488"/>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Linux (x86 and x86_64): </w:t>
      </w:r>
      <w:proofErr w:type="spellStart"/>
      <w:r w:rsidRPr="000B23C7">
        <w:rPr>
          <w:rFonts w:asciiTheme="minorHAnsi" w:hAnsiTheme="minorHAnsi" w:cstheme="minorHAnsi"/>
          <w:color w:val="252525"/>
          <w:sz w:val="24"/>
          <w:szCs w:val="24"/>
        </w:rPr>
        <w:t>gcc</w:t>
      </w:r>
      <w:proofErr w:type="spellEnd"/>
      <w:r w:rsidRPr="000B23C7">
        <w:rPr>
          <w:rFonts w:asciiTheme="minorHAnsi" w:hAnsiTheme="minorHAnsi" w:cstheme="minorHAnsi"/>
          <w:color w:val="252525"/>
          <w:sz w:val="24"/>
          <w:szCs w:val="24"/>
        </w:rPr>
        <w:t>/g++ versions 4.9 and above</w:t>
      </w:r>
    </w:p>
    <w:p w:rsidR="00801522" w:rsidRPr="000B23C7" w:rsidRDefault="00801522" w:rsidP="0078419F">
      <w:pPr>
        <w:numPr>
          <w:ilvl w:val="1"/>
          <w:numId w:val="6"/>
        </w:numPr>
        <w:shd w:val="clear" w:color="auto" w:fill="FFFFFF"/>
        <w:suppressAutoHyphens w:val="0"/>
        <w:spacing w:before="100" w:beforeAutospacing="1" w:after="24" w:line="240" w:lineRule="auto"/>
        <w:ind w:left="2976"/>
        <w:rPr>
          <w:rFonts w:asciiTheme="minorHAnsi" w:hAnsiTheme="minorHAnsi" w:cstheme="minorHAnsi"/>
          <w:color w:val="252525"/>
          <w:sz w:val="24"/>
          <w:szCs w:val="24"/>
        </w:rPr>
      </w:pPr>
      <w:r w:rsidRPr="000B23C7">
        <w:rPr>
          <w:rFonts w:asciiTheme="minorHAnsi" w:hAnsiTheme="minorHAnsi" w:cstheme="minorHAnsi"/>
          <w:color w:val="252525"/>
          <w:sz w:val="24"/>
          <w:szCs w:val="24"/>
        </w:rPr>
        <w:t>Note: If you are using RHEL or Centos, you will likely need to install a more up-to-date compiler than the default; search for how to enable 'software collections' or '</w:t>
      </w:r>
      <w:proofErr w:type="spellStart"/>
      <w:r w:rsidRPr="000B23C7">
        <w:rPr>
          <w:rFonts w:asciiTheme="minorHAnsi" w:hAnsiTheme="minorHAnsi" w:cstheme="minorHAnsi"/>
          <w:color w:val="252525"/>
          <w:sz w:val="24"/>
          <w:szCs w:val="24"/>
        </w:rPr>
        <w:t>devtoolset</w:t>
      </w:r>
      <w:proofErr w:type="spellEnd"/>
      <w:r w:rsidRPr="000B23C7">
        <w:rPr>
          <w:rFonts w:asciiTheme="minorHAnsi" w:hAnsiTheme="minorHAnsi" w:cstheme="minorHAnsi"/>
          <w:color w:val="252525"/>
          <w:sz w:val="24"/>
          <w:szCs w:val="24"/>
        </w:rPr>
        <w:t>' on these distributions. Other Linux distributions typically have a suitable default compiler (at least version 4.9).</w:t>
      </w:r>
    </w:p>
    <w:p w:rsidR="00801522" w:rsidRPr="000B23C7" w:rsidRDefault="00801522" w:rsidP="0078419F">
      <w:pPr>
        <w:numPr>
          <w:ilvl w:val="0"/>
          <w:numId w:val="6"/>
        </w:numPr>
        <w:shd w:val="clear" w:color="auto" w:fill="FFFFFF"/>
        <w:suppressAutoHyphens w:val="0"/>
        <w:spacing w:before="100" w:beforeAutospacing="1" w:after="24" w:line="240" w:lineRule="auto"/>
        <w:ind w:left="1488"/>
        <w:rPr>
          <w:rFonts w:asciiTheme="minorHAnsi" w:hAnsiTheme="minorHAnsi" w:cstheme="minorHAnsi"/>
          <w:color w:val="252525"/>
          <w:sz w:val="24"/>
          <w:szCs w:val="24"/>
        </w:rPr>
      </w:pPr>
      <w:r w:rsidRPr="000B23C7">
        <w:rPr>
          <w:rFonts w:asciiTheme="minorHAnsi" w:hAnsiTheme="minorHAnsi" w:cstheme="minorHAnsi"/>
          <w:color w:val="252525"/>
          <w:sz w:val="24"/>
          <w:szCs w:val="24"/>
        </w:rPr>
        <w:t>MacOS Apple LLVM: version 8.0.0 and above (version 7.0.0 may work)</w:t>
      </w:r>
    </w:p>
    <w:p w:rsidR="00801522" w:rsidRPr="000B23C7" w:rsidRDefault="00801522" w:rsidP="0078419F">
      <w:pPr>
        <w:numPr>
          <w:ilvl w:val="0"/>
          <w:numId w:val="6"/>
        </w:numPr>
        <w:shd w:val="clear" w:color="auto" w:fill="FFFFFF"/>
        <w:suppressAutoHyphens w:val="0"/>
        <w:spacing w:before="100" w:beforeAutospacing="1" w:after="24" w:line="240" w:lineRule="auto"/>
        <w:ind w:left="1488"/>
        <w:rPr>
          <w:rFonts w:asciiTheme="minorHAnsi" w:hAnsiTheme="minorHAnsi" w:cstheme="minorHAnsi"/>
          <w:color w:val="252525"/>
          <w:sz w:val="24"/>
          <w:szCs w:val="24"/>
        </w:rPr>
      </w:pPr>
      <w:r w:rsidRPr="000B23C7">
        <w:rPr>
          <w:rFonts w:asciiTheme="minorHAnsi" w:hAnsiTheme="minorHAnsi" w:cstheme="minorHAnsi"/>
          <w:color w:val="252525"/>
          <w:sz w:val="24"/>
          <w:szCs w:val="24"/>
        </w:rPr>
        <w:t>FreeBSD and Linux (x86_64): clang/LLVM version 3.9 and above (older versions down to 3.3 may work)</w:t>
      </w:r>
    </w:p>
    <w:p w:rsidR="00801522" w:rsidRPr="00593E36" w:rsidRDefault="00801522" w:rsidP="0078419F">
      <w:pPr>
        <w:pStyle w:val="NormalWeb"/>
        <w:shd w:val="clear" w:color="auto" w:fill="FFFFFF"/>
        <w:spacing w:before="120" w:beforeAutospacing="0" w:after="120" w:afterAutospacing="0"/>
        <w:rPr>
          <w:rFonts w:asciiTheme="minorHAnsi" w:hAnsiTheme="minorHAnsi" w:cstheme="minorHAnsi"/>
          <w:b/>
          <w:color w:val="252525"/>
        </w:rPr>
      </w:pPr>
      <w:r w:rsidRPr="00593E36">
        <w:rPr>
          <w:rFonts w:asciiTheme="minorHAnsi" w:hAnsiTheme="minorHAnsi" w:cstheme="minorHAnsi"/>
          <w:b/>
          <w:color w:val="252525"/>
        </w:rPr>
        <w:t>The minimum Python version supported is currently version 3.5 or greater (major version 3).</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By supported, we mean that the project tries to support most or all of the build options on these platforms unless there is a good reason to exclude the option; and at least the debug build will compile. If you intend to do serious work using ns-3, and are forced by circumstances to use a Windows platform, consider virtualization of a popular Linux platform or using </w:t>
      </w:r>
      <w:hyperlink r:id="rId22" w:history="1">
        <w:r w:rsidRPr="000B23C7">
          <w:rPr>
            <w:rStyle w:val="Hyperlink"/>
            <w:rFonts w:asciiTheme="minorHAnsi" w:hAnsiTheme="minorHAnsi" w:cstheme="minorHAnsi"/>
            <w:color w:val="3366BB"/>
          </w:rPr>
          <w:t>Windows Subsystem for Linux</w:t>
        </w:r>
      </w:hyperlink>
      <w:r w:rsidRPr="000B23C7">
        <w:rPr>
          <w:rFonts w:asciiTheme="minorHAnsi" w:hAnsiTheme="minorHAnsi" w:cstheme="minorHAnsi"/>
          <w:color w:val="252525"/>
        </w:rPr>
        <w:t>.</w:t>
      </w:r>
    </w:p>
    <w:p w:rsidR="00801522" w:rsidRPr="00593E36" w:rsidRDefault="00801522" w:rsidP="0078419F">
      <w:pPr>
        <w:pStyle w:val="NormalWeb"/>
        <w:shd w:val="clear" w:color="auto" w:fill="FFFFFF"/>
        <w:spacing w:before="120" w:beforeAutospacing="0" w:after="120" w:afterAutospacing="0"/>
        <w:rPr>
          <w:rFonts w:asciiTheme="minorHAnsi" w:hAnsiTheme="minorHAnsi" w:cstheme="minorHAnsi"/>
          <w:b/>
          <w:color w:val="252525"/>
        </w:rPr>
      </w:pPr>
      <w:r w:rsidRPr="00593E36">
        <w:rPr>
          <w:rFonts w:asciiTheme="minorHAnsi" w:hAnsiTheme="minorHAnsi" w:cstheme="minorHAnsi"/>
          <w:b/>
          <w:color w:val="252525"/>
        </w:rPr>
        <w:t>The following platforms are lightly supported:</w:t>
      </w:r>
    </w:p>
    <w:p w:rsidR="00801522" w:rsidRPr="000B23C7" w:rsidRDefault="00801522" w:rsidP="0078419F">
      <w:pPr>
        <w:numPr>
          <w:ilvl w:val="0"/>
          <w:numId w:val="7"/>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Windows Visual Studio 2012 (presently being </w:t>
      </w:r>
      <w:hyperlink r:id="rId23" w:history="1">
        <w:r w:rsidRPr="000B23C7">
          <w:rPr>
            <w:rStyle w:val="Hyperlink"/>
            <w:rFonts w:asciiTheme="minorHAnsi" w:hAnsiTheme="minorHAnsi" w:cstheme="minorHAnsi"/>
            <w:color w:val="3366BB"/>
            <w:sz w:val="24"/>
            <w:szCs w:val="24"/>
          </w:rPr>
          <w:t>upgraded</w:t>
        </w:r>
      </w:hyperlink>
      <w:r w:rsidRPr="000B23C7">
        <w:rPr>
          <w:rFonts w:asciiTheme="minorHAnsi" w:hAnsiTheme="minorHAnsi" w:cstheme="minorHAnsi"/>
          <w:color w:val="252525"/>
          <w:sz w:val="24"/>
          <w:szCs w:val="24"/>
        </w:rPr>
        <w:t>)</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Some aspects of ns-3 depend on Unix (or specifically Linux) support, such as the emulation or </w:t>
      </w:r>
      <w:proofErr w:type="spellStart"/>
      <w:r w:rsidRPr="000B23C7">
        <w:rPr>
          <w:rFonts w:asciiTheme="minorHAnsi" w:hAnsiTheme="minorHAnsi" w:cstheme="minorHAnsi"/>
          <w:color w:val="252525"/>
        </w:rPr>
        <w:t>TapBridge</w:t>
      </w:r>
      <w:proofErr w:type="spellEnd"/>
      <w:r w:rsidRPr="000B23C7">
        <w:rPr>
          <w:rFonts w:asciiTheme="minorHAnsi" w:hAnsiTheme="minorHAnsi" w:cstheme="minorHAnsi"/>
          <w:color w:val="252525"/>
        </w:rPr>
        <w:t xml:space="preserve"> features, and those components are not enabled on the Windows or MacOS versions cited above.</w:t>
      </w:r>
    </w:p>
    <w:p w:rsidR="00801522"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Additional maintainers are invited to make more platforms, compilers and environments supported.</w:t>
      </w:r>
    </w:p>
    <w:p w:rsidR="00593E36" w:rsidRDefault="00593E36" w:rsidP="0078419F">
      <w:pPr>
        <w:pStyle w:val="NormalWeb"/>
        <w:shd w:val="clear" w:color="auto" w:fill="FFFFFF"/>
        <w:spacing w:before="120" w:beforeAutospacing="0" w:after="120" w:afterAutospacing="0"/>
        <w:rPr>
          <w:rFonts w:asciiTheme="minorHAnsi" w:hAnsiTheme="minorHAnsi" w:cstheme="minorHAnsi"/>
          <w:color w:val="252525"/>
        </w:rPr>
      </w:pPr>
    </w:p>
    <w:p w:rsidR="00593E36" w:rsidRDefault="00593E36" w:rsidP="0078419F">
      <w:pPr>
        <w:pStyle w:val="NormalWeb"/>
        <w:shd w:val="clear" w:color="auto" w:fill="FFFFFF"/>
        <w:spacing w:before="120" w:beforeAutospacing="0" w:after="120" w:afterAutospacing="0"/>
        <w:rPr>
          <w:rFonts w:asciiTheme="minorHAnsi" w:hAnsiTheme="minorHAnsi" w:cstheme="minorHAnsi"/>
          <w:color w:val="252525"/>
        </w:rPr>
      </w:pPr>
    </w:p>
    <w:p w:rsidR="00593E36" w:rsidRPr="000B23C7" w:rsidRDefault="00593E36" w:rsidP="0078419F">
      <w:pPr>
        <w:pStyle w:val="NormalWeb"/>
        <w:shd w:val="clear" w:color="auto" w:fill="FFFFFF"/>
        <w:spacing w:before="120" w:beforeAutospacing="0" w:after="120" w:afterAutospacing="0"/>
        <w:rPr>
          <w:rFonts w:asciiTheme="minorHAnsi" w:hAnsiTheme="minorHAnsi" w:cstheme="minorHAnsi"/>
          <w:color w:val="252525"/>
        </w:rPr>
      </w:pPr>
    </w:p>
    <w:p w:rsidR="00801522" w:rsidRPr="00593E36" w:rsidRDefault="00801522" w:rsidP="0078419F">
      <w:pPr>
        <w:pStyle w:val="Heading3"/>
        <w:shd w:val="clear" w:color="auto" w:fill="FFFFFF"/>
        <w:spacing w:before="72" w:after="0"/>
        <w:rPr>
          <w:rFonts w:asciiTheme="minorHAnsi" w:hAnsiTheme="minorHAnsi" w:cstheme="minorHAnsi"/>
          <w:bCs w:val="0"/>
          <w:color w:val="000000"/>
          <w:sz w:val="24"/>
          <w:szCs w:val="24"/>
        </w:rPr>
      </w:pPr>
      <w:r w:rsidRPr="00593E36">
        <w:rPr>
          <w:rStyle w:val="mw-headline"/>
          <w:rFonts w:asciiTheme="minorHAnsi" w:hAnsiTheme="minorHAnsi" w:cstheme="minorHAnsi"/>
          <w:bCs w:val="0"/>
          <w:color w:val="000000"/>
          <w:sz w:val="24"/>
          <w:szCs w:val="24"/>
        </w:rPr>
        <w:lastRenderedPageBreak/>
        <w:t>Integrated development environment support</w:t>
      </w:r>
    </w:p>
    <w:p w:rsidR="00801522" w:rsidRPr="00530D45" w:rsidRDefault="00801522" w:rsidP="0078419F">
      <w:pPr>
        <w:pStyle w:val="Heading4"/>
        <w:shd w:val="clear" w:color="auto" w:fill="FFFFFF"/>
        <w:spacing w:before="72" w:line="240" w:lineRule="auto"/>
        <w:rPr>
          <w:rFonts w:asciiTheme="minorHAnsi" w:hAnsiTheme="minorHAnsi" w:cstheme="minorHAnsi"/>
          <w:b/>
          <w:color w:val="000000"/>
          <w:sz w:val="24"/>
          <w:szCs w:val="24"/>
        </w:rPr>
      </w:pPr>
      <w:r w:rsidRPr="00530D45">
        <w:rPr>
          <w:rStyle w:val="mw-headline"/>
          <w:rFonts w:asciiTheme="minorHAnsi" w:hAnsiTheme="minorHAnsi" w:cstheme="minorHAnsi"/>
          <w:b/>
          <w:color w:val="000000"/>
          <w:sz w:val="24"/>
          <w:szCs w:val="24"/>
        </w:rPr>
        <w:t>Eclipse</w:t>
      </w:r>
    </w:p>
    <w:p w:rsidR="00801522"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The </w:t>
      </w:r>
      <w:hyperlink r:id="rId24" w:history="1">
        <w:r w:rsidRPr="000B23C7">
          <w:rPr>
            <w:rStyle w:val="Hyperlink"/>
            <w:rFonts w:asciiTheme="minorHAnsi" w:hAnsiTheme="minorHAnsi" w:cstheme="minorHAnsi"/>
            <w:color w:val="3366BB"/>
          </w:rPr>
          <w:t>Eclipse IDE</w:t>
        </w:r>
      </w:hyperlink>
      <w:r w:rsidRPr="000B23C7">
        <w:rPr>
          <w:rFonts w:asciiTheme="minorHAnsi" w:hAnsiTheme="minorHAnsi" w:cstheme="minorHAnsi"/>
          <w:color w:val="252525"/>
        </w:rPr>
        <w:t> is not an officially supported platform, but some developers use it and have compiled a </w:t>
      </w:r>
      <w:hyperlink r:id="rId25" w:tooltip="HOWTO configure Eclipse with ns-3" w:history="1">
        <w:r w:rsidRPr="000B23C7">
          <w:rPr>
            <w:rStyle w:val="Hyperlink"/>
            <w:rFonts w:asciiTheme="minorHAnsi" w:hAnsiTheme="minorHAnsi" w:cstheme="minorHAnsi"/>
            <w:color w:val="0645AD"/>
          </w:rPr>
          <w:t>HOWTO</w:t>
        </w:r>
      </w:hyperlink>
      <w:r w:rsidRPr="000B23C7">
        <w:rPr>
          <w:rFonts w:asciiTheme="minorHAnsi" w:hAnsiTheme="minorHAnsi" w:cstheme="minorHAnsi"/>
          <w:color w:val="252525"/>
        </w:rPr>
        <w:t>.</w:t>
      </w:r>
    </w:p>
    <w:p w:rsidR="00801522" w:rsidRPr="00530D45" w:rsidRDefault="00801522" w:rsidP="0078419F">
      <w:pPr>
        <w:pStyle w:val="Heading4"/>
        <w:shd w:val="clear" w:color="auto" w:fill="FFFFFF"/>
        <w:spacing w:before="72" w:line="240" w:lineRule="auto"/>
        <w:rPr>
          <w:rFonts w:asciiTheme="minorHAnsi" w:hAnsiTheme="minorHAnsi" w:cstheme="minorHAnsi"/>
          <w:b/>
          <w:color w:val="000000"/>
          <w:sz w:val="24"/>
          <w:szCs w:val="24"/>
        </w:rPr>
      </w:pPr>
      <w:proofErr w:type="spellStart"/>
      <w:r w:rsidRPr="00530D45">
        <w:rPr>
          <w:rStyle w:val="mw-headline"/>
          <w:rFonts w:asciiTheme="minorHAnsi" w:hAnsiTheme="minorHAnsi" w:cstheme="minorHAnsi"/>
          <w:b/>
          <w:color w:val="000000"/>
          <w:sz w:val="24"/>
          <w:szCs w:val="24"/>
        </w:rPr>
        <w:t>NetBeans</w:t>
      </w:r>
      <w:proofErr w:type="spellEnd"/>
    </w:p>
    <w:p w:rsidR="00801522" w:rsidRPr="000B23C7" w:rsidRDefault="00913FE8" w:rsidP="0078419F">
      <w:pPr>
        <w:pStyle w:val="NormalWeb"/>
        <w:shd w:val="clear" w:color="auto" w:fill="FFFFFF"/>
        <w:spacing w:before="120" w:beforeAutospacing="0" w:after="120" w:afterAutospacing="0"/>
        <w:rPr>
          <w:rFonts w:asciiTheme="minorHAnsi" w:hAnsiTheme="minorHAnsi" w:cstheme="minorHAnsi"/>
          <w:color w:val="252525"/>
        </w:rPr>
      </w:pPr>
      <w:hyperlink r:id="rId26" w:history="1">
        <w:r w:rsidR="00801522" w:rsidRPr="000B23C7">
          <w:rPr>
            <w:rStyle w:val="Hyperlink"/>
            <w:rFonts w:asciiTheme="minorHAnsi" w:hAnsiTheme="minorHAnsi" w:cstheme="minorHAnsi"/>
            <w:color w:val="3366BB"/>
          </w:rPr>
          <w:t>NetBeans</w:t>
        </w:r>
      </w:hyperlink>
      <w:r w:rsidR="00801522" w:rsidRPr="000B23C7">
        <w:rPr>
          <w:rFonts w:asciiTheme="minorHAnsi" w:hAnsiTheme="minorHAnsi" w:cstheme="minorHAnsi"/>
          <w:color w:val="252525"/>
        </w:rPr>
        <w:t> is not officially supported either, but there is a </w:t>
      </w:r>
      <w:hyperlink r:id="rId27" w:tooltip="HOWTO configure NetBeans with ns-3" w:history="1">
        <w:r w:rsidR="00801522" w:rsidRPr="000B23C7">
          <w:rPr>
            <w:rStyle w:val="Hyperlink"/>
            <w:rFonts w:asciiTheme="minorHAnsi" w:hAnsiTheme="minorHAnsi" w:cstheme="minorHAnsi"/>
            <w:color w:val="0645AD"/>
          </w:rPr>
          <w:t>HOWTO</w:t>
        </w:r>
      </w:hyperlink>
      <w:r w:rsidR="00801522" w:rsidRPr="000B23C7">
        <w:rPr>
          <w:rFonts w:asciiTheme="minorHAnsi" w:hAnsiTheme="minorHAnsi" w:cstheme="minorHAnsi"/>
          <w:color w:val="252525"/>
        </w:rPr>
        <w:t> as well.</w:t>
      </w:r>
    </w:p>
    <w:p w:rsidR="00801522" w:rsidRPr="00530D45" w:rsidRDefault="00801522" w:rsidP="0078419F">
      <w:pPr>
        <w:pStyle w:val="Heading4"/>
        <w:shd w:val="clear" w:color="auto" w:fill="FFFFFF"/>
        <w:spacing w:before="72" w:line="240" w:lineRule="auto"/>
        <w:rPr>
          <w:rFonts w:asciiTheme="minorHAnsi" w:hAnsiTheme="minorHAnsi" w:cstheme="minorHAnsi"/>
          <w:b/>
          <w:color w:val="000000"/>
          <w:sz w:val="24"/>
          <w:szCs w:val="24"/>
        </w:rPr>
      </w:pPr>
      <w:proofErr w:type="spellStart"/>
      <w:r w:rsidRPr="00530D45">
        <w:rPr>
          <w:rStyle w:val="mw-headline"/>
          <w:rFonts w:asciiTheme="minorHAnsi" w:hAnsiTheme="minorHAnsi" w:cstheme="minorHAnsi"/>
          <w:b/>
          <w:color w:val="000000"/>
          <w:sz w:val="24"/>
          <w:szCs w:val="24"/>
        </w:rPr>
        <w:t>QtCreator</w:t>
      </w:r>
      <w:proofErr w:type="spellEnd"/>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Same rule applies to </w:t>
      </w:r>
      <w:hyperlink r:id="rId28" w:history="1">
        <w:r w:rsidRPr="000B23C7">
          <w:rPr>
            <w:rStyle w:val="Hyperlink"/>
            <w:rFonts w:asciiTheme="minorHAnsi" w:hAnsiTheme="minorHAnsi" w:cstheme="minorHAnsi"/>
            <w:color w:val="3366BB"/>
          </w:rPr>
          <w:t>Qt Creator</w:t>
        </w:r>
      </w:hyperlink>
      <w:r w:rsidRPr="000B23C7">
        <w:rPr>
          <w:rFonts w:asciiTheme="minorHAnsi" w:hAnsiTheme="minorHAnsi" w:cstheme="minorHAnsi"/>
          <w:color w:val="252525"/>
        </w:rPr>
        <w:t>; it's not officially supported, but there are developers that use it and </w:t>
      </w:r>
      <w:hyperlink r:id="rId29" w:tooltip="HOWTO configure QtCreator with ns-3" w:history="1">
        <w:r w:rsidRPr="000B23C7">
          <w:rPr>
            <w:rStyle w:val="Hyperlink"/>
            <w:rFonts w:asciiTheme="minorHAnsi" w:hAnsiTheme="minorHAnsi" w:cstheme="minorHAnsi"/>
            <w:color w:val="0645AD"/>
          </w:rPr>
          <w:t>HOWTO</w:t>
        </w:r>
      </w:hyperlink>
      <w:r w:rsidRPr="000B23C7">
        <w:rPr>
          <w:rFonts w:asciiTheme="minorHAnsi" w:hAnsiTheme="minorHAnsi" w:cstheme="minorHAnsi"/>
          <w:color w:val="252525"/>
        </w:rPr>
        <w:t> is available.</w:t>
      </w:r>
    </w:p>
    <w:p w:rsidR="00801522" w:rsidRPr="000B23C7" w:rsidRDefault="00801522" w:rsidP="0078419F">
      <w:pPr>
        <w:pStyle w:val="Heading3"/>
        <w:shd w:val="clear" w:color="auto" w:fill="FFFFFF"/>
        <w:spacing w:before="72" w:after="0"/>
        <w:rPr>
          <w:rFonts w:asciiTheme="minorHAnsi" w:hAnsiTheme="minorHAnsi" w:cstheme="minorHAnsi"/>
          <w:b w:val="0"/>
          <w:bCs w:val="0"/>
          <w:color w:val="000000"/>
          <w:sz w:val="24"/>
          <w:szCs w:val="24"/>
        </w:rPr>
      </w:pPr>
      <w:r w:rsidRPr="000B23C7">
        <w:rPr>
          <w:rStyle w:val="mw-headline"/>
          <w:rFonts w:asciiTheme="minorHAnsi" w:hAnsiTheme="minorHAnsi" w:cstheme="minorHAnsi"/>
          <w:b w:val="0"/>
          <w:bCs w:val="0"/>
          <w:color w:val="000000"/>
          <w:sz w:val="24"/>
          <w:szCs w:val="24"/>
        </w:rPr>
        <w:t>Support for optional features</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There are a few options that are not enabled by default and are not available on all platforms. At the end of the configuration process (explained below), the status of these options are shown as detected by a </w:t>
      </w:r>
      <w:proofErr w:type="spellStart"/>
      <w:r w:rsidRPr="000B23C7">
        <w:rPr>
          <w:rFonts w:asciiTheme="minorHAnsi" w:hAnsiTheme="minorHAnsi" w:cstheme="minorHAnsi"/>
          <w:color w:val="252525"/>
        </w:rPr>
        <w:t>waf</w:t>
      </w:r>
      <w:proofErr w:type="spellEnd"/>
      <w:r w:rsidRPr="000B23C7">
        <w:rPr>
          <w:rFonts w:asciiTheme="minorHAnsi" w:hAnsiTheme="minorHAnsi" w:cstheme="minorHAnsi"/>
          <w:color w:val="252525"/>
        </w:rPr>
        <w:t> script: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Summary of optional NS-3 features: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Python Bindings               : not enabled (Python library or headers missing)</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BRITE Integration             : not enabled (BRITE not enabled (see option --with-</w:t>
      </w:r>
      <w:proofErr w:type="spellStart"/>
      <w:r w:rsidRPr="000B23C7">
        <w:rPr>
          <w:rFonts w:asciiTheme="minorHAnsi" w:hAnsiTheme="minorHAnsi" w:cstheme="minorHAnsi"/>
          <w:color w:val="000000"/>
          <w:sz w:val="24"/>
          <w:szCs w:val="24"/>
        </w:rPr>
        <w:t>brite</w:t>
      </w:r>
      <w:proofErr w:type="spellEnd"/>
      <w:r w:rsidRPr="000B23C7">
        <w:rPr>
          <w:rFonts w:asciiTheme="minorHAnsi" w:hAnsiTheme="minorHAnsi" w:cstheme="minorHAnsi"/>
          <w:color w:val="000000"/>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NS-3 Click Integration        : not enabled (</w:t>
      </w:r>
      <w:proofErr w:type="spellStart"/>
      <w:r w:rsidRPr="000B23C7">
        <w:rPr>
          <w:rFonts w:asciiTheme="minorHAnsi" w:hAnsiTheme="minorHAnsi" w:cstheme="minorHAnsi"/>
          <w:color w:val="000000"/>
          <w:sz w:val="24"/>
          <w:szCs w:val="24"/>
        </w:rPr>
        <w:t>nsclick</w:t>
      </w:r>
      <w:proofErr w:type="spellEnd"/>
      <w:r w:rsidRPr="000B23C7">
        <w:rPr>
          <w:rFonts w:asciiTheme="minorHAnsi" w:hAnsiTheme="minorHAnsi" w:cstheme="minorHAnsi"/>
          <w:color w:val="000000"/>
          <w:sz w:val="24"/>
          <w:szCs w:val="24"/>
        </w:rPr>
        <w:t xml:space="preserve"> not enabled (see option --with-</w:t>
      </w:r>
      <w:proofErr w:type="spellStart"/>
      <w:r w:rsidRPr="000B23C7">
        <w:rPr>
          <w:rFonts w:asciiTheme="minorHAnsi" w:hAnsiTheme="minorHAnsi" w:cstheme="minorHAnsi"/>
          <w:color w:val="000000"/>
          <w:sz w:val="24"/>
          <w:szCs w:val="24"/>
        </w:rPr>
        <w:t>nsclick</w:t>
      </w:r>
      <w:proofErr w:type="spellEnd"/>
      <w:r w:rsidRPr="000B23C7">
        <w:rPr>
          <w:rFonts w:asciiTheme="minorHAnsi" w:hAnsiTheme="minorHAnsi" w:cstheme="minorHAnsi"/>
          <w:color w:val="000000"/>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proofErr w:type="spellStart"/>
      <w:r w:rsidRPr="000B23C7">
        <w:rPr>
          <w:rFonts w:asciiTheme="minorHAnsi" w:hAnsiTheme="minorHAnsi" w:cstheme="minorHAnsi"/>
          <w:color w:val="000000"/>
          <w:sz w:val="24"/>
          <w:szCs w:val="24"/>
        </w:rPr>
        <w:t>GtkConfigStore</w:t>
      </w:r>
      <w:proofErr w:type="spellEnd"/>
      <w:r w:rsidRPr="000B23C7">
        <w:rPr>
          <w:rFonts w:asciiTheme="minorHAnsi" w:hAnsiTheme="minorHAnsi" w:cstheme="minorHAnsi"/>
          <w:color w:val="000000"/>
          <w:sz w:val="24"/>
          <w:szCs w:val="24"/>
        </w:rPr>
        <w:t xml:space="preserve">                : not enabled (library '</w:t>
      </w:r>
      <w:proofErr w:type="spellStart"/>
      <w:r w:rsidRPr="000B23C7">
        <w:rPr>
          <w:rFonts w:asciiTheme="minorHAnsi" w:hAnsiTheme="minorHAnsi" w:cstheme="minorHAnsi"/>
          <w:color w:val="000000"/>
          <w:sz w:val="24"/>
          <w:szCs w:val="24"/>
        </w:rPr>
        <w:t>gtk</w:t>
      </w:r>
      <w:proofErr w:type="spellEnd"/>
      <w:r w:rsidRPr="000B23C7">
        <w:rPr>
          <w:rFonts w:asciiTheme="minorHAnsi" w:hAnsiTheme="minorHAnsi" w:cstheme="minorHAnsi"/>
          <w:color w:val="000000"/>
          <w:sz w:val="24"/>
          <w:szCs w:val="24"/>
        </w:rPr>
        <w:t>+-2.0 &gt;= 2.12' not found)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proofErr w:type="spellStart"/>
      <w:r w:rsidRPr="000B23C7">
        <w:rPr>
          <w:rFonts w:asciiTheme="minorHAnsi" w:hAnsiTheme="minorHAnsi" w:cstheme="minorHAnsi"/>
          <w:color w:val="000000"/>
          <w:sz w:val="24"/>
          <w:szCs w:val="24"/>
        </w:rPr>
        <w:t>XmlIo</w:t>
      </w:r>
      <w:proofErr w:type="spellEnd"/>
      <w:r w:rsidRPr="000B23C7">
        <w:rPr>
          <w:rFonts w:asciiTheme="minorHAnsi" w:hAnsiTheme="minorHAnsi" w:cstheme="minorHAnsi"/>
          <w:color w:val="000000"/>
          <w:sz w:val="24"/>
          <w:szCs w:val="24"/>
        </w:rPr>
        <w:t xml:space="preserve">                         : not enabled (library 'libxml-2.0 &gt;= 2.7' not found)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Threading Primitives          : enabled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Real Time Simulator           : enabled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Emulated Net Device           : not enabled (&lt;</w:t>
      </w:r>
      <w:proofErr w:type="spellStart"/>
      <w:r w:rsidRPr="000B23C7">
        <w:rPr>
          <w:rFonts w:asciiTheme="minorHAnsi" w:hAnsiTheme="minorHAnsi" w:cstheme="minorHAnsi"/>
          <w:color w:val="000000"/>
          <w:sz w:val="24"/>
          <w:szCs w:val="24"/>
        </w:rPr>
        <w:t>netpacket</w:t>
      </w:r>
      <w:proofErr w:type="spellEnd"/>
      <w:r w:rsidRPr="000B23C7">
        <w:rPr>
          <w:rFonts w:asciiTheme="minorHAnsi" w:hAnsiTheme="minorHAnsi" w:cstheme="minorHAnsi"/>
          <w:color w:val="000000"/>
          <w:sz w:val="24"/>
          <w:szCs w:val="24"/>
        </w:rPr>
        <w:t>/</w:t>
      </w:r>
      <w:proofErr w:type="spellStart"/>
      <w:r w:rsidRPr="000B23C7">
        <w:rPr>
          <w:rFonts w:asciiTheme="minorHAnsi" w:hAnsiTheme="minorHAnsi" w:cstheme="minorHAnsi"/>
          <w:color w:val="000000"/>
          <w:sz w:val="24"/>
          <w:szCs w:val="24"/>
        </w:rPr>
        <w:t>packet.h</w:t>
      </w:r>
      <w:proofErr w:type="spellEnd"/>
      <w:r w:rsidRPr="000B23C7">
        <w:rPr>
          <w:rFonts w:asciiTheme="minorHAnsi" w:hAnsiTheme="minorHAnsi" w:cstheme="minorHAnsi"/>
          <w:color w:val="000000"/>
          <w:sz w:val="24"/>
          <w:szCs w:val="24"/>
        </w:rPr>
        <w:t>&gt; include not detected)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Network Simulation Cradle     : not enabled (architecture </w:t>
      </w:r>
      <w:proofErr w:type="gramStart"/>
      <w:r w:rsidRPr="000B23C7">
        <w:rPr>
          <w:rFonts w:asciiTheme="minorHAnsi" w:hAnsiTheme="minorHAnsi" w:cstheme="minorHAnsi"/>
          <w:color w:val="000000"/>
          <w:sz w:val="24"/>
          <w:szCs w:val="24"/>
        </w:rPr>
        <w:t>None</w:t>
      </w:r>
      <w:proofErr w:type="gramEnd"/>
      <w:r w:rsidRPr="000B23C7">
        <w:rPr>
          <w:rFonts w:asciiTheme="minorHAnsi" w:hAnsiTheme="minorHAnsi" w:cstheme="minorHAnsi"/>
          <w:color w:val="000000"/>
          <w:sz w:val="24"/>
          <w:szCs w:val="24"/>
        </w:rPr>
        <w:t xml:space="preserve"> not supported)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MPI Support                   : not enabled (option --enable-</w:t>
      </w:r>
      <w:proofErr w:type="spellStart"/>
      <w:r w:rsidRPr="000B23C7">
        <w:rPr>
          <w:rFonts w:asciiTheme="minorHAnsi" w:hAnsiTheme="minorHAnsi" w:cstheme="minorHAnsi"/>
          <w:color w:val="000000"/>
          <w:sz w:val="24"/>
          <w:szCs w:val="24"/>
        </w:rPr>
        <w:t>mpi</w:t>
      </w:r>
      <w:proofErr w:type="spellEnd"/>
      <w:r w:rsidRPr="000B23C7">
        <w:rPr>
          <w:rFonts w:asciiTheme="minorHAnsi" w:hAnsiTheme="minorHAnsi" w:cstheme="minorHAnsi"/>
          <w:color w:val="000000"/>
          <w:sz w:val="24"/>
          <w:szCs w:val="24"/>
        </w:rPr>
        <w:t xml:space="preserve"> not selected)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NS-3 OpenFlow Integration     : not enabled (OpenFlow not enabled (see option --with-</w:t>
      </w:r>
      <w:proofErr w:type="spellStart"/>
      <w:r w:rsidRPr="000B23C7">
        <w:rPr>
          <w:rFonts w:asciiTheme="minorHAnsi" w:hAnsiTheme="minorHAnsi" w:cstheme="minorHAnsi"/>
          <w:color w:val="000000"/>
          <w:sz w:val="24"/>
          <w:szCs w:val="24"/>
        </w:rPr>
        <w:t>openflow</w:t>
      </w:r>
      <w:proofErr w:type="spellEnd"/>
      <w:r w:rsidRPr="000B23C7">
        <w:rPr>
          <w:rFonts w:asciiTheme="minorHAnsi" w:hAnsiTheme="minorHAnsi" w:cstheme="minorHAnsi"/>
          <w:color w:val="000000"/>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proofErr w:type="spellStart"/>
      <w:r w:rsidRPr="000B23C7">
        <w:rPr>
          <w:rFonts w:asciiTheme="minorHAnsi" w:hAnsiTheme="minorHAnsi" w:cstheme="minorHAnsi"/>
          <w:color w:val="000000"/>
          <w:sz w:val="24"/>
          <w:szCs w:val="24"/>
        </w:rPr>
        <w:t>SQlite</w:t>
      </w:r>
      <w:proofErr w:type="spellEnd"/>
      <w:r w:rsidRPr="000B23C7">
        <w:rPr>
          <w:rFonts w:asciiTheme="minorHAnsi" w:hAnsiTheme="minorHAnsi" w:cstheme="minorHAnsi"/>
          <w:color w:val="000000"/>
          <w:sz w:val="24"/>
          <w:szCs w:val="24"/>
        </w:rPr>
        <w:t xml:space="preserve"> stats data output      : not enabled (library 'sqlite3' not found)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Tap Bridge                    : not enabled (&lt;</w:t>
      </w:r>
      <w:proofErr w:type="spellStart"/>
      <w:r w:rsidRPr="000B23C7">
        <w:rPr>
          <w:rFonts w:asciiTheme="minorHAnsi" w:hAnsiTheme="minorHAnsi" w:cstheme="minorHAnsi"/>
          <w:color w:val="000000"/>
          <w:sz w:val="24"/>
          <w:szCs w:val="24"/>
        </w:rPr>
        <w:t>linux</w:t>
      </w:r>
      <w:proofErr w:type="spellEnd"/>
      <w:r w:rsidRPr="000B23C7">
        <w:rPr>
          <w:rFonts w:asciiTheme="minorHAnsi" w:hAnsiTheme="minorHAnsi" w:cstheme="minorHAnsi"/>
          <w:color w:val="000000"/>
          <w:sz w:val="24"/>
          <w:szCs w:val="24"/>
        </w:rPr>
        <w:t>/</w:t>
      </w:r>
      <w:proofErr w:type="spellStart"/>
      <w:r w:rsidRPr="000B23C7">
        <w:rPr>
          <w:rFonts w:asciiTheme="minorHAnsi" w:hAnsiTheme="minorHAnsi" w:cstheme="minorHAnsi"/>
          <w:color w:val="000000"/>
          <w:sz w:val="24"/>
          <w:szCs w:val="24"/>
        </w:rPr>
        <w:t>if_tun.h</w:t>
      </w:r>
      <w:proofErr w:type="spellEnd"/>
      <w:r w:rsidRPr="000B23C7">
        <w:rPr>
          <w:rFonts w:asciiTheme="minorHAnsi" w:hAnsiTheme="minorHAnsi" w:cstheme="minorHAnsi"/>
          <w:color w:val="000000"/>
          <w:sz w:val="24"/>
          <w:szCs w:val="24"/>
        </w:rPr>
        <w:t>&gt; include not detected)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proofErr w:type="spellStart"/>
      <w:r w:rsidRPr="000B23C7">
        <w:rPr>
          <w:rFonts w:asciiTheme="minorHAnsi" w:hAnsiTheme="minorHAnsi" w:cstheme="minorHAnsi"/>
          <w:color w:val="000000"/>
          <w:sz w:val="24"/>
          <w:szCs w:val="24"/>
        </w:rPr>
        <w:t>PyViz</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visualizer</w:t>
      </w:r>
      <w:proofErr w:type="spellEnd"/>
      <w:r w:rsidRPr="000B23C7">
        <w:rPr>
          <w:rFonts w:asciiTheme="minorHAnsi" w:hAnsiTheme="minorHAnsi" w:cstheme="minorHAnsi"/>
          <w:color w:val="000000"/>
          <w:sz w:val="24"/>
          <w:szCs w:val="24"/>
        </w:rPr>
        <w:t xml:space="preserve">              : not enabled (Python Bindings are needed but not enabled)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Use </w:t>
      </w:r>
      <w:proofErr w:type="spellStart"/>
      <w:r w:rsidRPr="000B23C7">
        <w:rPr>
          <w:rFonts w:asciiTheme="minorHAnsi" w:hAnsiTheme="minorHAnsi" w:cstheme="minorHAnsi"/>
          <w:color w:val="000000"/>
          <w:sz w:val="24"/>
          <w:szCs w:val="24"/>
        </w:rPr>
        <w:t>sudo</w:t>
      </w:r>
      <w:proofErr w:type="spellEnd"/>
      <w:r w:rsidRPr="000B23C7">
        <w:rPr>
          <w:rFonts w:asciiTheme="minorHAnsi" w:hAnsiTheme="minorHAnsi" w:cstheme="minorHAnsi"/>
          <w:color w:val="000000"/>
          <w:sz w:val="24"/>
          <w:szCs w:val="24"/>
        </w:rPr>
        <w:t xml:space="preserve"> to set </w:t>
      </w:r>
      <w:proofErr w:type="spellStart"/>
      <w:r w:rsidRPr="000B23C7">
        <w:rPr>
          <w:rFonts w:asciiTheme="minorHAnsi" w:hAnsiTheme="minorHAnsi" w:cstheme="minorHAnsi"/>
          <w:color w:val="000000"/>
          <w:sz w:val="24"/>
          <w:szCs w:val="24"/>
        </w:rPr>
        <w:t>suid</w:t>
      </w:r>
      <w:proofErr w:type="spellEnd"/>
      <w:r w:rsidRPr="000B23C7">
        <w:rPr>
          <w:rFonts w:asciiTheme="minorHAnsi" w:hAnsiTheme="minorHAnsi" w:cstheme="minorHAnsi"/>
          <w:color w:val="000000"/>
          <w:sz w:val="24"/>
          <w:szCs w:val="24"/>
        </w:rPr>
        <w:t xml:space="preserve"> bit      : not enabled (option --enable-</w:t>
      </w:r>
      <w:proofErr w:type="spellStart"/>
      <w:r w:rsidRPr="000B23C7">
        <w:rPr>
          <w:rFonts w:asciiTheme="minorHAnsi" w:hAnsiTheme="minorHAnsi" w:cstheme="minorHAnsi"/>
          <w:color w:val="000000"/>
          <w:sz w:val="24"/>
          <w:szCs w:val="24"/>
        </w:rPr>
        <w:t>sudo</w:t>
      </w:r>
      <w:proofErr w:type="spellEnd"/>
      <w:r w:rsidRPr="000B23C7">
        <w:rPr>
          <w:rFonts w:asciiTheme="minorHAnsi" w:hAnsiTheme="minorHAnsi" w:cstheme="minorHAnsi"/>
          <w:color w:val="000000"/>
          <w:sz w:val="24"/>
          <w:szCs w:val="24"/>
        </w:rPr>
        <w:t xml:space="preserve"> not selected)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Build tests                   : not enabled (defaults to disabled)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Build examples                : not enabled (defaults to disabled)</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GNU Scientific Library (GSL</w:t>
      </w:r>
      <w:proofErr w:type="gramStart"/>
      <w:r w:rsidRPr="000B23C7">
        <w:rPr>
          <w:rFonts w:asciiTheme="minorHAnsi" w:hAnsiTheme="minorHAnsi" w:cstheme="minorHAnsi"/>
          <w:color w:val="000000"/>
          <w:sz w:val="24"/>
          <w:szCs w:val="24"/>
        </w:rPr>
        <w:t>)  :</w:t>
      </w:r>
      <w:proofErr w:type="gramEnd"/>
      <w:r w:rsidRPr="000B23C7">
        <w:rPr>
          <w:rFonts w:asciiTheme="minorHAnsi" w:hAnsiTheme="minorHAnsi" w:cstheme="minorHAnsi"/>
          <w:color w:val="000000"/>
          <w:sz w:val="24"/>
          <w:szCs w:val="24"/>
        </w:rPr>
        <w:t xml:space="preserve"> not enabled (GSL not found)</w:t>
      </w:r>
    </w:p>
    <w:p w:rsidR="00530D45" w:rsidRDefault="00530D45" w:rsidP="0078419F">
      <w:pPr>
        <w:pStyle w:val="NormalWeb"/>
        <w:shd w:val="clear" w:color="auto" w:fill="FFFFFF"/>
        <w:spacing w:before="120" w:beforeAutospacing="0" w:after="120" w:afterAutospacing="0"/>
        <w:rPr>
          <w:rFonts w:asciiTheme="minorHAnsi" w:hAnsiTheme="minorHAnsi" w:cstheme="minorHAnsi"/>
          <w:color w:val="252525"/>
        </w:rPr>
      </w:pP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Generally if the platform is missing some </w:t>
      </w:r>
      <w:r w:rsidRPr="00530D45">
        <w:rPr>
          <w:rFonts w:asciiTheme="minorHAnsi" w:hAnsiTheme="minorHAnsi" w:cstheme="minorHAnsi"/>
          <w:b/>
          <w:color w:val="252525"/>
        </w:rPr>
        <w:t>requirement</w:t>
      </w:r>
      <w:r w:rsidRPr="000B23C7">
        <w:rPr>
          <w:rFonts w:asciiTheme="minorHAnsi" w:hAnsiTheme="minorHAnsi" w:cstheme="minorHAnsi"/>
          <w:color w:val="252525"/>
        </w:rPr>
        <w:t xml:space="preserve"> for an option it is marked as "not enabled." Note that "disabled by user request" will be shown when the user explicitly disables a feature (such as "--disable-python"); and if a feature defaults to disabled this will also be noted (e.g., option --enable-</w:t>
      </w:r>
      <w:proofErr w:type="spellStart"/>
      <w:r w:rsidRPr="000B23C7">
        <w:rPr>
          <w:rFonts w:asciiTheme="minorHAnsi" w:hAnsiTheme="minorHAnsi" w:cstheme="minorHAnsi"/>
          <w:color w:val="252525"/>
        </w:rPr>
        <w:t>sudo</w:t>
      </w:r>
      <w:proofErr w:type="spellEnd"/>
      <w:r w:rsidRPr="000B23C7">
        <w:rPr>
          <w:rFonts w:asciiTheme="minorHAnsi" w:hAnsiTheme="minorHAnsi" w:cstheme="minorHAnsi"/>
          <w:color w:val="252525"/>
        </w:rPr>
        <w:t xml:space="preserve"> not selected).</w:t>
      </w:r>
    </w:p>
    <w:p w:rsidR="00530D45" w:rsidRDefault="00530D45" w:rsidP="0078419F">
      <w:pPr>
        <w:pStyle w:val="NormalWeb"/>
        <w:shd w:val="clear" w:color="auto" w:fill="FFFFFF"/>
        <w:spacing w:before="120" w:beforeAutospacing="0" w:after="120" w:afterAutospacing="0"/>
        <w:rPr>
          <w:rFonts w:asciiTheme="minorHAnsi" w:hAnsiTheme="minorHAnsi" w:cstheme="minorHAnsi"/>
          <w:color w:val="252525"/>
        </w:rPr>
      </w:pPr>
    </w:p>
    <w:p w:rsidR="00530D45"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The table below is meant to help sort out the different features and on which platforms they are supported. This table reflects the status as of ns-3.15 and may have changed since then:</w:t>
      </w:r>
    </w:p>
    <w:p w:rsidR="00530D45" w:rsidRPr="000B23C7" w:rsidRDefault="00530D45" w:rsidP="0078419F">
      <w:pPr>
        <w:pStyle w:val="NormalWeb"/>
        <w:shd w:val="clear" w:color="auto" w:fill="FFFFFF"/>
        <w:spacing w:before="120" w:beforeAutospacing="0" w:after="120" w:afterAutospacing="0"/>
        <w:rPr>
          <w:rFonts w:asciiTheme="minorHAnsi" w:hAnsiTheme="minorHAnsi" w:cstheme="minorHAnsi"/>
          <w:color w:val="252525"/>
        </w:rPr>
      </w:pPr>
    </w:p>
    <w:tbl>
      <w:tblPr>
        <w:tblW w:w="0" w:type="auto"/>
        <w:jc w:val="center"/>
        <w:tblCellSpacing w:w="0" w:type="dxa"/>
        <w:tblBorders>
          <w:top w:val="outset" w:sz="6" w:space="0" w:color="auto"/>
          <w:left w:val="outset" w:sz="6" w:space="0" w:color="auto"/>
          <w:bottom w:val="outset" w:sz="6" w:space="0" w:color="auto"/>
          <w:right w:val="outset" w:sz="6" w:space="0" w:color="auto"/>
        </w:tblBorders>
        <w:shd w:val="clear" w:color="auto" w:fill="FFFFFF"/>
        <w:tblCellMar>
          <w:top w:w="36" w:type="dxa"/>
          <w:left w:w="36" w:type="dxa"/>
          <w:bottom w:w="36" w:type="dxa"/>
          <w:right w:w="36" w:type="dxa"/>
        </w:tblCellMar>
        <w:tblLook w:val="04A0"/>
      </w:tblPr>
      <w:tblGrid>
        <w:gridCol w:w="2682"/>
        <w:gridCol w:w="615"/>
        <w:gridCol w:w="924"/>
        <w:gridCol w:w="1026"/>
      </w:tblGrid>
      <w:tr w:rsidR="00801522" w:rsidRPr="000B23C7" w:rsidTr="00530D45">
        <w:trPr>
          <w:tblCellSpacing w:w="0" w:type="dxa"/>
          <w:jc w:val="center"/>
        </w:trPr>
        <w:tc>
          <w:tcPr>
            <w:tcW w:w="0" w:type="auto"/>
            <w:gridSpan w:val="4"/>
            <w:tcBorders>
              <w:top w:val="nil"/>
              <w:left w:val="nil"/>
              <w:bottom w:val="nil"/>
              <w:right w:val="nil"/>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lastRenderedPageBreak/>
              <w:t>Option status</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Option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Linux</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FreeBSD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Mac OS X</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Optimized build</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Python bindings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Threading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Real-time simulator</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N</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Emulated Net Device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N</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Tap Bridge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N</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Network simulation cradle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r w:rsidRPr="000B23C7">
              <w:rPr>
                <w:rFonts w:asciiTheme="minorHAnsi" w:hAnsiTheme="minorHAnsi" w:cstheme="minorHAnsi"/>
                <w:color w:val="252525"/>
                <w:sz w:val="24"/>
                <w:szCs w:val="24"/>
                <w:vertAlign w:val="superscript"/>
              </w:rPr>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N</w:t>
            </w:r>
          </w:p>
        </w:tc>
      </w:tr>
      <w:tr w:rsidR="00801522" w:rsidRPr="000B23C7" w:rsidTr="00530D45">
        <w:trPr>
          <w:tblCellSpacing w:w="0" w:type="dxa"/>
          <w:jc w:val="cent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jc w:val="center"/>
              <w:rPr>
                <w:rFonts w:asciiTheme="minorHAnsi" w:hAnsiTheme="minorHAnsi" w:cstheme="minorHAnsi"/>
                <w:color w:val="252525"/>
                <w:sz w:val="24"/>
                <w:szCs w:val="24"/>
              </w:rPr>
            </w:pPr>
            <w:r w:rsidRPr="000B23C7">
              <w:rPr>
                <w:rFonts w:asciiTheme="minorHAnsi" w:hAnsiTheme="minorHAnsi" w:cstheme="minorHAnsi"/>
                <w:color w:val="252525"/>
                <w:sz w:val="24"/>
                <w:szCs w:val="24"/>
              </w:rPr>
              <w:t>Static builds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01522" w:rsidRPr="000B23C7" w:rsidRDefault="00801522" w:rsidP="0078419F">
            <w:pPr>
              <w:spacing w:line="240" w:lineRule="auto"/>
              <w:rPr>
                <w:rFonts w:asciiTheme="minorHAnsi" w:hAnsiTheme="minorHAnsi" w:cstheme="minorHAnsi"/>
                <w:color w:val="252525"/>
                <w:sz w:val="24"/>
                <w:szCs w:val="24"/>
              </w:rPr>
            </w:pPr>
            <w:r w:rsidRPr="000B23C7">
              <w:rPr>
                <w:rFonts w:asciiTheme="minorHAnsi" w:hAnsiTheme="minorHAnsi" w:cstheme="minorHAnsi"/>
                <w:color w:val="252525"/>
                <w:sz w:val="24"/>
                <w:szCs w:val="24"/>
              </w:rPr>
              <w:t>Y</w:t>
            </w:r>
          </w:p>
        </w:tc>
      </w:tr>
    </w:tbl>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i/>
          <w:iCs/>
          <w:color w:val="252525"/>
        </w:rPr>
        <w:t>Key:</w:t>
      </w:r>
      <w:r w:rsidRPr="000B23C7">
        <w:rPr>
          <w:rFonts w:asciiTheme="minorHAnsi" w:hAnsiTheme="minorHAnsi" w:cstheme="minorHAnsi"/>
          <w:color w:val="252525"/>
        </w:rPr>
        <w:t> Y = supported; N = not supported</w:t>
      </w:r>
      <w:proofErr w:type="gramStart"/>
      <w:r w:rsidRPr="000B23C7">
        <w:rPr>
          <w:rFonts w:asciiTheme="minorHAnsi" w:hAnsiTheme="minorHAnsi" w:cstheme="minorHAnsi"/>
          <w:color w:val="252525"/>
        </w:rPr>
        <w:t>; ? </w:t>
      </w:r>
      <w:proofErr w:type="gramEnd"/>
      <w:r w:rsidRPr="000B23C7">
        <w:rPr>
          <w:rFonts w:asciiTheme="minorHAnsi" w:hAnsiTheme="minorHAnsi" w:cstheme="minorHAnsi"/>
          <w:color w:val="252525"/>
        </w:rPr>
        <w:t>= unknown; dev = support in ns-3-dev (next release)</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i/>
          <w:iCs/>
          <w:color w:val="252525"/>
        </w:rPr>
        <w:t>Notes:</w:t>
      </w:r>
    </w:p>
    <w:p w:rsidR="00801522" w:rsidRPr="000B23C7" w:rsidRDefault="00801522" w:rsidP="0078419F">
      <w:pPr>
        <w:numPr>
          <w:ilvl w:val="0"/>
          <w:numId w:val="8"/>
        </w:numPr>
        <w:shd w:val="clear" w:color="auto" w:fill="FFFFFF"/>
        <w:suppressAutoHyphens w:val="0"/>
        <w:spacing w:before="100" w:beforeAutospacing="1" w:after="24" w:line="240" w:lineRule="auto"/>
        <w:ind w:left="1488"/>
        <w:rPr>
          <w:rFonts w:asciiTheme="minorHAnsi" w:hAnsiTheme="minorHAnsi" w:cstheme="minorHAnsi"/>
          <w:color w:val="252525"/>
          <w:sz w:val="24"/>
          <w:szCs w:val="24"/>
        </w:rPr>
      </w:pPr>
      <w:r w:rsidRPr="000B23C7">
        <w:rPr>
          <w:rFonts w:asciiTheme="minorHAnsi" w:hAnsiTheme="minorHAnsi" w:cstheme="minorHAnsi"/>
          <w:color w:val="252525"/>
          <w:sz w:val="24"/>
          <w:szCs w:val="24"/>
        </w:rPr>
        <w:t>NSC works best with gcc-3.4 or gcc-4.2 or greater series. Try to avoid using gcc-4.0 and gcc-4.1 series; some build problems have been found with these versions of compilers.</w:t>
      </w:r>
    </w:p>
    <w:p w:rsidR="00801522" w:rsidRPr="00593E36" w:rsidRDefault="00801522" w:rsidP="0078419F">
      <w:pPr>
        <w:pStyle w:val="Heading2"/>
        <w:pBdr>
          <w:bottom w:val="single" w:sz="6" w:space="0" w:color="AAAAAA"/>
        </w:pBdr>
        <w:shd w:val="clear" w:color="auto" w:fill="FFFFFF"/>
        <w:spacing w:before="240" w:after="60" w:line="240" w:lineRule="auto"/>
        <w:rPr>
          <w:rFonts w:asciiTheme="minorHAnsi" w:hAnsiTheme="minorHAnsi" w:cstheme="minorHAnsi"/>
          <w:b/>
          <w:color w:val="000000"/>
          <w:sz w:val="24"/>
          <w:szCs w:val="24"/>
        </w:rPr>
      </w:pPr>
      <w:r w:rsidRPr="00593E36">
        <w:rPr>
          <w:rStyle w:val="mw-headline"/>
          <w:rFonts w:asciiTheme="minorHAnsi" w:hAnsiTheme="minorHAnsi" w:cstheme="minorHAnsi"/>
          <w:b/>
          <w:color w:val="000000"/>
          <w:sz w:val="24"/>
          <w:szCs w:val="24"/>
        </w:rPr>
        <w:t>Prerequisites</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The core of ns-3 requires a </w:t>
      </w:r>
      <w:proofErr w:type="spellStart"/>
      <w:r w:rsidRPr="000B23C7">
        <w:rPr>
          <w:rFonts w:asciiTheme="minorHAnsi" w:hAnsiTheme="minorHAnsi" w:cstheme="minorHAnsi"/>
          <w:color w:val="252525"/>
        </w:rPr>
        <w:t>gcc</w:t>
      </w:r>
      <w:proofErr w:type="spellEnd"/>
      <w:r w:rsidRPr="000B23C7">
        <w:rPr>
          <w:rFonts w:asciiTheme="minorHAnsi" w:hAnsiTheme="minorHAnsi" w:cstheme="minorHAnsi"/>
          <w:color w:val="252525"/>
        </w:rPr>
        <w:t xml:space="preserve">/g++ installation of 4.9 or greater (Linux), or a recent version of clang compiler (OS X, Linux, or BSD), and Python 3.5 or greater. As mentioned above, different options require additional support. This is a list of packages (for Debian/Ubuntu systems) that are needed to support different ns-3 options. Note that other distributions (e.g., Fedora, FreeBSD) may have different package names or capitalization (e.g. </w:t>
      </w:r>
      <w:proofErr w:type="spellStart"/>
      <w:r w:rsidRPr="000B23C7">
        <w:rPr>
          <w:rFonts w:asciiTheme="minorHAnsi" w:hAnsiTheme="minorHAnsi" w:cstheme="minorHAnsi"/>
          <w:color w:val="252525"/>
        </w:rPr>
        <w:t>ImageMagik</w:t>
      </w:r>
      <w:proofErr w:type="spellEnd"/>
      <w:r w:rsidRPr="000B23C7">
        <w:rPr>
          <w:rFonts w:asciiTheme="minorHAnsi" w:hAnsiTheme="minorHAnsi" w:cstheme="minorHAnsi"/>
          <w:color w:val="252525"/>
        </w:rPr>
        <w:t>). Installation should be similar for Red Hat/Fedora based systems, with "yum" replacing "apt-get", but some differences exist, so below is a guide for both Ubuntu (should generally apply to Debian) and Fedora/RedHat-based systems:</w:t>
      </w:r>
    </w:p>
    <w:p w:rsidR="00801522" w:rsidRPr="000B23C7" w:rsidRDefault="00801522" w:rsidP="0078419F">
      <w:pPr>
        <w:pStyle w:val="Heading3"/>
        <w:shd w:val="clear" w:color="auto" w:fill="FFFFFF"/>
        <w:spacing w:before="72" w:after="0"/>
        <w:rPr>
          <w:rFonts w:asciiTheme="minorHAnsi" w:hAnsiTheme="minorHAnsi" w:cstheme="minorHAnsi"/>
          <w:b w:val="0"/>
          <w:bCs w:val="0"/>
          <w:color w:val="000000"/>
          <w:sz w:val="24"/>
          <w:szCs w:val="24"/>
        </w:rPr>
      </w:pPr>
      <w:r w:rsidRPr="000B23C7">
        <w:rPr>
          <w:rStyle w:val="mw-headline"/>
          <w:rFonts w:asciiTheme="minorHAnsi" w:hAnsiTheme="minorHAnsi" w:cstheme="minorHAnsi"/>
          <w:b w:val="0"/>
          <w:bCs w:val="0"/>
          <w:color w:val="000000"/>
          <w:sz w:val="24"/>
          <w:szCs w:val="24"/>
        </w:rPr>
        <w:t>Linux</w:t>
      </w:r>
    </w:p>
    <w:p w:rsidR="00801522" w:rsidRPr="000B23C7" w:rsidRDefault="00801522" w:rsidP="0078419F">
      <w:pPr>
        <w:pStyle w:val="Heading4"/>
        <w:shd w:val="clear" w:color="auto" w:fill="FFFFFF"/>
        <w:spacing w:before="72" w:line="240" w:lineRule="auto"/>
        <w:rPr>
          <w:rFonts w:asciiTheme="minorHAnsi" w:hAnsiTheme="minorHAnsi" w:cstheme="minorHAnsi"/>
          <w:color w:val="000000"/>
          <w:sz w:val="24"/>
          <w:szCs w:val="24"/>
        </w:rPr>
      </w:pPr>
      <w:r w:rsidRPr="000B23C7">
        <w:rPr>
          <w:rStyle w:val="mw-headline"/>
          <w:rFonts w:asciiTheme="minorHAnsi" w:hAnsiTheme="minorHAnsi" w:cstheme="minorHAnsi"/>
          <w:color w:val="000000"/>
          <w:sz w:val="24"/>
          <w:szCs w:val="24"/>
        </w:rPr>
        <w:t>CentOS</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593E36">
        <w:rPr>
          <w:rFonts w:asciiTheme="minorHAnsi" w:hAnsiTheme="minorHAnsi" w:cstheme="minorHAnsi"/>
          <w:b/>
          <w:color w:val="252525"/>
        </w:rPr>
        <w:t>Note</w:t>
      </w:r>
      <w:r w:rsidRPr="000B23C7">
        <w:rPr>
          <w:rFonts w:asciiTheme="minorHAnsi" w:hAnsiTheme="minorHAnsi" w:cstheme="minorHAnsi"/>
          <w:color w:val="252525"/>
        </w:rPr>
        <w:t xml:space="preserve">: CentOS version 6 series (currently 6.8) requires an upgrade of both </w:t>
      </w:r>
      <w:proofErr w:type="spellStart"/>
      <w:r w:rsidRPr="000B23C7">
        <w:rPr>
          <w:rFonts w:asciiTheme="minorHAnsi" w:hAnsiTheme="minorHAnsi" w:cstheme="minorHAnsi"/>
          <w:color w:val="252525"/>
        </w:rPr>
        <w:t>gcc</w:t>
      </w:r>
      <w:proofErr w:type="spellEnd"/>
      <w:r w:rsidRPr="000B23C7">
        <w:rPr>
          <w:rFonts w:asciiTheme="minorHAnsi" w:hAnsiTheme="minorHAnsi" w:cstheme="minorHAnsi"/>
          <w:color w:val="252525"/>
        </w:rPr>
        <w:t xml:space="preserve"> and Python to meet current ns-3 requirements. See these instructions if you need to upgrade: </w:t>
      </w:r>
      <w:hyperlink r:id="rId30" w:anchor="c1" w:history="1">
        <w:r w:rsidRPr="000B23C7">
          <w:rPr>
            <w:rStyle w:val="Hyperlink"/>
            <w:rFonts w:asciiTheme="minorHAnsi" w:hAnsiTheme="minorHAnsi" w:cstheme="minorHAnsi"/>
            <w:color w:val="3366BB"/>
          </w:rPr>
          <w:t>https://www.nsnam.org/bugzilla/show_bug.cgi?id=2667#c1</w:t>
        </w:r>
      </w:hyperlink>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The below instructions are based on a CentOS 6.6 install in November 2014; other RedHat/Fedora-based installs are likely similar.</w:t>
      </w:r>
    </w:p>
    <w:p w:rsidR="00801522" w:rsidRPr="000B23C7" w:rsidRDefault="00801522" w:rsidP="0078419F">
      <w:pPr>
        <w:numPr>
          <w:ilvl w:val="0"/>
          <w:numId w:val="9"/>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proofErr w:type="gramStart"/>
      <w:r w:rsidRPr="000B23C7">
        <w:rPr>
          <w:rFonts w:asciiTheme="minorHAnsi" w:hAnsiTheme="minorHAnsi" w:cstheme="minorHAnsi"/>
          <w:color w:val="252525"/>
          <w:sz w:val="24"/>
          <w:szCs w:val="24"/>
        </w:rPr>
        <w:t>minimal</w:t>
      </w:r>
      <w:proofErr w:type="gramEnd"/>
      <w:r w:rsidRPr="000B23C7">
        <w:rPr>
          <w:rFonts w:asciiTheme="minorHAnsi" w:hAnsiTheme="minorHAnsi" w:cstheme="minorHAnsi"/>
          <w:color w:val="252525"/>
          <w:sz w:val="24"/>
          <w:szCs w:val="24"/>
        </w:rPr>
        <w:t xml:space="preserve"> requirements for C++ (release): This is the minimal set of packages needed to run ns-3 C++ programs from a released </w:t>
      </w:r>
      <w:proofErr w:type="spellStart"/>
      <w:r w:rsidRPr="000B23C7">
        <w:rPr>
          <w:rFonts w:asciiTheme="minorHAnsi" w:hAnsiTheme="minorHAnsi" w:cstheme="minorHAnsi"/>
          <w:color w:val="252525"/>
          <w:sz w:val="24"/>
          <w:szCs w:val="24"/>
        </w:rPr>
        <w:t>tarball</w:t>
      </w:r>
      <w:proofErr w:type="spellEnd"/>
      <w:r w:rsidRPr="000B23C7">
        <w:rPr>
          <w:rFonts w:asciiTheme="minorHAnsi" w:hAnsiTheme="minorHAnsi" w:cstheme="minorHAnsi"/>
          <w:color w:val="252525"/>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lastRenderedPageBreak/>
        <w:t xml:space="preserve"> yum install </w:t>
      </w:r>
      <w:proofErr w:type="spellStart"/>
      <w:r w:rsidRPr="000B23C7">
        <w:rPr>
          <w:rFonts w:asciiTheme="minorHAnsi" w:hAnsiTheme="minorHAnsi" w:cstheme="minorHAnsi"/>
          <w:color w:val="000000"/>
          <w:sz w:val="24"/>
          <w:szCs w:val="24"/>
        </w:rPr>
        <w:t>gcc</w:t>
      </w:r>
      <w:proofErr w:type="spellEnd"/>
      <w:r w:rsidRPr="000B23C7">
        <w:rPr>
          <w:rFonts w:asciiTheme="minorHAnsi" w:hAnsiTheme="minorHAnsi" w:cstheme="minorHAnsi"/>
          <w:color w:val="000000"/>
          <w:sz w:val="24"/>
          <w:szCs w:val="24"/>
        </w:rPr>
        <w:t>-</w:t>
      </w:r>
      <w:proofErr w:type="spellStart"/>
      <w:r w:rsidRPr="000B23C7">
        <w:rPr>
          <w:rFonts w:asciiTheme="minorHAnsi" w:hAnsiTheme="minorHAnsi" w:cstheme="minorHAnsi"/>
          <w:color w:val="000000"/>
          <w:sz w:val="24"/>
          <w:szCs w:val="24"/>
        </w:rPr>
        <w:t>c++</w:t>
      </w:r>
      <w:proofErr w:type="spellEnd"/>
      <w:r w:rsidRPr="000B23C7">
        <w:rPr>
          <w:rFonts w:asciiTheme="minorHAnsi" w:hAnsiTheme="minorHAnsi" w:cstheme="minorHAnsi"/>
          <w:color w:val="000000"/>
          <w:sz w:val="24"/>
          <w:szCs w:val="24"/>
        </w:rPr>
        <w:t xml:space="preserve"> python3</w:t>
      </w:r>
    </w:p>
    <w:p w:rsidR="00801522" w:rsidRPr="000B23C7" w:rsidRDefault="00801522" w:rsidP="0078419F">
      <w:pPr>
        <w:numPr>
          <w:ilvl w:val="0"/>
          <w:numId w:val="10"/>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minimal requirements for Python (release): Python development headers are necessary to enable the Python bindings (for writing ns-3 programs from Python):</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python3-devel</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The following additional packages add functionality to the build or documentation.</w:t>
      </w:r>
    </w:p>
    <w:p w:rsidR="00801522" w:rsidRPr="000B23C7" w:rsidRDefault="00801522" w:rsidP="0078419F">
      <w:pPr>
        <w:numPr>
          <w:ilvl w:val="0"/>
          <w:numId w:val="11"/>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The </w:t>
      </w:r>
      <w:proofErr w:type="spellStart"/>
      <w:r w:rsidRPr="000B23C7">
        <w:rPr>
          <w:rFonts w:asciiTheme="minorHAnsi" w:hAnsiTheme="minorHAnsi" w:cstheme="minorHAnsi"/>
          <w:color w:val="252525"/>
          <w:sz w:val="24"/>
          <w:szCs w:val="24"/>
        </w:rPr>
        <w:t>netanim</w:t>
      </w:r>
      <w:proofErr w:type="spellEnd"/>
      <w:r w:rsidRPr="000B23C7">
        <w:rPr>
          <w:rFonts w:asciiTheme="minorHAnsi" w:hAnsiTheme="minorHAnsi" w:cstheme="minorHAnsi"/>
          <w:color w:val="252525"/>
          <w:sz w:val="24"/>
          <w:szCs w:val="24"/>
        </w:rPr>
        <w:t xml:space="preserve"> animator requires Qt5 development packages: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qt5-devel</w:t>
      </w:r>
    </w:p>
    <w:p w:rsidR="00801522" w:rsidRPr="000B23C7" w:rsidRDefault="00801522" w:rsidP="0078419F">
      <w:pPr>
        <w:numPr>
          <w:ilvl w:val="0"/>
          <w:numId w:val="12"/>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Mercurial is needed to work with ns-3 development repositories.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mercurial</w:t>
      </w:r>
    </w:p>
    <w:p w:rsidR="00801522" w:rsidRPr="000B23C7" w:rsidRDefault="00801522" w:rsidP="0078419F">
      <w:pPr>
        <w:numPr>
          <w:ilvl w:val="0"/>
          <w:numId w:val="13"/>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proofErr w:type="spellStart"/>
      <w:r w:rsidRPr="000B23C7">
        <w:rPr>
          <w:rFonts w:asciiTheme="minorHAnsi" w:hAnsiTheme="minorHAnsi" w:cstheme="minorHAnsi"/>
          <w:color w:val="252525"/>
          <w:sz w:val="24"/>
          <w:szCs w:val="24"/>
        </w:rPr>
        <w:t>Doxygen</w:t>
      </w:r>
      <w:proofErr w:type="spellEnd"/>
      <w:r w:rsidRPr="000B23C7">
        <w:rPr>
          <w:rFonts w:asciiTheme="minorHAnsi" w:hAnsiTheme="minorHAnsi" w:cstheme="minorHAnsi"/>
          <w:color w:val="252525"/>
          <w:sz w:val="24"/>
          <w:szCs w:val="24"/>
        </w:rPr>
        <w:t xml:space="preserve"> and related inline documentation:</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doxygen</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graphviz</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ImageMagick</w:t>
      </w:r>
      <w:proofErr w:type="spellEnd"/>
    </w:p>
    <w:p w:rsidR="00801522" w:rsidRPr="000B23C7" w:rsidRDefault="00801522" w:rsidP="0078419F">
      <w:pPr>
        <w:numPr>
          <w:ilvl w:val="0"/>
          <w:numId w:val="14"/>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The ns-3 manual and tutorial are written in </w:t>
      </w:r>
      <w:proofErr w:type="spellStart"/>
      <w:r w:rsidRPr="000B23C7">
        <w:rPr>
          <w:rFonts w:asciiTheme="minorHAnsi" w:hAnsiTheme="minorHAnsi" w:cstheme="minorHAnsi"/>
          <w:color w:val="252525"/>
          <w:sz w:val="24"/>
          <w:szCs w:val="24"/>
        </w:rPr>
        <w:t>reStructuredText</w:t>
      </w:r>
      <w:proofErr w:type="spellEnd"/>
      <w:r w:rsidRPr="000B23C7">
        <w:rPr>
          <w:rFonts w:asciiTheme="minorHAnsi" w:hAnsiTheme="minorHAnsi" w:cstheme="minorHAnsi"/>
          <w:color w:val="252525"/>
          <w:sz w:val="24"/>
          <w:szCs w:val="24"/>
        </w:rPr>
        <w:t xml:space="preserve"> for Sphinx (doc/tutorial, doc/manual, doc/models), and figures typically in </w:t>
      </w:r>
      <w:proofErr w:type="spellStart"/>
      <w:r w:rsidRPr="000B23C7">
        <w:rPr>
          <w:rFonts w:asciiTheme="minorHAnsi" w:hAnsiTheme="minorHAnsi" w:cstheme="minorHAnsi"/>
          <w:color w:val="252525"/>
          <w:sz w:val="24"/>
          <w:szCs w:val="24"/>
        </w:rPr>
        <w:t>dia</w:t>
      </w:r>
      <w:proofErr w:type="spellEnd"/>
      <w:r w:rsidRPr="000B23C7">
        <w:rPr>
          <w:rFonts w:asciiTheme="minorHAnsi" w:hAnsiTheme="minorHAnsi" w:cstheme="minorHAnsi"/>
          <w:color w:val="252525"/>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python3-sphinx </w:t>
      </w:r>
      <w:proofErr w:type="spellStart"/>
      <w:r w:rsidRPr="000B23C7">
        <w:rPr>
          <w:rFonts w:asciiTheme="minorHAnsi" w:hAnsiTheme="minorHAnsi" w:cstheme="minorHAnsi"/>
          <w:color w:val="000000"/>
          <w:sz w:val="24"/>
          <w:szCs w:val="24"/>
        </w:rPr>
        <w:t>dia</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texlive</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texlive</w:t>
      </w:r>
      <w:proofErr w:type="spellEnd"/>
      <w:r w:rsidRPr="000B23C7">
        <w:rPr>
          <w:rFonts w:asciiTheme="minorHAnsi" w:hAnsiTheme="minorHAnsi" w:cstheme="minorHAnsi"/>
          <w:color w:val="000000"/>
          <w:sz w:val="24"/>
          <w:szCs w:val="24"/>
        </w:rPr>
        <w:t>-latex</w:t>
      </w:r>
    </w:p>
    <w:p w:rsidR="00801522" w:rsidRPr="000B23C7" w:rsidRDefault="00801522" w:rsidP="0078419F">
      <w:pPr>
        <w:numPr>
          <w:ilvl w:val="0"/>
          <w:numId w:val="15"/>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MPI-based parallel, distributed simulation support requires </w:t>
      </w:r>
      <w:proofErr w:type="spellStart"/>
      <w:r w:rsidRPr="000B23C7">
        <w:rPr>
          <w:rFonts w:asciiTheme="minorHAnsi" w:hAnsiTheme="minorHAnsi" w:cstheme="minorHAnsi"/>
          <w:color w:val="252525"/>
          <w:sz w:val="24"/>
          <w:szCs w:val="24"/>
        </w:rPr>
        <w:t>openmpi</w:t>
      </w:r>
      <w:proofErr w:type="spellEnd"/>
      <w:r w:rsidRPr="000B23C7">
        <w:rPr>
          <w:rFonts w:asciiTheme="minorHAnsi" w:hAnsiTheme="minorHAnsi" w:cstheme="minorHAnsi"/>
          <w:color w:val="252525"/>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openmpi</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openmpi-devel</w:t>
      </w:r>
      <w:proofErr w:type="spellEnd"/>
    </w:p>
    <w:p w:rsidR="00801522" w:rsidRPr="000B23C7" w:rsidRDefault="00801522" w:rsidP="0078419F">
      <w:pPr>
        <w:numPr>
          <w:ilvl w:val="0"/>
          <w:numId w:val="16"/>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To read </w:t>
      </w:r>
      <w:proofErr w:type="spellStart"/>
      <w:r w:rsidRPr="000B23C7">
        <w:rPr>
          <w:rFonts w:asciiTheme="minorHAnsi" w:hAnsiTheme="minorHAnsi" w:cstheme="minorHAnsi"/>
          <w:color w:val="252525"/>
          <w:sz w:val="24"/>
          <w:szCs w:val="24"/>
        </w:rPr>
        <w:t>pcap</w:t>
      </w:r>
      <w:proofErr w:type="spellEnd"/>
      <w:r w:rsidRPr="000B23C7">
        <w:rPr>
          <w:rFonts w:asciiTheme="minorHAnsi" w:hAnsiTheme="minorHAnsi" w:cstheme="minorHAnsi"/>
          <w:color w:val="252525"/>
          <w:sz w:val="24"/>
          <w:szCs w:val="24"/>
        </w:rPr>
        <w:t xml:space="preserve"> packet traces generated by ns-3</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tcpdump</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wireshark</w:t>
      </w:r>
      <w:proofErr w:type="spellEnd"/>
    </w:p>
    <w:p w:rsidR="00801522" w:rsidRPr="000B23C7" w:rsidRDefault="00801522" w:rsidP="0078419F">
      <w:pPr>
        <w:numPr>
          <w:ilvl w:val="0"/>
          <w:numId w:val="17"/>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Database support for statistics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sqlite</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sqlite-devel</w:t>
      </w:r>
      <w:proofErr w:type="spellEnd"/>
    </w:p>
    <w:p w:rsidR="00801522" w:rsidRPr="000B23C7" w:rsidRDefault="00801522" w:rsidP="0078419F">
      <w:pPr>
        <w:numPr>
          <w:ilvl w:val="0"/>
          <w:numId w:val="18"/>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Xml-based version of the config store (requires libxml2 &gt;= version 2.7)</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libxml2 libxml2-devel</w:t>
      </w:r>
    </w:p>
    <w:p w:rsidR="00801522" w:rsidRPr="000B23C7" w:rsidRDefault="00801522" w:rsidP="0078419F">
      <w:pPr>
        <w:numPr>
          <w:ilvl w:val="0"/>
          <w:numId w:val="19"/>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lastRenderedPageBreak/>
        <w:t>Support for utils/check-style.py style check program</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uncrustify</w:t>
      </w:r>
      <w:proofErr w:type="spellEnd"/>
    </w:p>
    <w:p w:rsidR="00801522" w:rsidRPr="000B23C7" w:rsidRDefault="00801522" w:rsidP="0078419F">
      <w:pPr>
        <w:numPr>
          <w:ilvl w:val="0"/>
          <w:numId w:val="20"/>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Support for </w:t>
      </w:r>
      <w:proofErr w:type="spellStart"/>
      <w:r w:rsidRPr="000B23C7">
        <w:rPr>
          <w:rFonts w:asciiTheme="minorHAnsi" w:hAnsiTheme="minorHAnsi" w:cstheme="minorHAnsi"/>
          <w:color w:val="252525"/>
          <w:sz w:val="24"/>
          <w:szCs w:val="24"/>
        </w:rPr>
        <w:t>openflowswitch</w:t>
      </w:r>
      <w:proofErr w:type="spellEnd"/>
      <w:r w:rsidRPr="000B23C7">
        <w:rPr>
          <w:rFonts w:asciiTheme="minorHAnsi" w:hAnsiTheme="minorHAnsi" w:cstheme="minorHAnsi"/>
          <w:color w:val="252525"/>
          <w:sz w:val="24"/>
          <w:szCs w:val="24"/>
        </w:rPr>
        <w:t xml:space="preserve"> requires libxml2, if not installed above, and Boost libraries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libxml2 libxml2-devel boost-</w:t>
      </w:r>
      <w:proofErr w:type="spellStart"/>
      <w:r w:rsidRPr="000B23C7">
        <w:rPr>
          <w:rFonts w:asciiTheme="minorHAnsi" w:hAnsiTheme="minorHAnsi" w:cstheme="minorHAnsi"/>
          <w:color w:val="000000"/>
          <w:sz w:val="24"/>
          <w:szCs w:val="24"/>
        </w:rPr>
        <w:t>devel</w:t>
      </w:r>
      <w:proofErr w:type="spellEnd"/>
    </w:p>
    <w:p w:rsidR="00801522" w:rsidRPr="000B23C7" w:rsidRDefault="00801522" w:rsidP="0078419F">
      <w:pPr>
        <w:numPr>
          <w:ilvl w:val="0"/>
          <w:numId w:val="21"/>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Support for ns-3-pyviz visualizer</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This is a bit more involved due to lack of package support in the standard repositories.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graphviz</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graphviz-devel</w:t>
      </w:r>
      <w:proofErr w:type="spellEnd"/>
      <w:r w:rsidRPr="000B23C7">
        <w:rPr>
          <w:rFonts w:asciiTheme="minorHAnsi" w:hAnsiTheme="minorHAnsi" w:cstheme="minorHAnsi"/>
          <w:color w:val="000000"/>
          <w:sz w:val="24"/>
          <w:szCs w:val="24"/>
        </w:rPr>
        <w:t xml:space="preserve"> python3-setuptools-devel ipython3</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sudo</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easy_install</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pygraphviz</w:t>
      </w:r>
      <w:proofErr w:type="spellEnd"/>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Some additional packages are needed (</w:t>
      </w:r>
      <w:proofErr w:type="spellStart"/>
      <w:r w:rsidRPr="000B23C7">
        <w:rPr>
          <w:rFonts w:asciiTheme="minorHAnsi" w:hAnsiTheme="minorHAnsi" w:cstheme="minorHAnsi"/>
          <w:color w:val="252525"/>
        </w:rPr>
        <w:t>goocanvas</w:t>
      </w:r>
      <w:proofErr w:type="spellEnd"/>
      <w:r w:rsidRPr="000B23C7">
        <w:rPr>
          <w:rFonts w:asciiTheme="minorHAnsi" w:hAnsiTheme="minorHAnsi" w:cstheme="minorHAnsi"/>
          <w:color w:val="252525"/>
        </w:rPr>
        <w:t xml:space="preserve"> and </w:t>
      </w:r>
      <w:proofErr w:type="spellStart"/>
      <w:r w:rsidRPr="000B23C7">
        <w:rPr>
          <w:rFonts w:asciiTheme="minorHAnsi" w:hAnsiTheme="minorHAnsi" w:cstheme="minorHAnsi"/>
          <w:color w:val="252525"/>
        </w:rPr>
        <w:t>pygoocanvas</w:t>
      </w:r>
      <w:proofErr w:type="spellEnd"/>
      <w:r w:rsidRPr="000B23C7">
        <w:rPr>
          <w:rFonts w:asciiTheme="minorHAnsi" w:hAnsiTheme="minorHAnsi" w:cstheme="minorHAnsi"/>
          <w:color w:val="252525"/>
        </w:rPr>
        <w:t xml:space="preserve">). It is suggested to enable the </w:t>
      </w:r>
      <w:proofErr w:type="spellStart"/>
      <w:r w:rsidRPr="000B23C7">
        <w:rPr>
          <w:rFonts w:asciiTheme="minorHAnsi" w:hAnsiTheme="minorHAnsi" w:cstheme="minorHAnsi"/>
          <w:color w:val="252525"/>
        </w:rPr>
        <w:t>RPMForge</w:t>
      </w:r>
      <w:proofErr w:type="spellEnd"/>
      <w:r w:rsidRPr="000B23C7">
        <w:rPr>
          <w:rFonts w:asciiTheme="minorHAnsi" w:hAnsiTheme="minorHAnsi" w:cstheme="minorHAnsi"/>
          <w:color w:val="252525"/>
        </w:rPr>
        <w:t xml:space="preserve"> repo as described here: </w:t>
      </w:r>
      <w:hyperlink r:id="rId31" w:history="1">
        <w:r w:rsidRPr="000B23C7">
          <w:rPr>
            <w:rStyle w:val="Hyperlink"/>
            <w:rFonts w:asciiTheme="minorHAnsi" w:hAnsiTheme="minorHAnsi" w:cstheme="minorHAnsi"/>
            <w:color w:val="3366BB"/>
          </w:rPr>
          <w:t>http://wiki.centos.org/AdditionalResources/Repositories/RPMForge</w:t>
        </w:r>
      </w:hyperlink>
      <w:r w:rsidRPr="000B23C7">
        <w:rPr>
          <w:rFonts w:asciiTheme="minorHAnsi" w:hAnsiTheme="minorHAnsi" w:cstheme="minorHAnsi"/>
          <w:color w:val="252525"/>
        </w:rPr>
        <w:t>. Then, try this: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goocanvas</w:t>
      </w:r>
      <w:proofErr w:type="spellEnd"/>
      <w:r w:rsidRPr="000B23C7">
        <w:rPr>
          <w:rFonts w:asciiTheme="minorHAnsi" w:hAnsiTheme="minorHAnsi" w:cstheme="minorHAnsi"/>
          <w:color w:val="000000"/>
          <w:sz w:val="24"/>
          <w:szCs w:val="24"/>
        </w:rPr>
        <w:t xml:space="preserve"> pygtk2-devel</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Then obtain the RPM for </w:t>
      </w:r>
      <w:proofErr w:type="spellStart"/>
      <w:r w:rsidRPr="000B23C7">
        <w:rPr>
          <w:rFonts w:asciiTheme="minorHAnsi" w:hAnsiTheme="minorHAnsi" w:cstheme="minorHAnsi"/>
          <w:color w:val="252525"/>
        </w:rPr>
        <w:t>pygoocanvas</w:t>
      </w:r>
      <w:proofErr w:type="spellEnd"/>
      <w:r w:rsidRPr="000B23C7">
        <w:rPr>
          <w:rFonts w:asciiTheme="minorHAnsi" w:hAnsiTheme="minorHAnsi" w:cstheme="minorHAnsi"/>
          <w:color w:val="252525"/>
        </w:rPr>
        <w:t xml:space="preserve"> and </w:t>
      </w:r>
      <w:proofErr w:type="spellStart"/>
      <w:r w:rsidRPr="000B23C7">
        <w:rPr>
          <w:rFonts w:asciiTheme="minorHAnsi" w:hAnsiTheme="minorHAnsi" w:cstheme="minorHAnsi"/>
          <w:color w:val="252525"/>
        </w:rPr>
        <w:t>pygoocanvas-devel</w:t>
      </w:r>
      <w:proofErr w:type="spellEnd"/>
      <w:r w:rsidRPr="000B23C7">
        <w:rPr>
          <w:rFonts w:asciiTheme="minorHAnsi" w:hAnsiTheme="minorHAnsi" w:cstheme="minorHAnsi"/>
          <w:color w:val="252525"/>
        </w:rPr>
        <w:t xml:space="preserve"> from here: </w:t>
      </w:r>
      <w:hyperlink r:id="rId32" w:history="1">
        <w:r w:rsidRPr="000B23C7">
          <w:rPr>
            <w:rStyle w:val="Hyperlink"/>
            <w:rFonts w:asciiTheme="minorHAnsi" w:hAnsiTheme="minorHAnsi" w:cstheme="minorHAnsi"/>
            <w:color w:val="3366BB"/>
          </w:rPr>
          <w:t>http://li.nux.ro/download/nux/dextop/el6/x86_64/</w:t>
        </w:r>
      </w:hyperlink>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rpm -</w:t>
      </w:r>
      <w:proofErr w:type="spellStart"/>
      <w:r w:rsidRPr="000B23C7">
        <w:rPr>
          <w:rFonts w:asciiTheme="minorHAnsi" w:hAnsiTheme="minorHAnsi" w:cstheme="minorHAnsi"/>
          <w:color w:val="000000"/>
          <w:sz w:val="24"/>
          <w:szCs w:val="24"/>
        </w:rPr>
        <w:t>ivh</w:t>
      </w:r>
      <w:proofErr w:type="spellEnd"/>
      <w:r w:rsidRPr="000B23C7">
        <w:rPr>
          <w:rFonts w:asciiTheme="minorHAnsi" w:hAnsiTheme="minorHAnsi" w:cstheme="minorHAnsi"/>
          <w:color w:val="000000"/>
          <w:sz w:val="24"/>
          <w:szCs w:val="24"/>
        </w:rPr>
        <w:t xml:space="preserve"> pygoocanvas-0.14.1-3.el6.nux.x86_64.rpm </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rpm -</w:t>
      </w:r>
      <w:proofErr w:type="spellStart"/>
      <w:r w:rsidRPr="000B23C7">
        <w:rPr>
          <w:rFonts w:asciiTheme="minorHAnsi" w:hAnsiTheme="minorHAnsi" w:cstheme="minorHAnsi"/>
          <w:color w:val="000000"/>
          <w:sz w:val="24"/>
          <w:szCs w:val="24"/>
        </w:rPr>
        <w:t>ivh</w:t>
      </w:r>
      <w:proofErr w:type="spellEnd"/>
      <w:r w:rsidRPr="000B23C7">
        <w:rPr>
          <w:rFonts w:asciiTheme="minorHAnsi" w:hAnsiTheme="minorHAnsi" w:cstheme="minorHAnsi"/>
          <w:color w:val="000000"/>
          <w:sz w:val="24"/>
          <w:szCs w:val="24"/>
        </w:rPr>
        <w:t xml:space="preserve"> pygoocanvas-devel-0.14.1-3.el6.nux.x86_64.rpm </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Or, if you prefer, build </w:t>
      </w:r>
      <w:proofErr w:type="spellStart"/>
      <w:r w:rsidRPr="000B23C7">
        <w:rPr>
          <w:rFonts w:asciiTheme="minorHAnsi" w:hAnsiTheme="minorHAnsi" w:cstheme="minorHAnsi"/>
          <w:color w:val="252525"/>
        </w:rPr>
        <w:t>pygoocanvas</w:t>
      </w:r>
      <w:proofErr w:type="spellEnd"/>
      <w:r w:rsidRPr="000B23C7">
        <w:rPr>
          <w:rFonts w:asciiTheme="minorHAnsi" w:hAnsiTheme="minorHAnsi" w:cstheme="minorHAnsi"/>
          <w:color w:val="252525"/>
        </w:rPr>
        <w:t xml:space="preserve"> from source code found here: </w:t>
      </w:r>
      <w:hyperlink r:id="rId33" w:history="1">
        <w:r w:rsidRPr="000B23C7">
          <w:rPr>
            <w:rStyle w:val="Hyperlink"/>
            <w:rFonts w:asciiTheme="minorHAnsi" w:hAnsiTheme="minorHAnsi" w:cstheme="minorHAnsi"/>
            <w:color w:val="3366BB"/>
          </w:rPr>
          <w:t>https://wiki.gnome.org/Projects/PyGoocanvas</w:t>
        </w:r>
      </w:hyperlink>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Note, if you perform this install successfully on a CentOS server that does not have a desktop installed (i.e. a CentOS 'minimal install'), you will still not be able to see </w:t>
      </w:r>
      <w:proofErr w:type="spellStart"/>
      <w:r w:rsidRPr="000B23C7">
        <w:rPr>
          <w:rFonts w:asciiTheme="minorHAnsi" w:hAnsiTheme="minorHAnsi" w:cstheme="minorHAnsi"/>
          <w:color w:val="252525"/>
        </w:rPr>
        <w:t>pyviz</w:t>
      </w:r>
      <w:proofErr w:type="spellEnd"/>
      <w:r w:rsidRPr="000B23C7">
        <w:rPr>
          <w:rFonts w:asciiTheme="minorHAnsi" w:hAnsiTheme="minorHAnsi" w:cstheme="minorHAnsi"/>
          <w:color w:val="252525"/>
        </w:rPr>
        <w:t xml:space="preserve"> enabled; you will see the configuration report: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PyViz</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visualizer</w:t>
      </w:r>
      <w:proofErr w:type="spellEnd"/>
      <w:r w:rsidRPr="000B23C7">
        <w:rPr>
          <w:rFonts w:asciiTheme="minorHAnsi" w:hAnsiTheme="minorHAnsi" w:cstheme="minorHAnsi"/>
          <w:color w:val="000000"/>
          <w:sz w:val="24"/>
          <w:szCs w:val="24"/>
        </w:rPr>
        <w:t xml:space="preserve">              : not enabled (Missing python modules: </w:t>
      </w:r>
      <w:proofErr w:type="spellStart"/>
      <w:r w:rsidRPr="000B23C7">
        <w:rPr>
          <w:rFonts w:asciiTheme="minorHAnsi" w:hAnsiTheme="minorHAnsi" w:cstheme="minorHAnsi"/>
          <w:color w:val="000000"/>
          <w:sz w:val="24"/>
          <w:szCs w:val="24"/>
        </w:rPr>
        <w:t>gtk</w:t>
      </w:r>
      <w:proofErr w:type="spellEnd"/>
      <w:r w:rsidRPr="000B23C7">
        <w:rPr>
          <w:rFonts w:asciiTheme="minorHAnsi" w:hAnsiTheme="minorHAnsi" w:cstheme="minorHAnsi"/>
          <w:color w:val="000000"/>
          <w:sz w:val="24"/>
          <w:szCs w:val="24"/>
        </w:rPr>
        <w:t>)</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because the Python </w:t>
      </w:r>
      <w:proofErr w:type="spellStart"/>
      <w:r w:rsidRPr="000B23C7">
        <w:rPr>
          <w:rFonts w:asciiTheme="minorHAnsi" w:hAnsiTheme="minorHAnsi" w:cstheme="minorHAnsi"/>
          <w:color w:val="252525"/>
        </w:rPr>
        <w:t>gtk</w:t>
      </w:r>
      <w:proofErr w:type="spellEnd"/>
      <w:r w:rsidRPr="000B23C7">
        <w:rPr>
          <w:rFonts w:asciiTheme="minorHAnsi" w:hAnsiTheme="minorHAnsi" w:cstheme="minorHAnsi"/>
          <w:color w:val="252525"/>
        </w:rPr>
        <w:t xml:space="preserve"> module opens the display upon import.</w:t>
      </w:r>
    </w:p>
    <w:p w:rsidR="00801522" w:rsidRPr="000B23C7" w:rsidRDefault="00801522" w:rsidP="0078419F">
      <w:pPr>
        <w:numPr>
          <w:ilvl w:val="0"/>
          <w:numId w:val="22"/>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Git is needed to fetch click modular routing and </w:t>
      </w:r>
      <w:proofErr w:type="spellStart"/>
      <w:r w:rsidRPr="000B23C7">
        <w:rPr>
          <w:rFonts w:asciiTheme="minorHAnsi" w:hAnsiTheme="minorHAnsi" w:cstheme="minorHAnsi"/>
          <w:color w:val="252525"/>
          <w:sz w:val="24"/>
          <w:szCs w:val="24"/>
        </w:rPr>
        <w:t>pygccxml</w:t>
      </w:r>
      <w:proofErr w:type="spellEnd"/>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git</w:t>
      </w:r>
    </w:p>
    <w:p w:rsidR="00801522" w:rsidRPr="000B23C7" w:rsidRDefault="00801522" w:rsidP="0078419F">
      <w:pPr>
        <w:numPr>
          <w:ilvl w:val="0"/>
          <w:numId w:val="23"/>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An optional but recommended package (for improving some wireless model fidelity) is GNU scientific library:</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lastRenderedPageBreak/>
        <w:t xml:space="preserve"> yum install </w:t>
      </w:r>
      <w:proofErr w:type="spellStart"/>
      <w:r w:rsidRPr="000B23C7">
        <w:rPr>
          <w:rFonts w:asciiTheme="minorHAnsi" w:hAnsiTheme="minorHAnsi" w:cstheme="minorHAnsi"/>
          <w:color w:val="000000"/>
          <w:sz w:val="24"/>
          <w:szCs w:val="24"/>
        </w:rPr>
        <w:t>gsl</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gsl-devel</w:t>
      </w:r>
      <w:proofErr w:type="spellEnd"/>
    </w:p>
    <w:p w:rsidR="00801522" w:rsidRPr="000B23C7" w:rsidRDefault="00801522" w:rsidP="0078419F">
      <w:pPr>
        <w:numPr>
          <w:ilvl w:val="0"/>
          <w:numId w:val="24"/>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A GTK-based configuration system</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gtk2 gtk2-devel</w:t>
      </w:r>
    </w:p>
    <w:p w:rsidR="00801522" w:rsidRPr="000B23C7" w:rsidRDefault="00801522" w:rsidP="0078419F">
      <w:pPr>
        <w:numPr>
          <w:ilvl w:val="0"/>
          <w:numId w:val="25"/>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Debugging:</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yum install </w:t>
      </w:r>
      <w:proofErr w:type="spellStart"/>
      <w:r w:rsidRPr="000B23C7">
        <w:rPr>
          <w:rFonts w:asciiTheme="minorHAnsi" w:hAnsiTheme="minorHAnsi" w:cstheme="minorHAnsi"/>
          <w:color w:val="000000"/>
          <w:sz w:val="24"/>
          <w:szCs w:val="24"/>
        </w:rPr>
        <w:t>gdb</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valgrind</w:t>
      </w:r>
      <w:proofErr w:type="spellEnd"/>
    </w:p>
    <w:p w:rsidR="00801522" w:rsidRPr="000B23C7" w:rsidRDefault="00913FE8" w:rsidP="0078419F">
      <w:pPr>
        <w:pStyle w:val="NormalWeb"/>
        <w:shd w:val="clear" w:color="auto" w:fill="FFFFFF"/>
        <w:spacing w:before="0" w:beforeAutospacing="0" w:after="0" w:afterAutospacing="0"/>
        <w:rPr>
          <w:rFonts w:asciiTheme="minorHAnsi" w:hAnsiTheme="minorHAnsi" w:cstheme="minorHAnsi"/>
          <w:color w:val="252525"/>
        </w:rPr>
      </w:pPr>
      <w:hyperlink r:id="rId34" w:anchor="Installation" w:history="1">
        <w:r w:rsidR="00801522" w:rsidRPr="000B23C7">
          <w:rPr>
            <w:rStyle w:val="mw-ui-button"/>
            <w:rFonts w:asciiTheme="minorHAnsi" w:hAnsiTheme="minorHAnsi" w:cstheme="minorHAnsi"/>
            <w:color w:val="FFFFFF"/>
            <w:bdr w:val="single" w:sz="6" w:space="6" w:color="347BFF" w:frame="1"/>
            <w:shd w:val="clear" w:color="auto" w:fill="347BFF"/>
          </w:rPr>
          <w:t>Jump to installation</w:t>
        </w:r>
      </w:hyperlink>
    </w:p>
    <w:p w:rsidR="00801522" w:rsidRPr="000B23C7" w:rsidRDefault="00801522" w:rsidP="0078419F">
      <w:pPr>
        <w:pStyle w:val="Heading4"/>
        <w:shd w:val="clear" w:color="auto" w:fill="FFFFFF"/>
        <w:spacing w:before="72" w:line="240" w:lineRule="auto"/>
        <w:rPr>
          <w:rFonts w:asciiTheme="minorHAnsi" w:hAnsiTheme="minorHAnsi" w:cstheme="minorHAnsi"/>
          <w:color w:val="000000"/>
          <w:sz w:val="24"/>
          <w:szCs w:val="24"/>
        </w:rPr>
      </w:pPr>
      <w:r w:rsidRPr="000B23C7">
        <w:rPr>
          <w:rStyle w:val="mw-headline"/>
          <w:rFonts w:asciiTheme="minorHAnsi" w:hAnsiTheme="minorHAnsi" w:cstheme="minorHAnsi"/>
          <w:color w:val="000000"/>
          <w:sz w:val="24"/>
          <w:szCs w:val="24"/>
        </w:rPr>
        <w:t>Ubuntu/Debian/Mint</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The following list of packages should be accurate through the Ubuntu 21.04 release; other releases or other Debian-based systems may slightly vary. Ubuntu 16.04 LTS release is probably the oldest release that is known to work with recent ns-3 releases.</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Note: As of ns-3.30 release (August 2019), ns-3 uses Python 3 by default, but earlier releases depend on Python 2 packages, and at least a Python 2 interpreter is recommended. If working with an earlier release, one may in general substitute 'python' for 'python3' in the below (e.g. install 'python-dev' instead of 'python3-dev').</w:t>
      </w:r>
    </w:p>
    <w:p w:rsidR="00801522" w:rsidRPr="000B23C7" w:rsidRDefault="00801522" w:rsidP="0078419F">
      <w:pPr>
        <w:numPr>
          <w:ilvl w:val="0"/>
          <w:numId w:val="26"/>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minimal requirements for C++ users (release): This is the minimal set of packages needed to run ns-3 from a released </w:t>
      </w:r>
      <w:proofErr w:type="spellStart"/>
      <w:r w:rsidRPr="000B23C7">
        <w:rPr>
          <w:rFonts w:asciiTheme="minorHAnsi" w:hAnsiTheme="minorHAnsi" w:cstheme="minorHAnsi"/>
          <w:color w:val="252525"/>
          <w:sz w:val="24"/>
          <w:szCs w:val="24"/>
        </w:rPr>
        <w:t>tarball</w:t>
      </w:r>
      <w:proofErr w:type="spellEnd"/>
      <w:r w:rsidRPr="000B23C7">
        <w:rPr>
          <w:rFonts w:asciiTheme="minorHAnsi" w:hAnsiTheme="minorHAnsi" w:cstheme="minorHAnsi"/>
          <w:color w:val="252525"/>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g++ python3</w:t>
      </w:r>
    </w:p>
    <w:p w:rsidR="00801522" w:rsidRPr="000B23C7" w:rsidRDefault="00801522" w:rsidP="0078419F">
      <w:pPr>
        <w:numPr>
          <w:ilvl w:val="0"/>
          <w:numId w:val="27"/>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minimal requirements for Python API users (release 3.30 and newer, and ns-3-dev): This is the minimal set of packages needed to work with Python bindings from a released </w:t>
      </w:r>
      <w:proofErr w:type="spellStart"/>
      <w:r w:rsidRPr="000B23C7">
        <w:rPr>
          <w:rFonts w:asciiTheme="minorHAnsi" w:hAnsiTheme="minorHAnsi" w:cstheme="minorHAnsi"/>
          <w:color w:val="252525"/>
          <w:sz w:val="24"/>
          <w:szCs w:val="24"/>
        </w:rPr>
        <w:t>tarball</w:t>
      </w:r>
      <w:proofErr w:type="spellEnd"/>
      <w:r w:rsidRPr="000B23C7">
        <w:rPr>
          <w:rFonts w:asciiTheme="minorHAnsi" w:hAnsiTheme="minorHAnsi" w:cstheme="minorHAnsi"/>
          <w:color w:val="252525"/>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g++ python3 python3-dev </w:t>
      </w:r>
      <w:proofErr w:type="spellStart"/>
      <w:r w:rsidRPr="000B23C7">
        <w:rPr>
          <w:rFonts w:asciiTheme="minorHAnsi" w:hAnsiTheme="minorHAnsi" w:cstheme="minorHAnsi"/>
          <w:color w:val="000000"/>
          <w:sz w:val="24"/>
          <w:szCs w:val="24"/>
        </w:rPr>
        <w:t>pkg-config</w:t>
      </w:r>
      <w:proofErr w:type="spellEnd"/>
      <w:r w:rsidRPr="000B23C7">
        <w:rPr>
          <w:rFonts w:asciiTheme="minorHAnsi" w:hAnsiTheme="minorHAnsi" w:cstheme="minorHAnsi"/>
          <w:color w:val="000000"/>
          <w:sz w:val="24"/>
          <w:szCs w:val="24"/>
        </w:rPr>
        <w:t xml:space="preserve"> sqlite3</w:t>
      </w:r>
    </w:p>
    <w:p w:rsidR="00801522" w:rsidRPr="000B23C7" w:rsidRDefault="00801522" w:rsidP="0078419F">
      <w:pPr>
        <w:numPr>
          <w:ilvl w:val="0"/>
          <w:numId w:val="28"/>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minimal requirements for Python (development): For use of ns-3-allinone repository (cloned from Git), additional packages are needed to fetch and successfully install </w:t>
      </w:r>
      <w:proofErr w:type="spellStart"/>
      <w:r w:rsidRPr="000B23C7">
        <w:rPr>
          <w:rFonts w:asciiTheme="minorHAnsi" w:hAnsiTheme="minorHAnsi" w:cstheme="minorHAnsi"/>
          <w:color w:val="252525"/>
          <w:sz w:val="24"/>
          <w:szCs w:val="24"/>
        </w:rPr>
        <w:t>pybindgen</w:t>
      </w:r>
      <w:proofErr w:type="spellEnd"/>
      <w:r w:rsidRPr="000B23C7">
        <w:rPr>
          <w:rFonts w:asciiTheme="minorHAnsi" w:hAnsiTheme="minorHAnsi" w:cstheme="minorHAnsi"/>
          <w:color w:val="252525"/>
          <w:sz w:val="24"/>
          <w:szCs w:val="24"/>
        </w:rPr>
        <w:t xml:space="preserve"> and </w:t>
      </w:r>
      <w:proofErr w:type="spellStart"/>
      <w:r w:rsidRPr="000B23C7">
        <w:rPr>
          <w:rFonts w:asciiTheme="minorHAnsi" w:hAnsiTheme="minorHAnsi" w:cstheme="minorHAnsi"/>
          <w:color w:val="252525"/>
          <w:sz w:val="24"/>
          <w:szCs w:val="24"/>
        </w:rPr>
        <w:t>netanim</w:t>
      </w:r>
      <w:proofErr w:type="spellEnd"/>
      <w:r w:rsidRPr="000B23C7">
        <w:rPr>
          <w:rFonts w:asciiTheme="minorHAnsi" w:hAnsiTheme="minorHAnsi" w:cstheme="minorHAnsi"/>
          <w:color w:val="252525"/>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python3-setuptools git</w:t>
      </w:r>
    </w:p>
    <w:p w:rsidR="00801522" w:rsidRPr="000B23C7" w:rsidRDefault="00801522" w:rsidP="0078419F">
      <w:pPr>
        <w:numPr>
          <w:ilvl w:val="0"/>
          <w:numId w:val="29"/>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proofErr w:type="spellStart"/>
      <w:r w:rsidRPr="000B23C7">
        <w:rPr>
          <w:rFonts w:asciiTheme="minorHAnsi" w:hAnsiTheme="minorHAnsi" w:cstheme="minorHAnsi"/>
          <w:color w:val="252525"/>
          <w:sz w:val="24"/>
          <w:szCs w:val="24"/>
        </w:rPr>
        <w:t>Netanim</w:t>
      </w:r>
      <w:proofErr w:type="spellEnd"/>
      <w:r w:rsidRPr="000B23C7">
        <w:rPr>
          <w:rFonts w:asciiTheme="minorHAnsi" w:hAnsiTheme="minorHAnsi" w:cstheme="minorHAnsi"/>
          <w:color w:val="252525"/>
          <w:sz w:val="24"/>
          <w:szCs w:val="24"/>
        </w:rPr>
        <w:t xml:space="preserve"> animator: qt5 development tools are needed for </w:t>
      </w:r>
      <w:proofErr w:type="spellStart"/>
      <w:r w:rsidRPr="000B23C7">
        <w:rPr>
          <w:rFonts w:asciiTheme="minorHAnsi" w:hAnsiTheme="minorHAnsi" w:cstheme="minorHAnsi"/>
          <w:color w:val="252525"/>
          <w:sz w:val="24"/>
          <w:szCs w:val="24"/>
        </w:rPr>
        <w:t>Netanim</w:t>
      </w:r>
      <w:proofErr w:type="spellEnd"/>
      <w:r w:rsidRPr="000B23C7">
        <w:rPr>
          <w:rFonts w:asciiTheme="minorHAnsi" w:hAnsiTheme="minorHAnsi" w:cstheme="minorHAnsi"/>
          <w:color w:val="252525"/>
          <w:sz w:val="24"/>
          <w:szCs w:val="24"/>
        </w:rPr>
        <w:t xml:space="preserve"> animator; qt4 will also work but we have migrated to qt5.</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qtbase5-dev </w:t>
      </w:r>
      <w:proofErr w:type="spellStart"/>
      <w:r w:rsidRPr="000B23C7">
        <w:rPr>
          <w:rFonts w:asciiTheme="minorHAnsi" w:hAnsiTheme="minorHAnsi" w:cstheme="minorHAnsi"/>
          <w:color w:val="000000"/>
          <w:sz w:val="24"/>
          <w:szCs w:val="24"/>
        </w:rPr>
        <w:t>qtchooser</w:t>
      </w:r>
      <w:proofErr w:type="spellEnd"/>
      <w:r w:rsidRPr="000B23C7">
        <w:rPr>
          <w:rFonts w:asciiTheme="minorHAnsi" w:hAnsiTheme="minorHAnsi" w:cstheme="minorHAnsi"/>
          <w:color w:val="000000"/>
          <w:sz w:val="24"/>
          <w:szCs w:val="24"/>
        </w:rPr>
        <w:t xml:space="preserve"> qt5-qmake qtbase5-dev-tools</w:t>
      </w:r>
    </w:p>
    <w:p w:rsidR="00593E36" w:rsidRDefault="00593E36" w:rsidP="0078419F">
      <w:pPr>
        <w:pStyle w:val="NormalWeb"/>
        <w:shd w:val="clear" w:color="auto" w:fill="FFFFFF"/>
        <w:spacing w:before="120" w:beforeAutospacing="0" w:after="120" w:afterAutospacing="0"/>
        <w:rPr>
          <w:rFonts w:asciiTheme="minorHAnsi" w:hAnsiTheme="minorHAnsi" w:cstheme="minorHAnsi"/>
          <w:color w:val="252525"/>
        </w:rPr>
      </w:pP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593E36">
        <w:rPr>
          <w:rFonts w:asciiTheme="minorHAnsi" w:hAnsiTheme="minorHAnsi" w:cstheme="minorHAnsi"/>
          <w:b/>
          <w:color w:val="252525"/>
        </w:rPr>
        <w:lastRenderedPageBreak/>
        <w:t>Note</w:t>
      </w:r>
      <w:r w:rsidRPr="000B23C7">
        <w:rPr>
          <w:rFonts w:asciiTheme="minorHAnsi" w:hAnsiTheme="minorHAnsi" w:cstheme="minorHAnsi"/>
          <w:color w:val="252525"/>
        </w:rPr>
        <w:t xml:space="preserve">: For </w:t>
      </w:r>
      <w:proofErr w:type="spellStart"/>
      <w:r w:rsidRPr="000B23C7">
        <w:rPr>
          <w:rFonts w:asciiTheme="minorHAnsi" w:hAnsiTheme="minorHAnsi" w:cstheme="minorHAnsi"/>
          <w:color w:val="252525"/>
        </w:rPr>
        <w:t>Ubuntu</w:t>
      </w:r>
      <w:proofErr w:type="spellEnd"/>
      <w:r w:rsidRPr="000B23C7">
        <w:rPr>
          <w:rFonts w:asciiTheme="minorHAnsi" w:hAnsiTheme="minorHAnsi" w:cstheme="minorHAnsi"/>
          <w:color w:val="252525"/>
        </w:rPr>
        <w:t xml:space="preserve"> 20.10 and earlier, the single 'qt5-default' package suffices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qt5-default</w:t>
      </w:r>
    </w:p>
    <w:p w:rsidR="00801522" w:rsidRPr="00593E36" w:rsidRDefault="00801522" w:rsidP="00593E36">
      <w:pPr>
        <w:numPr>
          <w:ilvl w:val="0"/>
          <w:numId w:val="30"/>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Support for ns-3-pyviz </w:t>
      </w:r>
      <w:proofErr w:type="spellStart"/>
      <w:r w:rsidRPr="000B23C7">
        <w:rPr>
          <w:rFonts w:asciiTheme="minorHAnsi" w:hAnsiTheme="minorHAnsi" w:cstheme="minorHAnsi"/>
          <w:color w:val="252525"/>
          <w:sz w:val="24"/>
          <w:szCs w:val="24"/>
        </w:rPr>
        <w:t>visualizer</w:t>
      </w:r>
      <w:proofErr w:type="spellEnd"/>
    </w:p>
    <w:p w:rsidR="00801522" w:rsidRPr="000B23C7" w:rsidRDefault="00801522" w:rsidP="0078419F">
      <w:pPr>
        <w:numPr>
          <w:ilvl w:val="1"/>
          <w:numId w:val="31"/>
        </w:numPr>
        <w:shd w:val="clear" w:color="auto" w:fill="FFFFFF"/>
        <w:suppressAutoHyphens w:val="0"/>
        <w:spacing w:before="100" w:beforeAutospacing="1" w:after="24" w:line="240" w:lineRule="auto"/>
        <w:ind w:left="2208"/>
        <w:rPr>
          <w:rFonts w:asciiTheme="minorHAnsi" w:hAnsiTheme="minorHAnsi" w:cstheme="minorHAnsi"/>
          <w:color w:val="252525"/>
          <w:sz w:val="24"/>
          <w:szCs w:val="24"/>
        </w:rPr>
      </w:pPr>
      <w:r w:rsidRPr="000B23C7">
        <w:rPr>
          <w:rFonts w:asciiTheme="minorHAnsi" w:hAnsiTheme="minorHAnsi" w:cstheme="minorHAnsi"/>
          <w:color w:val="252525"/>
          <w:sz w:val="24"/>
          <w:szCs w:val="24"/>
        </w:rPr>
        <w:t>For Ubuntu 18.04 and later, python-</w:t>
      </w:r>
      <w:proofErr w:type="spellStart"/>
      <w:r w:rsidRPr="000B23C7">
        <w:rPr>
          <w:rFonts w:asciiTheme="minorHAnsi" w:hAnsiTheme="minorHAnsi" w:cstheme="minorHAnsi"/>
          <w:color w:val="252525"/>
          <w:sz w:val="24"/>
          <w:szCs w:val="24"/>
        </w:rPr>
        <w:t>pygoocanvas</w:t>
      </w:r>
      <w:proofErr w:type="spellEnd"/>
      <w:r w:rsidRPr="000B23C7">
        <w:rPr>
          <w:rFonts w:asciiTheme="minorHAnsi" w:hAnsiTheme="minorHAnsi" w:cstheme="minorHAnsi"/>
          <w:color w:val="252525"/>
          <w:sz w:val="24"/>
          <w:szCs w:val="24"/>
        </w:rPr>
        <w:t xml:space="preserve"> is no longer provided. The ns-3.29 release and later upgrades the support to GTK+ version 3, and requires these packages:</w:t>
      </w:r>
    </w:p>
    <w:p w:rsidR="00801522" w:rsidRPr="00593E36" w:rsidRDefault="00801522" w:rsidP="00593E36">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w:t>
      </w:r>
      <w:proofErr w:type="gramStart"/>
      <w:r w:rsidRPr="000B23C7">
        <w:rPr>
          <w:rFonts w:asciiTheme="minorHAnsi" w:hAnsiTheme="minorHAnsi" w:cstheme="minorHAnsi"/>
          <w:color w:val="000000"/>
          <w:sz w:val="24"/>
          <w:szCs w:val="24"/>
        </w:rPr>
        <w:t>apt</w:t>
      </w:r>
      <w:proofErr w:type="gramEnd"/>
      <w:r w:rsidRPr="000B23C7">
        <w:rPr>
          <w:rFonts w:asciiTheme="minorHAnsi" w:hAnsiTheme="minorHAnsi" w:cstheme="minorHAnsi"/>
          <w:color w:val="000000"/>
          <w:sz w:val="24"/>
          <w:szCs w:val="24"/>
        </w:rPr>
        <w:t xml:space="preserve"> install gir1.2-goocanvas-2.0 python3-gi python3-gi-cairo python3-pygraphviz gir1.2-gtk-3.0 ipython3  </w:t>
      </w:r>
    </w:p>
    <w:p w:rsidR="00801522" w:rsidRPr="000B23C7" w:rsidRDefault="00801522" w:rsidP="0078419F">
      <w:pPr>
        <w:numPr>
          <w:ilvl w:val="1"/>
          <w:numId w:val="32"/>
        </w:numPr>
        <w:shd w:val="clear" w:color="auto" w:fill="FFFFFF"/>
        <w:suppressAutoHyphens w:val="0"/>
        <w:spacing w:before="100" w:beforeAutospacing="1" w:after="24" w:line="240" w:lineRule="auto"/>
        <w:ind w:left="2208"/>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For ns-3.28 and earlier releases, </w:t>
      </w:r>
      <w:proofErr w:type="spellStart"/>
      <w:r w:rsidRPr="000B23C7">
        <w:rPr>
          <w:rFonts w:asciiTheme="minorHAnsi" w:hAnsiTheme="minorHAnsi" w:cstheme="minorHAnsi"/>
          <w:color w:val="252525"/>
          <w:sz w:val="24"/>
          <w:szCs w:val="24"/>
        </w:rPr>
        <w:t>PyViz</w:t>
      </w:r>
      <w:proofErr w:type="spellEnd"/>
      <w:r w:rsidRPr="000B23C7">
        <w:rPr>
          <w:rFonts w:asciiTheme="minorHAnsi" w:hAnsiTheme="minorHAnsi" w:cstheme="minorHAnsi"/>
          <w:color w:val="252525"/>
          <w:sz w:val="24"/>
          <w:szCs w:val="24"/>
        </w:rPr>
        <w:t xml:space="preserve"> is based on GTK+ 2, </w:t>
      </w:r>
      <w:proofErr w:type="spellStart"/>
      <w:r w:rsidRPr="000B23C7">
        <w:rPr>
          <w:rFonts w:asciiTheme="minorHAnsi" w:hAnsiTheme="minorHAnsi" w:cstheme="minorHAnsi"/>
          <w:color w:val="252525"/>
          <w:sz w:val="24"/>
          <w:szCs w:val="24"/>
        </w:rPr>
        <w:t>GooCanvas</w:t>
      </w:r>
      <w:proofErr w:type="spellEnd"/>
      <w:r w:rsidRPr="000B23C7">
        <w:rPr>
          <w:rFonts w:asciiTheme="minorHAnsi" w:hAnsiTheme="minorHAnsi" w:cstheme="minorHAnsi"/>
          <w:color w:val="252525"/>
          <w:sz w:val="24"/>
          <w:szCs w:val="24"/>
        </w:rPr>
        <w:t xml:space="preserve">, and </w:t>
      </w:r>
      <w:proofErr w:type="spellStart"/>
      <w:r w:rsidRPr="000B23C7">
        <w:rPr>
          <w:rFonts w:asciiTheme="minorHAnsi" w:hAnsiTheme="minorHAnsi" w:cstheme="minorHAnsi"/>
          <w:color w:val="252525"/>
          <w:sz w:val="24"/>
          <w:szCs w:val="24"/>
        </w:rPr>
        <w:t>GraphViz</w:t>
      </w:r>
      <w:proofErr w:type="spellEnd"/>
      <w:r w:rsidRPr="000B23C7">
        <w:rPr>
          <w:rFonts w:asciiTheme="minorHAnsi" w:hAnsiTheme="minorHAnsi" w:cstheme="minorHAnsi"/>
          <w:color w:val="252525"/>
          <w:sz w:val="24"/>
          <w:szCs w:val="24"/>
        </w:rPr>
        <w: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python-</w:t>
      </w:r>
      <w:proofErr w:type="spellStart"/>
      <w:r w:rsidRPr="000B23C7">
        <w:rPr>
          <w:rFonts w:asciiTheme="minorHAnsi" w:hAnsiTheme="minorHAnsi" w:cstheme="minorHAnsi"/>
          <w:color w:val="000000"/>
          <w:sz w:val="24"/>
          <w:szCs w:val="24"/>
        </w:rPr>
        <w:t>pygraphviz</w:t>
      </w:r>
      <w:proofErr w:type="spellEnd"/>
      <w:r w:rsidRPr="000B23C7">
        <w:rPr>
          <w:rFonts w:asciiTheme="minorHAnsi" w:hAnsiTheme="minorHAnsi" w:cstheme="minorHAnsi"/>
          <w:color w:val="000000"/>
          <w:sz w:val="24"/>
          <w:szCs w:val="24"/>
        </w:rPr>
        <w:t xml:space="preserve"> python-kiwi python-</w:t>
      </w:r>
      <w:proofErr w:type="spellStart"/>
      <w:r w:rsidRPr="000B23C7">
        <w:rPr>
          <w:rFonts w:asciiTheme="minorHAnsi" w:hAnsiTheme="minorHAnsi" w:cstheme="minorHAnsi"/>
          <w:color w:val="000000"/>
          <w:sz w:val="24"/>
          <w:szCs w:val="24"/>
        </w:rPr>
        <w:t>pygoocanvas</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libgoocanvas</w:t>
      </w:r>
      <w:proofErr w:type="spellEnd"/>
      <w:r w:rsidRPr="000B23C7">
        <w:rPr>
          <w:rFonts w:asciiTheme="minorHAnsi" w:hAnsiTheme="minorHAnsi" w:cstheme="minorHAnsi"/>
          <w:color w:val="000000"/>
          <w:sz w:val="24"/>
          <w:szCs w:val="24"/>
        </w:rPr>
        <w:t xml:space="preserve">-dev </w:t>
      </w:r>
      <w:proofErr w:type="spellStart"/>
      <w:r w:rsidRPr="000B23C7">
        <w:rPr>
          <w:rFonts w:asciiTheme="minorHAnsi" w:hAnsiTheme="minorHAnsi" w:cstheme="minorHAnsi"/>
          <w:color w:val="000000"/>
          <w:sz w:val="24"/>
          <w:szCs w:val="24"/>
        </w:rPr>
        <w:t>ipython</w:t>
      </w:r>
      <w:proofErr w:type="spellEnd"/>
    </w:p>
    <w:p w:rsidR="00801522" w:rsidRPr="000B23C7" w:rsidRDefault="00801522" w:rsidP="0078419F">
      <w:pPr>
        <w:numPr>
          <w:ilvl w:val="0"/>
          <w:numId w:val="33"/>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Support for MPI-based distributed emulation</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apt install </w:t>
      </w:r>
      <w:proofErr w:type="spellStart"/>
      <w:r w:rsidRPr="000B23C7">
        <w:rPr>
          <w:rFonts w:asciiTheme="minorHAnsi" w:hAnsiTheme="minorHAnsi" w:cstheme="minorHAnsi"/>
          <w:color w:val="000000"/>
          <w:sz w:val="24"/>
          <w:szCs w:val="24"/>
        </w:rPr>
        <w:t>openmpi</w:t>
      </w:r>
      <w:proofErr w:type="spellEnd"/>
      <w:r w:rsidRPr="000B23C7">
        <w:rPr>
          <w:rFonts w:asciiTheme="minorHAnsi" w:hAnsiTheme="minorHAnsi" w:cstheme="minorHAnsi"/>
          <w:color w:val="000000"/>
          <w:sz w:val="24"/>
          <w:szCs w:val="24"/>
        </w:rPr>
        <w:t xml:space="preserve">-bin </w:t>
      </w:r>
      <w:proofErr w:type="spellStart"/>
      <w:r w:rsidRPr="000B23C7">
        <w:rPr>
          <w:rFonts w:asciiTheme="minorHAnsi" w:hAnsiTheme="minorHAnsi" w:cstheme="minorHAnsi"/>
          <w:color w:val="000000"/>
          <w:sz w:val="24"/>
          <w:szCs w:val="24"/>
        </w:rPr>
        <w:t>openmpi</w:t>
      </w:r>
      <w:proofErr w:type="spellEnd"/>
      <w:r w:rsidRPr="000B23C7">
        <w:rPr>
          <w:rFonts w:asciiTheme="minorHAnsi" w:hAnsiTheme="minorHAnsi" w:cstheme="minorHAnsi"/>
          <w:color w:val="000000"/>
          <w:sz w:val="24"/>
          <w:szCs w:val="24"/>
        </w:rPr>
        <w:t xml:space="preserve">-common </w:t>
      </w:r>
      <w:proofErr w:type="spellStart"/>
      <w:r w:rsidRPr="000B23C7">
        <w:rPr>
          <w:rFonts w:asciiTheme="minorHAnsi" w:hAnsiTheme="minorHAnsi" w:cstheme="minorHAnsi"/>
          <w:color w:val="000000"/>
          <w:sz w:val="24"/>
          <w:szCs w:val="24"/>
        </w:rPr>
        <w:t>openmpi</w:t>
      </w:r>
      <w:proofErr w:type="spellEnd"/>
      <w:r w:rsidRPr="000B23C7">
        <w:rPr>
          <w:rFonts w:asciiTheme="minorHAnsi" w:hAnsiTheme="minorHAnsi" w:cstheme="minorHAnsi"/>
          <w:color w:val="000000"/>
          <w:sz w:val="24"/>
          <w:szCs w:val="24"/>
        </w:rPr>
        <w:t xml:space="preserve">-doc </w:t>
      </w:r>
      <w:proofErr w:type="spellStart"/>
      <w:r w:rsidRPr="000B23C7">
        <w:rPr>
          <w:rFonts w:asciiTheme="minorHAnsi" w:hAnsiTheme="minorHAnsi" w:cstheme="minorHAnsi"/>
          <w:color w:val="000000"/>
          <w:sz w:val="24"/>
          <w:szCs w:val="24"/>
        </w:rPr>
        <w:t>libopenmpi</w:t>
      </w:r>
      <w:proofErr w:type="spellEnd"/>
      <w:r w:rsidRPr="000B23C7">
        <w:rPr>
          <w:rFonts w:asciiTheme="minorHAnsi" w:hAnsiTheme="minorHAnsi" w:cstheme="minorHAnsi"/>
          <w:color w:val="000000"/>
          <w:sz w:val="24"/>
          <w:szCs w:val="24"/>
        </w:rPr>
        <w:t>-dev</w:t>
      </w:r>
    </w:p>
    <w:p w:rsidR="00801522" w:rsidRPr="000B23C7" w:rsidRDefault="00801522" w:rsidP="0078419F">
      <w:pPr>
        <w:numPr>
          <w:ilvl w:val="0"/>
          <w:numId w:val="34"/>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Support for bake build tool:</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w:t>
      </w:r>
      <w:proofErr w:type="spellStart"/>
      <w:r w:rsidRPr="000B23C7">
        <w:rPr>
          <w:rFonts w:asciiTheme="minorHAnsi" w:hAnsiTheme="minorHAnsi" w:cstheme="minorHAnsi"/>
          <w:color w:val="000000"/>
          <w:sz w:val="24"/>
          <w:szCs w:val="24"/>
        </w:rPr>
        <w:t>autoconf</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cvs</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bzr</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unrar</w:t>
      </w:r>
      <w:proofErr w:type="spellEnd"/>
    </w:p>
    <w:p w:rsidR="00801522" w:rsidRPr="000B23C7" w:rsidRDefault="00801522" w:rsidP="0078419F">
      <w:pPr>
        <w:numPr>
          <w:ilvl w:val="0"/>
          <w:numId w:val="35"/>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Debugging:</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w:t>
      </w:r>
      <w:proofErr w:type="spellStart"/>
      <w:r w:rsidRPr="000B23C7">
        <w:rPr>
          <w:rFonts w:asciiTheme="minorHAnsi" w:hAnsiTheme="minorHAnsi" w:cstheme="minorHAnsi"/>
          <w:color w:val="000000"/>
          <w:sz w:val="24"/>
          <w:szCs w:val="24"/>
        </w:rPr>
        <w:t>gdb</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valgrind</w:t>
      </w:r>
      <w:proofErr w:type="spellEnd"/>
      <w:r w:rsidRPr="000B23C7">
        <w:rPr>
          <w:rFonts w:asciiTheme="minorHAnsi" w:hAnsiTheme="minorHAnsi" w:cstheme="minorHAnsi"/>
          <w:color w:val="000000"/>
          <w:sz w:val="24"/>
          <w:szCs w:val="24"/>
        </w:rPr>
        <w:t xml:space="preserve"> </w:t>
      </w:r>
    </w:p>
    <w:p w:rsidR="00801522" w:rsidRPr="000B23C7" w:rsidRDefault="00801522" w:rsidP="0078419F">
      <w:pPr>
        <w:numPr>
          <w:ilvl w:val="0"/>
          <w:numId w:val="36"/>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Support for utils/check-style.py code style check program</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apt install </w:t>
      </w:r>
      <w:proofErr w:type="spellStart"/>
      <w:r w:rsidRPr="000B23C7">
        <w:rPr>
          <w:rFonts w:asciiTheme="minorHAnsi" w:hAnsiTheme="minorHAnsi" w:cstheme="minorHAnsi"/>
          <w:color w:val="000000"/>
          <w:sz w:val="24"/>
          <w:szCs w:val="24"/>
        </w:rPr>
        <w:t>uncrustify</w:t>
      </w:r>
      <w:proofErr w:type="spellEnd"/>
    </w:p>
    <w:p w:rsidR="00801522" w:rsidRPr="000B23C7" w:rsidRDefault="00801522" w:rsidP="0078419F">
      <w:pPr>
        <w:numPr>
          <w:ilvl w:val="0"/>
          <w:numId w:val="37"/>
        </w:numPr>
        <w:shd w:val="clear" w:color="auto" w:fill="FFFFFF"/>
        <w:suppressAutoHyphens w:val="0"/>
        <w:spacing w:before="48" w:after="120" w:line="240" w:lineRule="auto"/>
        <w:ind w:left="1104"/>
        <w:rPr>
          <w:rFonts w:asciiTheme="minorHAnsi" w:hAnsiTheme="minorHAnsi" w:cstheme="minorHAnsi"/>
          <w:color w:val="252525"/>
          <w:sz w:val="24"/>
          <w:szCs w:val="24"/>
        </w:rPr>
      </w:pPr>
      <w:proofErr w:type="spellStart"/>
      <w:r w:rsidRPr="000B23C7">
        <w:rPr>
          <w:rFonts w:asciiTheme="minorHAnsi" w:hAnsiTheme="minorHAnsi" w:cstheme="minorHAnsi"/>
          <w:color w:val="252525"/>
          <w:sz w:val="24"/>
          <w:szCs w:val="24"/>
        </w:rPr>
        <w:t>Doxygen</w:t>
      </w:r>
      <w:proofErr w:type="spellEnd"/>
      <w:r w:rsidRPr="000B23C7">
        <w:rPr>
          <w:rFonts w:asciiTheme="minorHAnsi" w:hAnsiTheme="minorHAnsi" w:cstheme="minorHAnsi"/>
          <w:color w:val="252525"/>
          <w:sz w:val="24"/>
          <w:szCs w:val="24"/>
        </w:rPr>
        <w:t xml:space="preserve"> and related inline documentation:</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w:t>
      </w:r>
      <w:proofErr w:type="spellStart"/>
      <w:r w:rsidRPr="000B23C7">
        <w:rPr>
          <w:rFonts w:asciiTheme="minorHAnsi" w:hAnsiTheme="minorHAnsi" w:cstheme="minorHAnsi"/>
          <w:color w:val="000000"/>
          <w:sz w:val="24"/>
          <w:szCs w:val="24"/>
        </w:rPr>
        <w:t>doxygen</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graphviz</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imagemagick</w:t>
      </w:r>
      <w:proofErr w:type="spellEnd"/>
    </w:p>
    <w:p w:rsidR="00801522" w:rsidRPr="00593E36" w:rsidRDefault="00801522" w:rsidP="00593E36">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w:t>
      </w:r>
      <w:proofErr w:type="gramStart"/>
      <w:r w:rsidRPr="000B23C7">
        <w:rPr>
          <w:rFonts w:asciiTheme="minorHAnsi" w:hAnsiTheme="minorHAnsi" w:cstheme="minorHAnsi"/>
          <w:color w:val="000000"/>
          <w:sz w:val="24"/>
          <w:szCs w:val="24"/>
        </w:rPr>
        <w:t>apt</w:t>
      </w:r>
      <w:proofErr w:type="gramEnd"/>
      <w:r w:rsidRPr="000B23C7">
        <w:rPr>
          <w:rFonts w:asciiTheme="minorHAnsi" w:hAnsiTheme="minorHAnsi" w:cstheme="minorHAnsi"/>
          <w:color w:val="000000"/>
          <w:sz w:val="24"/>
          <w:szCs w:val="24"/>
        </w:rPr>
        <w:t xml:space="preserve"> install </w:t>
      </w:r>
      <w:proofErr w:type="spellStart"/>
      <w:r w:rsidRPr="000B23C7">
        <w:rPr>
          <w:rFonts w:asciiTheme="minorHAnsi" w:hAnsiTheme="minorHAnsi" w:cstheme="minorHAnsi"/>
          <w:color w:val="000000"/>
          <w:sz w:val="24"/>
          <w:szCs w:val="24"/>
        </w:rPr>
        <w:t>texlive</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texlive</w:t>
      </w:r>
      <w:proofErr w:type="spellEnd"/>
      <w:r w:rsidRPr="000B23C7">
        <w:rPr>
          <w:rFonts w:asciiTheme="minorHAnsi" w:hAnsiTheme="minorHAnsi" w:cstheme="minorHAnsi"/>
          <w:color w:val="000000"/>
          <w:sz w:val="24"/>
          <w:szCs w:val="24"/>
        </w:rPr>
        <w:t>-extra-</w:t>
      </w:r>
      <w:proofErr w:type="spellStart"/>
      <w:r w:rsidRPr="000B23C7">
        <w:rPr>
          <w:rFonts w:asciiTheme="minorHAnsi" w:hAnsiTheme="minorHAnsi" w:cstheme="minorHAnsi"/>
          <w:color w:val="000000"/>
          <w:sz w:val="24"/>
          <w:szCs w:val="24"/>
        </w:rPr>
        <w:t>utils</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texlive</w:t>
      </w:r>
      <w:proofErr w:type="spellEnd"/>
      <w:r w:rsidRPr="000B23C7">
        <w:rPr>
          <w:rFonts w:asciiTheme="minorHAnsi" w:hAnsiTheme="minorHAnsi" w:cstheme="minorHAnsi"/>
          <w:color w:val="000000"/>
          <w:sz w:val="24"/>
          <w:szCs w:val="24"/>
        </w:rPr>
        <w:t xml:space="preserve">-latex-extra </w:t>
      </w:r>
      <w:proofErr w:type="spellStart"/>
      <w:r w:rsidRPr="000B23C7">
        <w:rPr>
          <w:rFonts w:asciiTheme="minorHAnsi" w:hAnsiTheme="minorHAnsi" w:cstheme="minorHAnsi"/>
          <w:color w:val="000000"/>
          <w:sz w:val="24"/>
          <w:szCs w:val="24"/>
        </w:rPr>
        <w:t>texlive</w:t>
      </w:r>
      <w:proofErr w:type="spellEnd"/>
      <w:r w:rsidRPr="000B23C7">
        <w:rPr>
          <w:rFonts w:asciiTheme="minorHAnsi" w:hAnsiTheme="minorHAnsi" w:cstheme="minorHAnsi"/>
          <w:color w:val="000000"/>
          <w:sz w:val="24"/>
          <w:szCs w:val="24"/>
        </w:rPr>
        <w:t>-font-</w:t>
      </w:r>
      <w:proofErr w:type="spellStart"/>
      <w:r w:rsidRPr="000B23C7">
        <w:rPr>
          <w:rFonts w:asciiTheme="minorHAnsi" w:hAnsiTheme="minorHAnsi" w:cstheme="minorHAnsi"/>
          <w:color w:val="000000"/>
          <w:sz w:val="24"/>
          <w:szCs w:val="24"/>
        </w:rPr>
        <w:t>utils</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dvipng</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latexmk</w:t>
      </w:r>
      <w:proofErr w:type="spellEnd"/>
    </w:p>
    <w:p w:rsidR="00801522" w:rsidRPr="000B23C7" w:rsidRDefault="00801522" w:rsidP="0078419F">
      <w:pPr>
        <w:numPr>
          <w:ilvl w:val="1"/>
          <w:numId w:val="38"/>
        </w:numPr>
        <w:shd w:val="clear" w:color="auto" w:fill="FFFFFF"/>
        <w:suppressAutoHyphens w:val="0"/>
        <w:spacing w:before="100" w:beforeAutospacing="1" w:after="24" w:line="240" w:lineRule="auto"/>
        <w:ind w:left="2592"/>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If you get an error such as 'convert ... not authorized source-temp/figures/lena-dual-stripe.eps', see this post about editing </w:t>
      </w:r>
      <w:proofErr w:type="spellStart"/>
      <w:r w:rsidRPr="000B23C7">
        <w:rPr>
          <w:rFonts w:asciiTheme="minorHAnsi" w:hAnsiTheme="minorHAnsi" w:cstheme="minorHAnsi"/>
          <w:color w:val="252525"/>
          <w:sz w:val="24"/>
          <w:szCs w:val="24"/>
        </w:rPr>
        <w:t>ImageMagick's</w:t>
      </w:r>
      <w:proofErr w:type="spellEnd"/>
      <w:r w:rsidRPr="000B23C7">
        <w:rPr>
          <w:rFonts w:asciiTheme="minorHAnsi" w:hAnsiTheme="minorHAnsi" w:cstheme="minorHAnsi"/>
          <w:color w:val="252525"/>
          <w:sz w:val="24"/>
          <w:szCs w:val="24"/>
        </w:rPr>
        <w:t xml:space="preserve"> security policy configuration: </w:t>
      </w:r>
      <w:hyperlink r:id="rId35" w:history="1">
        <w:r w:rsidRPr="000B23C7">
          <w:rPr>
            <w:rStyle w:val="Hyperlink"/>
            <w:rFonts w:asciiTheme="minorHAnsi" w:hAnsiTheme="minorHAnsi" w:cstheme="minorHAnsi"/>
            <w:color w:val="3366BB"/>
            <w:sz w:val="24"/>
            <w:szCs w:val="24"/>
          </w:rPr>
          <w:t>https://cromwell-intl.com/open-source/pdf-not-authorized.html</w:t>
        </w:r>
      </w:hyperlink>
      <w:r w:rsidRPr="000B23C7">
        <w:rPr>
          <w:rFonts w:asciiTheme="minorHAnsi" w:hAnsiTheme="minorHAnsi" w:cstheme="minorHAnsi"/>
          <w:color w:val="252525"/>
          <w:sz w:val="24"/>
          <w:szCs w:val="24"/>
        </w:rPr>
        <w:t xml:space="preserve">. In brief, you will want to make this kind of change to </w:t>
      </w:r>
      <w:proofErr w:type="spellStart"/>
      <w:r w:rsidRPr="000B23C7">
        <w:rPr>
          <w:rFonts w:asciiTheme="minorHAnsi" w:hAnsiTheme="minorHAnsi" w:cstheme="minorHAnsi"/>
          <w:color w:val="252525"/>
          <w:sz w:val="24"/>
          <w:szCs w:val="24"/>
        </w:rPr>
        <w:t>ImageMagick</w:t>
      </w:r>
      <w:proofErr w:type="spellEnd"/>
      <w:r w:rsidRPr="000B23C7">
        <w:rPr>
          <w:rFonts w:asciiTheme="minorHAnsi" w:hAnsiTheme="minorHAnsi" w:cstheme="minorHAnsi"/>
          <w:color w:val="252525"/>
          <w:sz w:val="24"/>
          <w:szCs w:val="24"/>
        </w:rPr>
        <w:t xml:space="preserve"> security policy:</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lastRenderedPageBreak/>
        <w:t xml:space="preserve">   --- ImageMagick-6/</w:t>
      </w:r>
      <w:proofErr w:type="spellStart"/>
      <w:r w:rsidRPr="000B23C7">
        <w:rPr>
          <w:rFonts w:asciiTheme="minorHAnsi" w:hAnsiTheme="minorHAnsi" w:cstheme="minorHAnsi"/>
          <w:color w:val="000000"/>
          <w:sz w:val="24"/>
          <w:szCs w:val="24"/>
        </w:rPr>
        <w:t>policy.xml.bak</w:t>
      </w:r>
      <w:proofErr w:type="spellEnd"/>
      <w:r w:rsidRPr="000B23C7">
        <w:rPr>
          <w:rFonts w:asciiTheme="minorHAnsi" w:hAnsiTheme="minorHAnsi" w:cstheme="minorHAnsi"/>
          <w:color w:val="000000"/>
          <w:sz w:val="24"/>
          <w:szCs w:val="24"/>
        </w:rPr>
        <w:tab/>
        <w:t>2020-04-28 21:10:08.564613444 -0700</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 ImageMagick-6/policy.xml</w:t>
      </w:r>
      <w:r w:rsidRPr="000B23C7">
        <w:rPr>
          <w:rFonts w:asciiTheme="minorHAnsi" w:hAnsiTheme="minorHAnsi" w:cstheme="minorHAnsi"/>
          <w:color w:val="000000"/>
          <w:sz w:val="24"/>
          <w:szCs w:val="24"/>
        </w:rPr>
        <w:tab/>
        <w:t>2020-04-28 21:10:29.413438798 -0700</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 -87,10 +87,10 @@</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&lt;policy domain="path" rights="none" pattern="@*"/&gt;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  &lt;policy domain="coder" rights="none" pattern="PS" /&gt;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  &lt;policy domain="coder" rights="</w:t>
      </w:r>
      <w:proofErr w:type="spellStart"/>
      <w:r w:rsidRPr="000B23C7">
        <w:rPr>
          <w:rFonts w:asciiTheme="minorHAnsi" w:hAnsiTheme="minorHAnsi" w:cstheme="minorHAnsi"/>
          <w:color w:val="000000"/>
          <w:sz w:val="24"/>
          <w:szCs w:val="24"/>
        </w:rPr>
        <w:t>read|write</w:t>
      </w:r>
      <w:proofErr w:type="spellEnd"/>
      <w:r w:rsidRPr="000B23C7">
        <w:rPr>
          <w:rFonts w:asciiTheme="minorHAnsi" w:hAnsiTheme="minorHAnsi" w:cstheme="minorHAnsi"/>
          <w:color w:val="000000"/>
          <w:sz w:val="24"/>
          <w:szCs w:val="24"/>
        </w:rPr>
        <w:t>" pattern="PS" /&gt;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&lt;policy domain="coder" rights="none" pattern="PS2" /&gt;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&lt;policy domain="coder" rights="none" pattern="PS3" /&gt;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&lt;policy domain="coder" rights="none" pattern="EPS" /&gt;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  &lt;policy domain="coder" rights="none" pattern="PDF" /&gt;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  &lt;policy domain="coder" rights="</w:t>
      </w:r>
      <w:proofErr w:type="spellStart"/>
      <w:r w:rsidRPr="000B23C7">
        <w:rPr>
          <w:rFonts w:asciiTheme="minorHAnsi" w:hAnsiTheme="minorHAnsi" w:cstheme="minorHAnsi"/>
          <w:color w:val="000000"/>
          <w:sz w:val="24"/>
          <w:szCs w:val="24"/>
        </w:rPr>
        <w:t>read|write</w:t>
      </w:r>
      <w:proofErr w:type="spellEnd"/>
      <w:r w:rsidRPr="000B23C7">
        <w:rPr>
          <w:rFonts w:asciiTheme="minorHAnsi" w:hAnsiTheme="minorHAnsi" w:cstheme="minorHAnsi"/>
          <w:color w:val="000000"/>
          <w:sz w:val="24"/>
          <w:szCs w:val="24"/>
        </w:rPr>
        <w:t>" pattern="PDF" /&gt;</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&lt;policy domain="coder" rights="none" pattern="XPS" /&gt;</w:t>
      </w:r>
    </w:p>
    <w:p w:rsidR="00801522" w:rsidRPr="00593E36" w:rsidRDefault="00801522" w:rsidP="00593E36">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&lt;/</w:t>
      </w:r>
      <w:proofErr w:type="spellStart"/>
      <w:r w:rsidRPr="000B23C7">
        <w:rPr>
          <w:rFonts w:asciiTheme="minorHAnsi" w:hAnsiTheme="minorHAnsi" w:cstheme="minorHAnsi"/>
          <w:color w:val="000000"/>
          <w:sz w:val="24"/>
          <w:szCs w:val="24"/>
        </w:rPr>
        <w:t>policymap</w:t>
      </w:r>
      <w:proofErr w:type="spellEnd"/>
      <w:r w:rsidRPr="000B23C7">
        <w:rPr>
          <w:rFonts w:asciiTheme="minorHAnsi" w:hAnsiTheme="minorHAnsi" w:cstheme="minorHAnsi"/>
          <w:color w:val="000000"/>
          <w:sz w:val="24"/>
          <w:szCs w:val="24"/>
        </w:rPr>
        <w:t>&gt;</w:t>
      </w:r>
    </w:p>
    <w:p w:rsidR="00801522" w:rsidRPr="000B23C7" w:rsidRDefault="00801522" w:rsidP="0078419F">
      <w:pPr>
        <w:numPr>
          <w:ilvl w:val="0"/>
          <w:numId w:val="39"/>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The ns-3 manual and tutorial are written in </w:t>
      </w:r>
      <w:proofErr w:type="spellStart"/>
      <w:r w:rsidRPr="000B23C7">
        <w:rPr>
          <w:rFonts w:asciiTheme="minorHAnsi" w:hAnsiTheme="minorHAnsi" w:cstheme="minorHAnsi"/>
          <w:color w:val="252525"/>
          <w:sz w:val="24"/>
          <w:szCs w:val="24"/>
        </w:rPr>
        <w:t>reStructuredText</w:t>
      </w:r>
      <w:proofErr w:type="spellEnd"/>
      <w:r w:rsidRPr="000B23C7">
        <w:rPr>
          <w:rFonts w:asciiTheme="minorHAnsi" w:hAnsiTheme="minorHAnsi" w:cstheme="minorHAnsi"/>
          <w:color w:val="252525"/>
          <w:sz w:val="24"/>
          <w:szCs w:val="24"/>
        </w:rPr>
        <w:t xml:space="preserve"> for Sphinx (doc/tutorial, doc/manual, doc/models), and figures typically in </w:t>
      </w:r>
      <w:proofErr w:type="spellStart"/>
      <w:r w:rsidRPr="000B23C7">
        <w:rPr>
          <w:rFonts w:asciiTheme="minorHAnsi" w:hAnsiTheme="minorHAnsi" w:cstheme="minorHAnsi"/>
          <w:color w:val="252525"/>
          <w:sz w:val="24"/>
          <w:szCs w:val="24"/>
        </w:rPr>
        <w:t>dia</w:t>
      </w:r>
      <w:proofErr w:type="spellEnd"/>
      <w:r w:rsidRPr="000B23C7">
        <w:rPr>
          <w:rFonts w:asciiTheme="minorHAnsi" w:hAnsiTheme="minorHAnsi" w:cstheme="minorHAnsi"/>
          <w:color w:val="252525"/>
          <w:sz w:val="24"/>
          <w:szCs w:val="24"/>
        </w:rPr>
        <w:t xml:space="preserve"> (also needs the </w:t>
      </w:r>
      <w:proofErr w:type="spellStart"/>
      <w:r w:rsidRPr="000B23C7">
        <w:rPr>
          <w:rFonts w:asciiTheme="minorHAnsi" w:hAnsiTheme="minorHAnsi" w:cstheme="minorHAnsi"/>
          <w:color w:val="252525"/>
          <w:sz w:val="24"/>
          <w:szCs w:val="24"/>
        </w:rPr>
        <w:t>texlive</w:t>
      </w:r>
      <w:proofErr w:type="spellEnd"/>
      <w:r w:rsidRPr="000B23C7">
        <w:rPr>
          <w:rFonts w:asciiTheme="minorHAnsi" w:hAnsiTheme="minorHAnsi" w:cstheme="minorHAnsi"/>
          <w:color w:val="252525"/>
          <w:sz w:val="24"/>
          <w:szCs w:val="24"/>
        </w:rPr>
        <w:t xml:space="preserve"> packages above):</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python3-sphinx </w:t>
      </w:r>
      <w:proofErr w:type="spellStart"/>
      <w:r w:rsidRPr="000B23C7">
        <w:rPr>
          <w:rFonts w:asciiTheme="minorHAnsi" w:hAnsiTheme="minorHAnsi" w:cstheme="minorHAnsi"/>
          <w:color w:val="000000"/>
          <w:sz w:val="24"/>
          <w:szCs w:val="24"/>
        </w:rPr>
        <w:t>dia</w:t>
      </w:r>
      <w:proofErr w:type="spellEnd"/>
      <w:r w:rsidRPr="000B23C7">
        <w:rPr>
          <w:rFonts w:asciiTheme="minorHAnsi" w:hAnsiTheme="minorHAnsi" w:cstheme="minorHAnsi"/>
          <w:color w:val="000000"/>
          <w:sz w:val="24"/>
          <w:szCs w:val="24"/>
        </w:rPr>
        <w:t xml:space="preserve"> </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Note: Sphinx version &gt;= 1.12 required for ns-3.15. To check your version, type "sphinx-build". To fetch this package alone, outside of the Ubuntu package system, try "</w:t>
      </w:r>
      <w:proofErr w:type="spellStart"/>
      <w:r w:rsidRPr="000B23C7">
        <w:rPr>
          <w:rFonts w:asciiTheme="minorHAnsi" w:hAnsiTheme="minorHAnsi" w:cstheme="minorHAnsi"/>
          <w:color w:val="252525"/>
        </w:rPr>
        <w:t>sudo</w:t>
      </w:r>
      <w:proofErr w:type="spellEnd"/>
      <w:r w:rsidRPr="000B23C7">
        <w:rPr>
          <w:rFonts w:asciiTheme="minorHAnsi" w:hAnsiTheme="minorHAnsi" w:cstheme="minorHAnsi"/>
          <w:color w:val="252525"/>
        </w:rPr>
        <w:t xml:space="preserve"> </w:t>
      </w:r>
      <w:proofErr w:type="spellStart"/>
      <w:r w:rsidRPr="000B23C7">
        <w:rPr>
          <w:rFonts w:asciiTheme="minorHAnsi" w:hAnsiTheme="minorHAnsi" w:cstheme="minorHAnsi"/>
          <w:color w:val="252525"/>
        </w:rPr>
        <w:t>easy_install</w:t>
      </w:r>
      <w:proofErr w:type="spellEnd"/>
      <w:r w:rsidRPr="000B23C7">
        <w:rPr>
          <w:rFonts w:asciiTheme="minorHAnsi" w:hAnsiTheme="minorHAnsi" w:cstheme="minorHAnsi"/>
          <w:color w:val="252525"/>
        </w:rPr>
        <w:t xml:space="preserve"> -U Sphinx".</w:t>
      </w:r>
    </w:p>
    <w:p w:rsidR="00801522" w:rsidRPr="000B23C7" w:rsidRDefault="00801522" w:rsidP="0078419F">
      <w:pPr>
        <w:numPr>
          <w:ilvl w:val="0"/>
          <w:numId w:val="40"/>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GNU Scientific Library (GSL) support for more accurate 802.11b </w:t>
      </w:r>
      <w:proofErr w:type="spellStart"/>
      <w:r w:rsidRPr="000B23C7">
        <w:rPr>
          <w:rFonts w:asciiTheme="minorHAnsi" w:hAnsiTheme="minorHAnsi" w:cstheme="minorHAnsi"/>
          <w:color w:val="252525"/>
          <w:sz w:val="24"/>
          <w:szCs w:val="24"/>
        </w:rPr>
        <w:t>WiFi</w:t>
      </w:r>
      <w:proofErr w:type="spellEnd"/>
      <w:r w:rsidRPr="000B23C7">
        <w:rPr>
          <w:rFonts w:asciiTheme="minorHAnsi" w:hAnsiTheme="minorHAnsi" w:cstheme="minorHAnsi"/>
          <w:color w:val="252525"/>
          <w:sz w:val="24"/>
          <w:szCs w:val="24"/>
        </w:rPr>
        <w:t xml:space="preserve"> error models (not needed for OFDM):</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w:t>
      </w:r>
      <w:proofErr w:type="spellStart"/>
      <w:r w:rsidRPr="000B23C7">
        <w:rPr>
          <w:rFonts w:asciiTheme="minorHAnsi" w:hAnsiTheme="minorHAnsi" w:cstheme="minorHAnsi"/>
          <w:color w:val="000000"/>
          <w:sz w:val="24"/>
          <w:szCs w:val="24"/>
        </w:rPr>
        <w:t>gsl</w:t>
      </w:r>
      <w:proofErr w:type="spellEnd"/>
      <w:r w:rsidRPr="000B23C7">
        <w:rPr>
          <w:rFonts w:asciiTheme="minorHAnsi" w:hAnsiTheme="minorHAnsi" w:cstheme="minorHAnsi"/>
          <w:color w:val="000000"/>
          <w:sz w:val="24"/>
          <w:szCs w:val="24"/>
        </w:rPr>
        <w:t xml:space="preserve">-bin </w:t>
      </w:r>
      <w:proofErr w:type="spellStart"/>
      <w:r w:rsidRPr="000B23C7">
        <w:rPr>
          <w:rFonts w:asciiTheme="minorHAnsi" w:hAnsiTheme="minorHAnsi" w:cstheme="minorHAnsi"/>
          <w:color w:val="000000"/>
          <w:sz w:val="24"/>
          <w:szCs w:val="24"/>
        </w:rPr>
        <w:t>libgsl</w:t>
      </w:r>
      <w:proofErr w:type="spellEnd"/>
      <w:r w:rsidRPr="000B23C7">
        <w:rPr>
          <w:rFonts w:asciiTheme="minorHAnsi" w:hAnsiTheme="minorHAnsi" w:cstheme="minorHAnsi"/>
          <w:color w:val="000000"/>
          <w:sz w:val="24"/>
          <w:szCs w:val="24"/>
        </w:rPr>
        <w:t>-dev libgslcblas0</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If the above doesn't work (doesn't detect GSL on the system), consult: </w:t>
      </w:r>
      <w:hyperlink r:id="rId36" w:history="1">
        <w:r w:rsidRPr="000B23C7">
          <w:rPr>
            <w:rStyle w:val="Hyperlink"/>
            <w:rFonts w:asciiTheme="minorHAnsi" w:hAnsiTheme="minorHAnsi" w:cstheme="minorHAnsi"/>
            <w:color w:val="3366BB"/>
          </w:rPr>
          <w:t>https://coral.ise.lehigh.edu/jild13/2016/07/11/hello/</w:t>
        </w:r>
      </w:hyperlink>
      <w:r w:rsidRPr="000B23C7">
        <w:rPr>
          <w:rFonts w:asciiTheme="minorHAnsi" w:hAnsiTheme="minorHAnsi" w:cstheme="minorHAnsi"/>
          <w:color w:val="252525"/>
        </w:rPr>
        <w:t>. But don't worry if you are not using 802.11b models.</w:t>
      </w:r>
    </w:p>
    <w:p w:rsidR="00801522" w:rsidRPr="000B23C7" w:rsidRDefault="00801522" w:rsidP="0078419F">
      <w:pPr>
        <w:numPr>
          <w:ilvl w:val="0"/>
          <w:numId w:val="41"/>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To read </w:t>
      </w:r>
      <w:proofErr w:type="spellStart"/>
      <w:r w:rsidRPr="000B23C7">
        <w:rPr>
          <w:rFonts w:asciiTheme="minorHAnsi" w:hAnsiTheme="minorHAnsi" w:cstheme="minorHAnsi"/>
          <w:color w:val="252525"/>
          <w:sz w:val="24"/>
          <w:szCs w:val="24"/>
        </w:rPr>
        <w:t>pcap</w:t>
      </w:r>
      <w:proofErr w:type="spellEnd"/>
      <w:r w:rsidRPr="000B23C7">
        <w:rPr>
          <w:rFonts w:asciiTheme="minorHAnsi" w:hAnsiTheme="minorHAnsi" w:cstheme="minorHAnsi"/>
          <w:color w:val="252525"/>
          <w:sz w:val="24"/>
          <w:szCs w:val="24"/>
        </w:rPr>
        <w:t xml:space="preserve"> packet traces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apt install </w:t>
      </w:r>
      <w:proofErr w:type="spellStart"/>
      <w:r w:rsidRPr="000B23C7">
        <w:rPr>
          <w:rFonts w:asciiTheme="minorHAnsi" w:hAnsiTheme="minorHAnsi" w:cstheme="minorHAnsi"/>
          <w:color w:val="000000"/>
          <w:sz w:val="24"/>
          <w:szCs w:val="24"/>
        </w:rPr>
        <w:t>tcpdump</w:t>
      </w:r>
      <w:proofErr w:type="spellEnd"/>
    </w:p>
    <w:p w:rsidR="00801522" w:rsidRPr="000B23C7" w:rsidRDefault="00801522" w:rsidP="0078419F">
      <w:pPr>
        <w:numPr>
          <w:ilvl w:val="0"/>
          <w:numId w:val="42"/>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Database support for statistics framework</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apt install </w:t>
      </w:r>
      <w:proofErr w:type="spellStart"/>
      <w:r w:rsidRPr="000B23C7">
        <w:rPr>
          <w:rFonts w:asciiTheme="minorHAnsi" w:hAnsiTheme="minorHAnsi" w:cstheme="minorHAnsi"/>
          <w:color w:val="000000"/>
          <w:sz w:val="24"/>
          <w:szCs w:val="24"/>
        </w:rPr>
        <w:t>sqlite</w:t>
      </w:r>
      <w:proofErr w:type="spellEnd"/>
      <w:r w:rsidRPr="000B23C7">
        <w:rPr>
          <w:rFonts w:asciiTheme="minorHAnsi" w:hAnsiTheme="minorHAnsi" w:cstheme="minorHAnsi"/>
          <w:color w:val="000000"/>
          <w:sz w:val="24"/>
          <w:szCs w:val="24"/>
        </w:rPr>
        <w:t xml:space="preserve"> sqlite3 libsqlite3-dev</w:t>
      </w:r>
    </w:p>
    <w:p w:rsidR="00801522" w:rsidRPr="000B23C7" w:rsidRDefault="00801522" w:rsidP="0078419F">
      <w:pPr>
        <w:numPr>
          <w:ilvl w:val="0"/>
          <w:numId w:val="43"/>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Xml-based version of the config store (requires libxml2 &gt;= version 2.7)</w:t>
      </w:r>
    </w:p>
    <w:p w:rsidR="00593E36"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proofErr w:type="gramStart"/>
      <w:r w:rsidRPr="000B23C7">
        <w:rPr>
          <w:rFonts w:asciiTheme="minorHAnsi" w:hAnsiTheme="minorHAnsi" w:cstheme="minorHAnsi"/>
          <w:color w:val="000000"/>
          <w:sz w:val="24"/>
          <w:szCs w:val="24"/>
        </w:rPr>
        <w:t>apt</w:t>
      </w:r>
      <w:proofErr w:type="gramEnd"/>
      <w:r w:rsidRPr="000B23C7">
        <w:rPr>
          <w:rFonts w:asciiTheme="minorHAnsi" w:hAnsiTheme="minorHAnsi" w:cstheme="minorHAnsi"/>
          <w:color w:val="000000"/>
          <w:sz w:val="24"/>
          <w:szCs w:val="24"/>
        </w:rPr>
        <w:t xml:space="preserve"> install libxml2 libxml2-dev</w:t>
      </w:r>
    </w:p>
    <w:p w:rsidR="00593E36" w:rsidRDefault="00593E36" w:rsidP="00593E36">
      <w:p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p>
    <w:p w:rsidR="00801522" w:rsidRPr="000B23C7" w:rsidRDefault="00801522" w:rsidP="0078419F">
      <w:pPr>
        <w:numPr>
          <w:ilvl w:val="0"/>
          <w:numId w:val="44"/>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lastRenderedPageBreak/>
        <w:t>Support for generating modified python bindings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w:t>
      </w:r>
      <w:proofErr w:type="spellStart"/>
      <w:r w:rsidRPr="000B23C7">
        <w:rPr>
          <w:rFonts w:asciiTheme="minorHAnsi" w:hAnsiTheme="minorHAnsi" w:cstheme="minorHAnsi"/>
          <w:color w:val="000000"/>
          <w:sz w:val="24"/>
          <w:szCs w:val="24"/>
        </w:rPr>
        <w:t>cmake</w:t>
      </w:r>
      <w:proofErr w:type="spellEnd"/>
      <w:r w:rsidRPr="000B23C7">
        <w:rPr>
          <w:rFonts w:asciiTheme="minorHAnsi" w:hAnsiTheme="minorHAnsi" w:cstheme="minorHAnsi"/>
          <w:color w:val="000000"/>
          <w:sz w:val="24"/>
          <w:szCs w:val="24"/>
        </w:rPr>
        <w:t xml:space="preserve"> libc6-dev libc6-dev-i386 libclang-6.0-dev llvm-6.0-dev </w:t>
      </w:r>
      <w:proofErr w:type="spellStart"/>
      <w:r w:rsidRPr="000B23C7">
        <w:rPr>
          <w:rFonts w:asciiTheme="minorHAnsi" w:hAnsiTheme="minorHAnsi" w:cstheme="minorHAnsi"/>
          <w:color w:val="000000"/>
          <w:sz w:val="24"/>
          <w:szCs w:val="24"/>
        </w:rPr>
        <w:t>automake</w:t>
      </w:r>
      <w:proofErr w:type="spellEnd"/>
      <w:r w:rsidRPr="000B23C7">
        <w:rPr>
          <w:rFonts w:asciiTheme="minorHAnsi" w:hAnsiTheme="minorHAnsi" w:cstheme="minorHAnsi"/>
          <w:color w:val="000000"/>
          <w:sz w:val="24"/>
          <w:szCs w:val="24"/>
        </w:rPr>
        <w:t xml:space="preserve"> python3-pip</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python3 -m pip install --user </w:t>
      </w:r>
      <w:proofErr w:type="spellStart"/>
      <w:r w:rsidRPr="000B23C7">
        <w:rPr>
          <w:rFonts w:asciiTheme="minorHAnsi" w:hAnsiTheme="minorHAnsi" w:cstheme="minorHAnsi"/>
          <w:color w:val="000000"/>
          <w:sz w:val="24"/>
          <w:szCs w:val="24"/>
        </w:rPr>
        <w:t>cxxfilt</w:t>
      </w:r>
      <w:proofErr w:type="spellEnd"/>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and you will want to install </w:t>
      </w:r>
      <w:proofErr w:type="spellStart"/>
      <w:r w:rsidRPr="000B23C7">
        <w:rPr>
          <w:rFonts w:asciiTheme="minorHAnsi" w:hAnsiTheme="minorHAnsi" w:cstheme="minorHAnsi"/>
          <w:color w:val="252525"/>
        </w:rPr>
        <w:t>castxml</w:t>
      </w:r>
      <w:proofErr w:type="spellEnd"/>
      <w:r w:rsidRPr="000B23C7">
        <w:rPr>
          <w:rFonts w:asciiTheme="minorHAnsi" w:hAnsiTheme="minorHAnsi" w:cstheme="minorHAnsi"/>
          <w:color w:val="252525"/>
        </w:rPr>
        <w:t xml:space="preserve"> and </w:t>
      </w:r>
      <w:proofErr w:type="spellStart"/>
      <w:r w:rsidRPr="000B23C7">
        <w:rPr>
          <w:rFonts w:asciiTheme="minorHAnsi" w:hAnsiTheme="minorHAnsi" w:cstheme="minorHAnsi"/>
          <w:color w:val="252525"/>
        </w:rPr>
        <w:t>pygccxml</w:t>
      </w:r>
      <w:proofErr w:type="spellEnd"/>
      <w:r w:rsidRPr="000B23C7">
        <w:rPr>
          <w:rFonts w:asciiTheme="minorHAnsi" w:hAnsiTheme="minorHAnsi" w:cstheme="minorHAnsi"/>
          <w:color w:val="252525"/>
        </w:rPr>
        <w:t xml:space="preserve"> as per the instructions for python bindings (or through the </w:t>
      </w:r>
      <w:r w:rsidRPr="000B23C7">
        <w:rPr>
          <w:rFonts w:asciiTheme="minorHAnsi" w:hAnsiTheme="minorHAnsi" w:cstheme="minorHAnsi"/>
          <w:i/>
          <w:iCs/>
          <w:color w:val="252525"/>
        </w:rPr>
        <w:t>bake</w:t>
      </w:r>
      <w:r w:rsidRPr="000B23C7">
        <w:rPr>
          <w:rFonts w:asciiTheme="minorHAnsi" w:hAnsiTheme="minorHAnsi" w:cstheme="minorHAnsi"/>
          <w:color w:val="252525"/>
        </w:rPr>
        <w:t> build tool as described in the tutorial). The '</w:t>
      </w:r>
      <w:proofErr w:type="spellStart"/>
      <w:r w:rsidRPr="000B23C7">
        <w:rPr>
          <w:rFonts w:asciiTheme="minorHAnsi" w:hAnsiTheme="minorHAnsi" w:cstheme="minorHAnsi"/>
          <w:color w:val="252525"/>
        </w:rPr>
        <w:t>castxml</w:t>
      </w:r>
      <w:proofErr w:type="spellEnd"/>
      <w:r w:rsidRPr="000B23C7">
        <w:rPr>
          <w:rFonts w:asciiTheme="minorHAnsi" w:hAnsiTheme="minorHAnsi" w:cstheme="minorHAnsi"/>
          <w:color w:val="252525"/>
        </w:rPr>
        <w:t>' and '</w:t>
      </w:r>
      <w:proofErr w:type="spellStart"/>
      <w:r w:rsidRPr="000B23C7">
        <w:rPr>
          <w:rFonts w:asciiTheme="minorHAnsi" w:hAnsiTheme="minorHAnsi" w:cstheme="minorHAnsi"/>
          <w:color w:val="252525"/>
        </w:rPr>
        <w:t>pygccxml</w:t>
      </w:r>
      <w:proofErr w:type="spellEnd"/>
      <w:r w:rsidRPr="000B23C7">
        <w:rPr>
          <w:rFonts w:asciiTheme="minorHAnsi" w:hAnsiTheme="minorHAnsi" w:cstheme="minorHAnsi"/>
          <w:color w:val="252525"/>
        </w:rPr>
        <w:t>' packages provided by Ubuntu 18.04 and earlier are not recommended; a source build (coordinated via bake) is recommended. If you plan to work with bindings or rescan them for any ns-3 C++ changes you might make, please read the </w:t>
      </w:r>
      <w:hyperlink r:id="rId37" w:history="1">
        <w:r w:rsidRPr="000B23C7">
          <w:rPr>
            <w:rStyle w:val="Hyperlink"/>
            <w:rFonts w:asciiTheme="minorHAnsi" w:hAnsiTheme="minorHAnsi" w:cstheme="minorHAnsi"/>
            <w:color w:val="3366BB"/>
          </w:rPr>
          <w:t>chapter in the manual</w:t>
        </w:r>
      </w:hyperlink>
      <w:r w:rsidRPr="000B23C7">
        <w:rPr>
          <w:rFonts w:asciiTheme="minorHAnsi" w:hAnsiTheme="minorHAnsi" w:cstheme="minorHAnsi"/>
          <w:color w:val="252525"/>
        </w:rPr>
        <w:t> on this topic.</w:t>
      </w:r>
    </w:p>
    <w:p w:rsidR="00801522" w:rsidRPr="000B23C7" w:rsidRDefault="00801522" w:rsidP="0078419F">
      <w:pPr>
        <w:pStyle w:val="NormalWeb"/>
        <w:shd w:val="clear" w:color="auto" w:fill="FFFFFF"/>
        <w:spacing w:before="120" w:beforeAutospacing="0" w:after="120" w:afterAutospacing="0"/>
        <w:rPr>
          <w:rFonts w:asciiTheme="minorHAnsi" w:hAnsiTheme="minorHAnsi" w:cstheme="minorHAnsi"/>
          <w:color w:val="252525"/>
        </w:rPr>
      </w:pPr>
      <w:r w:rsidRPr="000B23C7">
        <w:rPr>
          <w:rFonts w:asciiTheme="minorHAnsi" w:hAnsiTheme="minorHAnsi" w:cstheme="minorHAnsi"/>
          <w:color w:val="252525"/>
        </w:rPr>
        <w:t xml:space="preserve">Note: Ubuntu versions (through 19.04) and systems based on </w:t>
      </w:r>
      <w:proofErr w:type="gramStart"/>
      <w:r w:rsidRPr="000B23C7">
        <w:rPr>
          <w:rFonts w:asciiTheme="minorHAnsi" w:hAnsiTheme="minorHAnsi" w:cstheme="minorHAnsi"/>
          <w:color w:val="252525"/>
        </w:rPr>
        <w:t>it</w:t>
      </w:r>
      <w:proofErr w:type="gramEnd"/>
      <w:r w:rsidRPr="000B23C7">
        <w:rPr>
          <w:rFonts w:asciiTheme="minorHAnsi" w:hAnsiTheme="minorHAnsi" w:cstheme="minorHAnsi"/>
          <w:color w:val="252525"/>
        </w:rPr>
        <w:t xml:space="preserve"> (e.g. Linux Mint 18) default to an old version of clang and </w:t>
      </w:r>
      <w:proofErr w:type="spellStart"/>
      <w:r w:rsidRPr="000B23C7">
        <w:rPr>
          <w:rFonts w:asciiTheme="minorHAnsi" w:hAnsiTheme="minorHAnsi" w:cstheme="minorHAnsi"/>
          <w:color w:val="252525"/>
        </w:rPr>
        <w:t>llvm</w:t>
      </w:r>
      <w:proofErr w:type="spellEnd"/>
      <w:r w:rsidRPr="000B23C7">
        <w:rPr>
          <w:rFonts w:asciiTheme="minorHAnsi" w:hAnsiTheme="minorHAnsi" w:cstheme="minorHAnsi"/>
          <w:color w:val="252525"/>
        </w:rPr>
        <w:t xml:space="preserve"> (3.8), when simply '</w:t>
      </w:r>
      <w:proofErr w:type="spellStart"/>
      <w:r w:rsidRPr="000B23C7">
        <w:rPr>
          <w:rFonts w:asciiTheme="minorHAnsi" w:hAnsiTheme="minorHAnsi" w:cstheme="minorHAnsi"/>
          <w:color w:val="252525"/>
        </w:rPr>
        <w:t>libclang</w:t>
      </w:r>
      <w:proofErr w:type="spellEnd"/>
      <w:r w:rsidRPr="000B23C7">
        <w:rPr>
          <w:rFonts w:asciiTheme="minorHAnsi" w:hAnsiTheme="minorHAnsi" w:cstheme="minorHAnsi"/>
          <w:color w:val="252525"/>
        </w:rPr>
        <w:t>-dev' and '</w:t>
      </w:r>
      <w:proofErr w:type="spellStart"/>
      <w:r w:rsidRPr="000B23C7">
        <w:rPr>
          <w:rFonts w:asciiTheme="minorHAnsi" w:hAnsiTheme="minorHAnsi" w:cstheme="minorHAnsi"/>
          <w:color w:val="252525"/>
        </w:rPr>
        <w:t>llvm</w:t>
      </w:r>
      <w:proofErr w:type="spellEnd"/>
      <w:r w:rsidRPr="000B23C7">
        <w:rPr>
          <w:rFonts w:asciiTheme="minorHAnsi" w:hAnsiTheme="minorHAnsi" w:cstheme="minorHAnsi"/>
          <w:color w:val="252525"/>
        </w:rPr>
        <w:t>-dev' are specified. The packaging on these 3.8 versions is broken. Users of Ubuntu will want to explicitly install a newer version by specifying 'libclang-6.0-dev' and 'llvm-6.0-dev'. Other versions newer than 6.0 may work (not tested).</w:t>
      </w:r>
    </w:p>
    <w:p w:rsidR="00801522" w:rsidRPr="000B23C7" w:rsidRDefault="00801522" w:rsidP="0078419F">
      <w:pPr>
        <w:numPr>
          <w:ilvl w:val="0"/>
          <w:numId w:val="45"/>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A GTK-based configuration system</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libgtk-3-dev</w:t>
      </w:r>
    </w:p>
    <w:p w:rsidR="00801522" w:rsidRPr="000B23C7" w:rsidRDefault="00801522" w:rsidP="0078419F">
      <w:pPr>
        <w:numPr>
          <w:ilvl w:val="0"/>
          <w:numId w:val="46"/>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To experiment with virtual machines and ns-3</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 apt install </w:t>
      </w:r>
      <w:proofErr w:type="spellStart"/>
      <w:r w:rsidRPr="000B23C7">
        <w:rPr>
          <w:rFonts w:asciiTheme="minorHAnsi" w:hAnsiTheme="minorHAnsi" w:cstheme="minorHAnsi"/>
          <w:color w:val="000000"/>
          <w:sz w:val="24"/>
          <w:szCs w:val="24"/>
        </w:rPr>
        <w:t>vtun</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lxc</w:t>
      </w:r>
      <w:proofErr w:type="spellEnd"/>
      <w:r w:rsidRPr="000B23C7">
        <w:rPr>
          <w:rFonts w:asciiTheme="minorHAnsi" w:hAnsiTheme="minorHAnsi" w:cstheme="minorHAnsi"/>
          <w:color w:val="000000"/>
          <w:sz w:val="24"/>
          <w:szCs w:val="24"/>
        </w:rPr>
        <w:t xml:space="preserve"> </w:t>
      </w:r>
      <w:proofErr w:type="spellStart"/>
      <w:r w:rsidRPr="000B23C7">
        <w:rPr>
          <w:rFonts w:asciiTheme="minorHAnsi" w:hAnsiTheme="minorHAnsi" w:cstheme="minorHAnsi"/>
          <w:color w:val="000000"/>
          <w:sz w:val="24"/>
          <w:szCs w:val="24"/>
        </w:rPr>
        <w:t>uml</w:t>
      </w:r>
      <w:proofErr w:type="spellEnd"/>
      <w:r w:rsidRPr="000B23C7">
        <w:rPr>
          <w:rFonts w:asciiTheme="minorHAnsi" w:hAnsiTheme="minorHAnsi" w:cstheme="minorHAnsi"/>
          <w:color w:val="000000"/>
          <w:sz w:val="24"/>
          <w:szCs w:val="24"/>
        </w:rPr>
        <w:t>-utilities</w:t>
      </w:r>
    </w:p>
    <w:p w:rsidR="00801522" w:rsidRPr="000B23C7" w:rsidRDefault="00801522" w:rsidP="0078419F">
      <w:pPr>
        <w:numPr>
          <w:ilvl w:val="0"/>
          <w:numId w:val="47"/>
        </w:numPr>
        <w:shd w:val="clear" w:color="auto" w:fill="FFFFFF"/>
        <w:suppressAutoHyphens w:val="0"/>
        <w:spacing w:before="100" w:beforeAutospacing="1" w:after="24" w:line="240" w:lineRule="auto"/>
        <w:ind w:left="1104"/>
        <w:rPr>
          <w:rFonts w:asciiTheme="minorHAnsi" w:hAnsiTheme="minorHAnsi" w:cstheme="minorHAnsi"/>
          <w:color w:val="252525"/>
          <w:sz w:val="24"/>
          <w:szCs w:val="24"/>
        </w:rPr>
      </w:pPr>
      <w:r w:rsidRPr="000B23C7">
        <w:rPr>
          <w:rFonts w:asciiTheme="minorHAnsi" w:hAnsiTheme="minorHAnsi" w:cstheme="minorHAnsi"/>
          <w:color w:val="252525"/>
          <w:sz w:val="24"/>
          <w:szCs w:val="24"/>
        </w:rPr>
        <w:t xml:space="preserve">Support for </w:t>
      </w:r>
      <w:proofErr w:type="spellStart"/>
      <w:r w:rsidRPr="000B23C7">
        <w:rPr>
          <w:rFonts w:asciiTheme="minorHAnsi" w:hAnsiTheme="minorHAnsi" w:cstheme="minorHAnsi"/>
          <w:color w:val="252525"/>
          <w:sz w:val="24"/>
          <w:szCs w:val="24"/>
        </w:rPr>
        <w:t>openflow</w:t>
      </w:r>
      <w:proofErr w:type="spellEnd"/>
      <w:r w:rsidRPr="000B23C7">
        <w:rPr>
          <w:rFonts w:asciiTheme="minorHAnsi" w:hAnsiTheme="minorHAnsi" w:cstheme="minorHAnsi"/>
          <w:color w:val="252525"/>
          <w:sz w:val="24"/>
          <w:szCs w:val="24"/>
        </w:rPr>
        <w:t xml:space="preserve"> module (requires libxml2-dev if not installed above) and Boost development libraries</w:t>
      </w:r>
    </w:p>
    <w:p w:rsidR="00801522" w:rsidRPr="000B23C7" w:rsidRDefault="00801522" w:rsidP="0078419F">
      <w:pPr>
        <w:pStyle w:val="HTMLPreformatted"/>
        <w:pBdr>
          <w:top w:val="single" w:sz="6" w:space="12" w:color="DDDDDD"/>
          <w:left w:val="single" w:sz="6" w:space="12" w:color="DDDDDD"/>
          <w:bottom w:val="single" w:sz="6" w:space="12" w:color="DDDDDD"/>
          <w:right w:val="single" w:sz="6" w:space="12" w:color="DDDDDD"/>
        </w:pBdr>
        <w:shd w:val="clear" w:color="auto" w:fill="F9F9F9"/>
        <w:rPr>
          <w:rFonts w:asciiTheme="minorHAnsi" w:hAnsiTheme="minorHAnsi" w:cstheme="minorHAnsi"/>
          <w:color w:val="000000"/>
          <w:sz w:val="24"/>
          <w:szCs w:val="24"/>
        </w:rPr>
      </w:pPr>
      <w:r w:rsidRPr="000B23C7">
        <w:rPr>
          <w:rFonts w:asciiTheme="minorHAnsi" w:hAnsiTheme="minorHAnsi" w:cstheme="minorHAnsi"/>
          <w:color w:val="000000"/>
          <w:sz w:val="24"/>
          <w:szCs w:val="24"/>
        </w:rPr>
        <w:t xml:space="preserve">apt install libxml2 libxml2-dev </w:t>
      </w:r>
      <w:proofErr w:type="spellStart"/>
      <w:r w:rsidRPr="000B23C7">
        <w:rPr>
          <w:rFonts w:asciiTheme="minorHAnsi" w:hAnsiTheme="minorHAnsi" w:cstheme="minorHAnsi"/>
          <w:color w:val="000000"/>
          <w:sz w:val="24"/>
          <w:szCs w:val="24"/>
        </w:rPr>
        <w:t>libboost</w:t>
      </w:r>
      <w:proofErr w:type="spellEnd"/>
      <w:r w:rsidRPr="000B23C7">
        <w:rPr>
          <w:rFonts w:asciiTheme="minorHAnsi" w:hAnsiTheme="minorHAnsi" w:cstheme="minorHAnsi"/>
          <w:color w:val="000000"/>
          <w:sz w:val="24"/>
          <w:szCs w:val="24"/>
        </w:rPr>
        <w:t>-all-dev</w:t>
      </w:r>
    </w:p>
    <w:p w:rsidR="001C5297" w:rsidRDefault="001C5297" w:rsidP="0078419F">
      <w:pPr>
        <w:tabs>
          <w:tab w:val="left" w:pos="283"/>
        </w:tabs>
        <w:spacing w:line="240" w:lineRule="auto"/>
        <w:jc w:val="both"/>
        <w:rPr>
          <w:rFonts w:asciiTheme="minorHAnsi" w:hAnsiTheme="minorHAnsi" w:cstheme="minorHAnsi"/>
          <w:sz w:val="24"/>
          <w:szCs w:val="24"/>
        </w:rPr>
      </w:pPr>
    </w:p>
    <w:p w:rsidR="00530D45" w:rsidRDefault="00530D45" w:rsidP="0078419F">
      <w:pPr>
        <w:tabs>
          <w:tab w:val="left" w:pos="283"/>
        </w:tabs>
        <w:spacing w:line="240" w:lineRule="auto"/>
        <w:jc w:val="both"/>
        <w:rPr>
          <w:rFonts w:asciiTheme="minorHAnsi" w:hAnsiTheme="minorHAnsi" w:cstheme="minorHAnsi"/>
          <w:sz w:val="24"/>
          <w:szCs w:val="24"/>
        </w:rPr>
      </w:pPr>
    </w:p>
    <w:p w:rsidR="00530D45" w:rsidRDefault="00530D45" w:rsidP="0078419F">
      <w:pPr>
        <w:tabs>
          <w:tab w:val="left" w:pos="283"/>
        </w:tabs>
        <w:spacing w:line="240" w:lineRule="auto"/>
        <w:jc w:val="both"/>
        <w:rPr>
          <w:rFonts w:asciiTheme="minorHAnsi" w:hAnsiTheme="minorHAnsi" w:cstheme="minorHAnsi"/>
          <w:sz w:val="24"/>
          <w:szCs w:val="24"/>
        </w:rPr>
      </w:pPr>
    </w:p>
    <w:p w:rsidR="00530D45" w:rsidRDefault="00530D45" w:rsidP="0078419F">
      <w:pPr>
        <w:tabs>
          <w:tab w:val="left" w:pos="283"/>
        </w:tabs>
        <w:spacing w:line="240" w:lineRule="auto"/>
        <w:jc w:val="both"/>
        <w:rPr>
          <w:rFonts w:asciiTheme="minorHAnsi" w:hAnsiTheme="minorHAnsi" w:cstheme="minorHAnsi"/>
          <w:sz w:val="24"/>
          <w:szCs w:val="24"/>
        </w:rPr>
      </w:pPr>
    </w:p>
    <w:p w:rsidR="00530D45" w:rsidRDefault="00530D45" w:rsidP="0078419F">
      <w:pPr>
        <w:tabs>
          <w:tab w:val="left" w:pos="283"/>
        </w:tabs>
        <w:spacing w:line="240" w:lineRule="auto"/>
        <w:jc w:val="both"/>
        <w:rPr>
          <w:rFonts w:asciiTheme="minorHAnsi" w:hAnsiTheme="minorHAnsi" w:cstheme="minorHAnsi"/>
          <w:sz w:val="24"/>
          <w:szCs w:val="24"/>
        </w:rPr>
      </w:pPr>
    </w:p>
    <w:p w:rsidR="00530D45" w:rsidRDefault="00530D45" w:rsidP="0078419F">
      <w:pPr>
        <w:tabs>
          <w:tab w:val="left" w:pos="283"/>
        </w:tabs>
        <w:spacing w:line="240" w:lineRule="auto"/>
        <w:jc w:val="both"/>
        <w:rPr>
          <w:rFonts w:asciiTheme="minorHAnsi" w:hAnsiTheme="minorHAnsi" w:cstheme="minorHAnsi"/>
          <w:sz w:val="24"/>
          <w:szCs w:val="24"/>
        </w:rPr>
      </w:pPr>
    </w:p>
    <w:p w:rsidR="00593E36" w:rsidRDefault="00593E36" w:rsidP="0078419F">
      <w:pPr>
        <w:tabs>
          <w:tab w:val="left" w:pos="283"/>
        </w:tabs>
        <w:spacing w:line="240" w:lineRule="auto"/>
        <w:jc w:val="both"/>
        <w:rPr>
          <w:rFonts w:asciiTheme="minorHAnsi" w:hAnsiTheme="minorHAnsi" w:cstheme="minorHAnsi"/>
          <w:sz w:val="24"/>
          <w:szCs w:val="24"/>
        </w:rPr>
      </w:pPr>
    </w:p>
    <w:p w:rsidR="00593E36" w:rsidRDefault="00593E36" w:rsidP="0078419F">
      <w:pPr>
        <w:tabs>
          <w:tab w:val="left" w:pos="283"/>
        </w:tabs>
        <w:spacing w:line="240" w:lineRule="auto"/>
        <w:jc w:val="both"/>
        <w:rPr>
          <w:rFonts w:asciiTheme="minorHAnsi" w:hAnsiTheme="minorHAnsi" w:cstheme="minorHAnsi"/>
          <w:sz w:val="24"/>
          <w:szCs w:val="24"/>
        </w:rPr>
      </w:pPr>
    </w:p>
    <w:p w:rsidR="00593E36" w:rsidRDefault="00593E36" w:rsidP="0078419F">
      <w:pPr>
        <w:tabs>
          <w:tab w:val="left" w:pos="283"/>
        </w:tabs>
        <w:spacing w:line="240" w:lineRule="auto"/>
        <w:jc w:val="both"/>
        <w:rPr>
          <w:rFonts w:asciiTheme="minorHAnsi" w:hAnsiTheme="minorHAnsi" w:cstheme="minorHAnsi"/>
          <w:sz w:val="24"/>
          <w:szCs w:val="24"/>
        </w:rPr>
      </w:pPr>
    </w:p>
    <w:p w:rsidR="00530D45" w:rsidRDefault="00530D45" w:rsidP="0078419F">
      <w:pPr>
        <w:tabs>
          <w:tab w:val="left" w:pos="283"/>
        </w:tabs>
        <w:spacing w:line="240" w:lineRule="auto"/>
        <w:jc w:val="both"/>
        <w:rPr>
          <w:rFonts w:asciiTheme="minorHAnsi" w:hAnsiTheme="minorHAnsi" w:cstheme="minorHAnsi"/>
          <w:sz w:val="24"/>
          <w:szCs w:val="24"/>
        </w:rPr>
      </w:pPr>
    </w:p>
    <w:p w:rsidR="00530D45" w:rsidRDefault="00530D45" w:rsidP="0078419F">
      <w:pPr>
        <w:tabs>
          <w:tab w:val="left" w:pos="283"/>
        </w:tabs>
        <w:spacing w:line="240" w:lineRule="auto"/>
        <w:jc w:val="both"/>
        <w:rPr>
          <w:rFonts w:asciiTheme="minorHAnsi" w:hAnsiTheme="minorHAnsi" w:cstheme="minorHAnsi"/>
          <w:sz w:val="24"/>
          <w:szCs w:val="24"/>
        </w:rPr>
      </w:pPr>
    </w:p>
    <w:p w:rsidR="00530D45" w:rsidRPr="000B23C7" w:rsidRDefault="00530D45" w:rsidP="00593E36">
      <w:pPr>
        <w:tabs>
          <w:tab w:val="left" w:pos="900"/>
        </w:tabs>
        <w:spacing w:line="240" w:lineRule="auto"/>
        <w:jc w:val="both"/>
        <w:rPr>
          <w:rFonts w:asciiTheme="minorHAnsi" w:hAnsiTheme="minorHAnsi" w:cstheme="minorHAnsi"/>
          <w:sz w:val="24"/>
          <w:szCs w:val="24"/>
        </w:rPr>
      </w:pPr>
    </w:p>
    <w:p w:rsidR="00B01E9E" w:rsidRPr="002C715A" w:rsidRDefault="002C715A" w:rsidP="0078419F">
      <w:pPr>
        <w:widowControl w:val="0"/>
        <w:tabs>
          <w:tab w:val="left" w:pos="283"/>
        </w:tabs>
        <w:overflowPunct w:val="0"/>
        <w:spacing w:after="0" w:line="240" w:lineRule="auto"/>
        <w:jc w:val="both"/>
        <w:rPr>
          <w:rFonts w:asciiTheme="minorHAnsi" w:hAnsiTheme="minorHAnsi" w:cstheme="minorHAnsi"/>
          <w:b/>
          <w:bCs/>
          <w:sz w:val="24"/>
          <w:szCs w:val="24"/>
        </w:rPr>
      </w:pPr>
      <w:r>
        <w:rPr>
          <w:rFonts w:asciiTheme="minorHAnsi" w:hAnsiTheme="minorHAnsi" w:cstheme="minorHAnsi"/>
          <w:b/>
          <w:bCs/>
          <w:sz w:val="24"/>
          <w:szCs w:val="24"/>
        </w:rPr>
        <w:lastRenderedPageBreak/>
        <w:t>11</w:t>
      </w:r>
      <w:proofErr w:type="gramStart"/>
      <w:r>
        <w:rPr>
          <w:rFonts w:asciiTheme="minorHAnsi" w:hAnsiTheme="minorHAnsi" w:cstheme="minorHAnsi"/>
          <w:b/>
          <w:bCs/>
          <w:sz w:val="24"/>
          <w:szCs w:val="24"/>
        </w:rPr>
        <w:t>.</w:t>
      </w:r>
      <w:r w:rsidR="00B01E9E" w:rsidRPr="002C715A">
        <w:rPr>
          <w:rFonts w:asciiTheme="minorHAnsi" w:hAnsiTheme="minorHAnsi" w:cstheme="minorHAnsi"/>
          <w:b/>
          <w:bCs/>
          <w:sz w:val="24"/>
          <w:szCs w:val="24"/>
        </w:rPr>
        <w:t>Executing</w:t>
      </w:r>
      <w:proofErr w:type="gramEnd"/>
      <w:r w:rsidR="00B01E9E" w:rsidRPr="002C715A">
        <w:rPr>
          <w:rFonts w:asciiTheme="minorHAnsi" w:hAnsiTheme="minorHAnsi" w:cstheme="minorHAnsi"/>
          <w:b/>
          <w:bCs/>
          <w:sz w:val="24"/>
          <w:szCs w:val="24"/>
        </w:rPr>
        <w:t xml:space="preserve"> simple projects in NS3.</w:t>
      </w:r>
    </w:p>
    <w:p w:rsidR="00F41C38" w:rsidRPr="002C715A" w:rsidRDefault="00F41C38" w:rsidP="0078419F">
      <w:pPr>
        <w:widowControl w:val="0"/>
        <w:tabs>
          <w:tab w:val="left" w:pos="283"/>
        </w:tabs>
        <w:overflowPunct w:val="0"/>
        <w:spacing w:after="0" w:line="240" w:lineRule="auto"/>
        <w:jc w:val="both"/>
        <w:rPr>
          <w:rFonts w:asciiTheme="minorHAnsi" w:hAnsiTheme="minorHAnsi" w:cstheme="minorHAnsi"/>
          <w:b/>
          <w:bCs/>
          <w:sz w:val="24"/>
          <w:szCs w:val="24"/>
        </w:rPr>
      </w:pPr>
    </w:p>
    <w:p w:rsidR="00F41C38" w:rsidRPr="000B23C7" w:rsidRDefault="00F41C38" w:rsidP="0078419F">
      <w:pPr>
        <w:widowControl w:val="0"/>
        <w:tabs>
          <w:tab w:val="left" w:pos="283"/>
        </w:tabs>
        <w:overflowPunct w:val="0"/>
        <w:spacing w:after="0" w:line="240" w:lineRule="auto"/>
        <w:jc w:val="both"/>
        <w:rPr>
          <w:rFonts w:asciiTheme="minorHAnsi" w:hAnsiTheme="minorHAnsi" w:cstheme="minorHAnsi"/>
          <w:sz w:val="24"/>
          <w:szCs w:val="24"/>
        </w:rPr>
      </w:pPr>
      <w:proofErr w:type="spellStart"/>
      <w:r w:rsidRPr="002C715A">
        <w:rPr>
          <w:rFonts w:asciiTheme="minorHAnsi" w:hAnsiTheme="minorHAnsi" w:cstheme="minorHAnsi"/>
          <w:b/>
          <w:bCs/>
          <w:sz w:val="24"/>
          <w:szCs w:val="24"/>
        </w:rPr>
        <w:t>Aim</w:t>
      </w:r>
      <w:proofErr w:type="gramStart"/>
      <w:r w:rsidRPr="000B23C7">
        <w:rPr>
          <w:rFonts w:asciiTheme="minorHAnsi" w:hAnsiTheme="minorHAnsi" w:cstheme="minorHAnsi"/>
          <w:sz w:val="24"/>
          <w:szCs w:val="24"/>
        </w:rPr>
        <w:t>:To</w:t>
      </w:r>
      <w:proofErr w:type="spellEnd"/>
      <w:proofErr w:type="gramEnd"/>
      <w:r w:rsidRPr="000B23C7">
        <w:rPr>
          <w:rFonts w:asciiTheme="minorHAnsi" w:hAnsiTheme="minorHAnsi" w:cstheme="minorHAnsi"/>
          <w:sz w:val="24"/>
          <w:szCs w:val="24"/>
        </w:rPr>
        <w:t xml:space="preserve"> Execute simple projects in NS3 to get Practical knowledge.</w:t>
      </w:r>
    </w:p>
    <w:p w:rsidR="00F41C38" w:rsidRPr="000B23C7" w:rsidRDefault="00F41C38" w:rsidP="0078419F">
      <w:pPr>
        <w:widowControl w:val="0"/>
        <w:tabs>
          <w:tab w:val="left" w:pos="283"/>
        </w:tabs>
        <w:overflowPunct w:val="0"/>
        <w:spacing w:after="0" w:line="240" w:lineRule="auto"/>
        <w:jc w:val="both"/>
        <w:rPr>
          <w:rFonts w:asciiTheme="minorHAnsi" w:hAnsiTheme="minorHAnsi" w:cstheme="minorHAnsi"/>
          <w:sz w:val="24"/>
          <w:szCs w:val="24"/>
        </w:rPr>
      </w:pPr>
    </w:p>
    <w:p w:rsidR="00867163" w:rsidRPr="00064DB5" w:rsidRDefault="00867163" w:rsidP="0078419F">
      <w:pPr>
        <w:pStyle w:val="Heading4"/>
        <w:shd w:val="clear" w:color="auto" w:fill="FFFFFF"/>
        <w:spacing w:before="0" w:line="240" w:lineRule="auto"/>
        <w:rPr>
          <w:rFonts w:asciiTheme="minorHAnsi" w:hAnsiTheme="minorHAnsi" w:cstheme="minorHAnsi"/>
          <w:i w:val="0"/>
          <w:iCs w:val="0"/>
          <w:color w:val="386995"/>
          <w:sz w:val="24"/>
          <w:szCs w:val="24"/>
          <w:lang w:val="en-IN" w:eastAsia="en-IN"/>
        </w:rPr>
      </w:pPr>
      <w:r w:rsidRPr="00064DB5">
        <w:rPr>
          <w:rStyle w:val="Strong"/>
          <w:rFonts w:asciiTheme="minorHAnsi" w:hAnsiTheme="minorHAnsi" w:cstheme="minorHAnsi"/>
          <w:bCs w:val="0"/>
          <w:i w:val="0"/>
          <w:iCs w:val="0"/>
          <w:color w:val="386995"/>
          <w:sz w:val="24"/>
          <w:szCs w:val="24"/>
        </w:rPr>
        <w:t>A PREVIEW OF NS3</w:t>
      </w:r>
    </w:p>
    <w:p w:rsidR="00867163" w:rsidRPr="000B23C7" w:rsidRDefault="00867163" w:rsidP="00064DB5">
      <w:pPr>
        <w:pStyle w:val="NormalWeb"/>
        <w:shd w:val="clear" w:color="auto" w:fill="FFFFFF"/>
        <w:spacing w:before="0" w:beforeAutospacing="0" w:after="300" w:afterAutospacing="0"/>
        <w:jc w:val="both"/>
        <w:rPr>
          <w:rFonts w:asciiTheme="minorHAnsi" w:hAnsiTheme="minorHAnsi" w:cstheme="minorHAnsi"/>
          <w:color w:val="666666"/>
        </w:rPr>
      </w:pPr>
      <w:r w:rsidRPr="000B23C7">
        <w:rPr>
          <w:rFonts w:asciiTheme="minorHAnsi" w:hAnsiTheme="minorHAnsi" w:cstheme="minorHAnsi"/>
          <w:color w:val="666666"/>
        </w:rPr>
        <w:t>   NS3 puts up with the help of C++ as well as Python. It aids in cracking the snags extant in NS2. It is a free tool too. </w:t>
      </w:r>
      <w:hyperlink r:id="rId38" w:tgtFrame="_blank" w:history="1">
        <w:r w:rsidRPr="000B23C7">
          <w:rPr>
            <w:rStyle w:val="Hyperlink"/>
            <w:rFonts w:asciiTheme="minorHAnsi" w:hAnsiTheme="minorHAnsi" w:cstheme="minorHAnsi"/>
            <w:color w:val="666666"/>
          </w:rPr>
          <w:t>NS3</w:t>
        </w:r>
      </w:hyperlink>
      <w:r w:rsidRPr="000B23C7">
        <w:rPr>
          <w:rFonts w:asciiTheme="minorHAnsi" w:hAnsiTheme="minorHAnsi" w:cstheme="minorHAnsi"/>
          <w:color w:val="666666"/>
        </w:rPr>
        <w:t> fits in with real networks, which then act as an Emulator.  So as to drive real-time, it uses virtualization system. It works on Ubuntu, FreeBSD, Mac OS X, and Windows. It supports call driven events and connections. </w:t>
      </w:r>
    </w:p>
    <w:p w:rsidR="00867163" w:rsidRPr="00593E36" w:rsidRDefault="00867163" w:rsidP="0078419F">
      <w:pPr>
        <w:pStyle w:val="Heading4"/>
        <w:shd w:val="clear" w:color="auto" w:fill="FFFFFF"/>
        <w:spacing w:before="0" w:line="240" w:lineRule="auto"/>
        <w:rPr>
          <w:rFonts w:asciiTheme="minorHAnsi" w:hAnsiTheme="minorHAnsi" w:cstheme="minorHAnsi"/>
          <w:i w:val="0"/>
          <w:iCs w:val="0"/>
          <w:color w:val="386995"/>
          <w:sz w:val="24"/>
          <w:szCs w:val="24"/>
        </w:rPr>
      </w:pPr>
      <w:r w:rsidRPr="00593E36">
        <w:rPr>
          <w:rStyle w:val="Strong"/>
          <w:rFonts w:asciiTheme="minorHAnsi" w:hAnsiTheme="minorHAnsi" w:cstheme="minorHAnsi"/>
          <w:bCs w:val="0"/>
          <w:i w:val="0"/>
          <w:iCs w:val="0"/>
          <w:color w:val="386995"/>
          <w:sz w:val="24"/>
          <w:szCs w:val="24"/>
        </w:rPr>
        <w:t>NS3 SIMULATION FLOW </w:t>
      </w:r>
    </w:p>
    <w:p w:rsidR="00867163" w:rsidRPr="00593E36" w:rsidRDefault="00867163" w:rsidP="00593E36">
      <w:pPr>
        <w:numPr>
          <w:ilvl w:val="0"/>
          <w:numId w:val="49"/>
        </w:numPr>
        <w:shd w:val="clear" w:color="auto" w:fill="FFFFFF"/>
        <w:suppressAutoHyphens w:val="0"/>
        <w:spacing w:after="0"/>
        <w:rPr>
          <w:rFonts w:asciiTheme="minorHAnsi" w:hAnsiTheme="minorHAnsi" w:cstheme="minorHAnsi"/>
          <w:color w:val="666666"/>
          <w:sz w:val="24"/>
          <w:szCs w:val="24"/>
        </w:rPr>
      </w:pPr>
      <w:r w:rsidRPr="00593E36">
        <w:rPr>
          <w:rStyle w:val="Strong"/>
          <w:rFonts w:asciiTheme="minorHAnsi" w:hAnsiTheme="minorHAnsi" w:cstheme="minorHAnsi"/>
          <w:bCs w:val="0"/>
          <w:color w:val="666666"/>
          <w:sz w:val="24"/>
          <w:szCs w:val="24"/>
        </w:rPr>
        <w:t>Define Network Topology </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performance Analysis </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figuration</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d also doing a project by all the latest list of updates of NS3. Node containers (defining nodes)</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 xml:space="preserve">Fix </w:t>
      </w:r>
      <w:proofErr w:type="spellStart"/>
      <w:r w:rsidRPr="000B23C7">
        <w:rPr>
          <w:rFonts w:asciiTheme="minorHAnsi" w:hAnsiTheme="minorHAnsi" w:cstheme="minorHAnsi"/>
          <w:color w:val="666666"/>
          <w:sz w:val="24"/>
          <w:szCs w:val="24"/>
        </w:rPr>
        <w:t>FiFixFFix</w:t>
      </w:r>
      <w:proofErr w:type="spellEnd"/>
      <w:r w:rsidRPr="000B23C7">
        <w:rPr>
          <w:rFonts w:asciiTheme="minorHAnsi" w:hAnsiTheme="minorHAnsi" w:cstheme="minorHAnsi"/>
          <w:color w:val="666666"/>
          <w:sz w:val="24"/>
          <w:szCs w:val="24"/>
        </w:rPr>
        <w:t xml:space="preserve"> Channel, Mobility, IP, and also Application</w:t>
      </w:r>
    </w:p>
    <w:p w:rsidR="00867163" w:rsidRPr="00593E36" w:rsidRDefault="00867163" w:rsidP="00593E36">
      <w:pPr>
        <w:numPr>
          <w:ilvl w:val="0"/>
          <w:numId w:val="49"/>
        </w:numPr>
        <w:shd w:val="clear" w:color="auto" w:fill="FFFFFF"/>
        <w:suppressAutoHyphens w:val="0"/>
        <w:spacing w:after="0"/>
        <w:rPr>
          <w:rFonts w:asciiTheme="minorHAnsi" w:hAnsiTheme="minorHAnsi" w:cstheme="minorHAnsi"/>
          <w:color w:val="666666"/>
          <w:sz w:val="24"/>
          <w:szCs w:val="24"/>
        </w:rPr>
      </w:pPr>
      <w:r w:rsidRPr="00593E36">
        <w:rPr>
          <w:rStyle w:val="Strong"/>
          <w:rFonts w:asciiTheme="minorHAnsi" w:hAnsiTheme="minorHAnsi" w:cstheme="minorHAnsi"/>
          <w:bCs w:val="0"/>
          <w:color w:val="666666"/>
          <w:sz w:val="24"/>
          <w:szCs w:val="24"/>
        </w:rPr>
        <w:t>Model Development</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Develop by a Defined Channel and Mobility Models</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Simulate a Model according to Events </w:t>
      </w:r>
    </w:p>
    <w:p w:rsidR="00867163" w:rsidRPr="00593E36" w:rsidRDefault="00867163" w:rsidP="00593E36">
      <w:pPr>
        <w:numPr>
          <w:ilvl w:val="0"/>
          <w:numId w:val="49"/>
        </w:numPr>
        <w:shd w:val="clear" w:color="auto" w:fill="FFFFFF"/>
        <w:suppressAutoHyphens w:val="0"/>
        <w:spacing w:after="0"/>
        <w:rPr>
          <w:rFonts w:asciiTheme="minorHAnsi" w:hAnsiTheme="minorHAnsi" w:cstheme="minorHAnsi"/>
          <w:color w:val="666666"/>
          <w:sz w:val="24"/>
          <w:szCs w:val="24"/>
        </w:rPr>
      </w:pPr>
      <w:r w:rsidRPr="00593E36">
        <w:rPr>
          <w:rStyle w:val="Strong"/>
          <w:rFonts w:asciiTheme="minorHAnsi" w:hAnsiTheme="minorHAnsi" w:cstheme="minorHAnsi"/>
          <w:bCs w:val="0"/>
          <w:color w:val="666666"/>
          <w:sz w:val="24"/>
          <w:szCs w:val="24"/>
        </w:rPr>
        <w:t>Node and also Link Configuration</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Define Node and Link Attributes (Data rate, Latency and also Packet Loss)</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Manage Command Arguments </w:t>
      </w:r>
    </w:p>
    <w:p w:rsidR="00867163" w:rsidRPr="00593E36" w:rsidRDefault="00867163" w:rsidP="00593E36">
      <w:pPr>
        <w:numPr>
          <w:ilvl w:val="0"/>
          <w:numId w:val="49"/>
        </w:numPr>
        <w:shd w:val="clear" w:color="auto" w:fill="FFFFFF"/>
        <w:suppressAutoHyphens w:val="0"/>
        <w:spacing w:after="0"/>
        <w:rPr>
          <w:rFonts w:asciiTheme="minorHAnsi" w:hAnsiTheme="minorHAnsi" w:cstheme="minorHAnsi"/>
          <w:color w:val="666666"/>
          <w:sz w:val="24"/>
          <w:szCs w:val="24"/>
        </w:rPr>
      </w:pPr>
      <w:r w:rsidRPr="00593E36">
        <w:rPr>
          <w:rStyle w:val="Strong"/>
          <w:rFonts w:asciiTheme="minorHAnsi" w:hAnsiTheme="minorHAnsi" w:cstheme="minorHAnsi"/>
          <w:bCs w:val="0"/>
          <w:color w:val="666666"/>
          <w:sz w:val="24"/>
          <w:szCs w:val="24"/>
        </w:rPr>
        <w:t>Simulation Execution </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Building a File and also Analyze Outputs in a Command Prompt</w:t>
      </w:r>
    </w:p>
    <w:p w:rsidR="00867163" w:rsidRPr="00593E36" w:rsidRDefault="00867163" w:rsidP="00593E36">
      <w:pPr>
        <w:numPr>
          <w:ilvl w:val="0"/>
          <w:numId w:val="49"/>
        </w:numPr>
        <w:shd w:val="clear" w:color="auto" w:fill="FFFFFF"/>
        <w:suppressAutoHyphens w:val="0"/>
        <w:spacing w:after="0"/>
        <w:rPr>
          <w:rFonts w:asciiTheme="minorHAnsi" w:hAnsiTheme="minorHAnsi" w:cstheme="minorHAnsi"/>
          <w:color w:val="666666"/>
          <w:sz w:val="24"/>
          <w:szCs w:val="24"/>
        </w:rPr>
      </w:pPr>
      <w:r w:rsidRPr="00593E36">
        <w:rPr>
          <w:rStyle w:val="Strong"/>
          <w:rFonts w:asciiTheme="minorHAnsi" w:hAnsiTheme="minorHAnsi" w:cstheme="minorHAnsi"/>
          <w:bCs w:val="0"/>
          <w:color w:val="666666"/>
          <w:sz w:val="24"/>
          <w:szCs w:val="24"/>
        </w:rPr>
        <w:t>Performance Analysis </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Modeling Network by using </w:t>
      </w:r>
      <w:proofErr w:type="spellStart"/>
      <w:r w:rsidRPr="000B23C7">
        <w:rPr>
          <w:rFonts w:asciiTheme="minorHAnsi" w:hAnsiTheme="minorHAnsi" w:cstheme="minorHAnsi"/>
          <w:color w:val="666666"/>
          <w:sz w:val="24"/>
          <w:szCs w:val="24"/>
        </w:rPr>
        <w:t>NetAnim</w:t>
      </w:r>
      <w:proofErr w:type="spellEnd"/>
      <w:r w:rsidRPr="000B23C7">
        <w:rPr>
          <w:rFonts w:asciiTheme="minorHAnsi" w:hAnsiTheme="minorHAnsi" w:cstheme="minorHAnsi"/>
          <w:color w:val="666666"/>
          <w:sz w:val="24"/>
          <w:szCs w:val="24"/>
        </w:rPr>
        <w:t> </w:t>
      </w:r>
    </w:p>
    <w:p w:rsidR="00867163" w:rsidRPr="000B23C7" w:rsidRDefault="00867163" w:rsidP="00593E36">
      <w:pPr>
        <w:numPr>
          <w:ilvl w:val="1"/>
          <w:numId w:val="49"/>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Analyze the Performance under GNU plot</w:t>
      </w:r>
    </w:p>
    <w:p w:rsidR="00867163" w:rsidRPr="000B23C7" w:rsidRDefault="00867163" w:rsidP="00593E36">
      <w:pPr>
        <w:pStyle w:val="NormalWeb"/>
        <w:shd w:val="clear" w:color="auto" w:fill="FFFFFF"/>
        <w:spacing w:before="0" w:beforeAutospacing="0" w:after="0" w:afterAutospacing="0"/>
        <w:rPr>
          <w:rFonts w:asciiTheme="minorHAnsi" w:hAnsiTheme="minorHAnsi" w:cstheme="minorHAnsi"/>
          <w:color w:val="666666"/>
        </w:rPr>
      </w:pPr>
      <w:r w:rsidRPr="000B23C7">
        <w:rPr>
          <w:rFonts w:asciiTheme="minorHAnsi" w:hAnsiTheme="minorHAnsi" w:cstheme="minorHAnsi"/>
          <w:color w:val="666666"/>
        </w:rPr>
        <w:t>   For your project in NS3, we make a plan by anyone of latest version as follows. </w:t>
      </w:r>
    </w:p>
    <w:p w:rsidR="00530D45" w:rsidRDefault="00530D45" w:rsidP="0078419F">
      <w:pPr>
        <w:pStyle w:val="Heading4"/>
        <w:shd w:val="clear" w:color="auto" w:fill="FFFFFF"/>
        <w:spacing w:before="0" w:line="240" w:lineRule="auto"/>
        <w:rPr>
          <w:rStyle w:val="Strong"/>
          <w:rFonts w:asciiTheme="minorHAnsi" w:hAnsiTheme="minorHAnsi" w:cstheme="minorHAnsi"/>
          <w:b w:val="0"/>
          <w:bCs w:val="0"/>
          <w:i w:val="0"/>
          <w:iCs w:val="0"/>
          <w:color w:val="386995"/>
          <w:sz w:val="24"/>
          <w:szCs w:val="24"/>
        </w:rPr>
      </w:pPr>
    </w:p>
    <w:p w:rsidR="00867163" w:rsidRPr="00593E36" w:rsidRDefault="00867163" w:rsidP="00593E36">
      <w:pPr>
        <w:pStyle w:val="Heading4"/>
        <w:shd w:val="clear" w:color="auto" w:fill="FFFFFF"/>
        <w:spacing w:before="0"/>
        <w:rPr>
          <w:rFonts w:asciiTheme="minorHAnsi" w:hAnsiTheme="minorHAnsi" w:cstheme="minorHAnsi"/>
          <w:i w:val="0"/>
          <w:iCs w:val="0"/>
          <w:color w:val="386995"/>
          <w:sz w:val="24"/>
          <w:szCs w:val="24"/>
        </w:rPr>
      </w:pPr>
      <w:r w:rsidRPr="00593E36">
        <w:rPr>
          <w:rStyle w:val="Strong"/>
          <w:rFonts w:asciiTheme="minorHAnsi" w:hAnsiTheme="minorHAnsi" w:cstheme="minorHAnsi"/>
          <w:bCs w:val="0"/>
          <w:i w:val="0"/>
          <w:iCs w:val="0"/>
          <w:color w:val="386995"/>
          <w:sz w:val="24"/>
          <w:szCs w:val="24"/>
        </w:rPr>
        <w:t>NS3 LATEST RELEASES</w:t>
      </w:r>
    </w:p>
    <w:p w:rsidR="00867163" w:rsidRPr="000B23C7" w:rsidRDefault="00867163" w:rsidP="00593E36">
      <w:pPr>
        <w:numPr>
          <w:ilvl w:val="0"/>
          <w:numId w:val="50"/>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NS – 3.30</w:t>
      </w:r>
    </w:p>
    <w:p w:rsidR="00867163" w:rsidRPr="000B23C7" w:rsidRDefault="00867163" w:rsidP="00593E36">
      <w:pPr>
        <w:numPr>
          <w:ilvl w:val="0"/>
          <w:numId w:val="50"/>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NS – 3.29</w:t>
      </w:r>
    </w:p>
    <w:p w:rsidR="00867163" w:rsidRPr="000B23C7" w:rsidRDefault="00867163" w:rsidP="00593E36">
      <w:pPr>
        <w:numPr>
          <w:ilvl w:val="0"/>
          <w:numId w:val="50"/>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NS – 3.28</w:t>
      </w:r>
    </w:p>
    <w:p w:rsidR="00867163" w:rsidRPr="000B23C7" w:rsidRDefault="00867163" w:rsidP="00593E36">
      <w:pPr>
        <w:numPr>
          <w:ilvl w:val="0"/>
          <w:numId w:val="50"/>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NS – 3.27</w:t>
      </w:r>
    </w:p>
    <w:p w:rsidR="00867163" w:rsidRPr="000B23C7" w:rsidRDefault="00867163" w:rsidP="00593E36">
      <w:pPr>
        <w:numPr>
          <w:ilvl w:val="0"/>
          <w:numId w:val="50"/>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NS – 3.26 </w:t>
      </w:r>
    </w:p>
    <w:p w:rsidR="00867163" w:rsidRPr="000B23C7" w:rsidRDefault="00867163" w:rsidP="00593E36">
      <w:pPr>
        <w:shd w:val="clear" w:color="auto" w:fill="FFFFFF"/>
        <w:spacing w:after="0" w:line="240" w:lineRule="auto"/>
        <w:rPr>
          <w:rFonts w:asciiTheme="minorHAnsi" w:hAnsiTheme="minorHAnsi" w:cstheme="minorHAnsi"/>
          <w:color w:val="767676"/>
          <w:sz w:val="24"/>
          <w:szCs w:val="24"/>
        </w:rPr>
      </w:pPr>
      <w:r w:rsidRPr="000B23C7">
        <w:rPr>
          <w:rFonts w:asciiTheme="minorHAnsi" w:hAnsiTheme="minorHAnsi" w:cstheme="minorHAnsi"/>
          <w:noProof/>
          <w:color w:val="767676"/>
          <w:sz w:val="24"/>
          <w:szCs w:val="24"/>
          <w:lang w:eastAsia="en-US"/>
        </w:rPr>
        <w:lastRenderedPageBreak/>
        <w:drawing>
          <wp:inline distT="0" distB="0" distL="0" distR="0">
            <wp:extent cx="6007100" cy="3543935"/>
            <wp:effectExtent l="0" t="0" r="0" b="0"/>
            <wp:docPr id="16" name="Picture 16" descr="Implementing ns3 projects with source code for stud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plementing ns3 projects with source code for students"/>
                    <pic:cNvPicPr>
                      <a:picLocks noChangeAspect="1" noChangeArrowheads="1"/>
                    </pic:cNvPicPr>
                  </pic:nvPicPr>
                  <pic:blipFill>
                    <a:blip r:embed="rId39"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007100" cy="3543935"/>
                    </a:xfrm>
                    <a:prstGeom prst="rect">
                      <a:avLst/>
                    </a:prstGeom>
                    <a:noFill/>
                    <a:ln>
                      <a:noFill/>
                    </a:ln>
                  </pic:spPr>
                </pic:pic>
              </a:graphicData>
            </a:graphic>
          </wp:inline>
        </w:drawing>
      </w:r>
    </w:p>
    <w:p w:rsidR="0090605E" w:rsidRDefault="00867163" w:rsidP="00064DB5">
      <w:pPr>
        <w:pStyle w:val="NormalWeb"/>
        <w:shd w:val="clear" w:color="auto" w:fill="FFFFFF"/>
        <w:spacing w:before="0" w:beforeAutospacing="0" w:after="300" w:afterAutospacing="0"/>
        <w:jc w:val="both"/>
        <w:rPr>
          <w:rFonts w:asciiTheme="minorHAnsi" w:hAnsiTheme="minorHAnsi" w:cstheme="minorHAnsi"/>
          <w:color w:val="666666"/>
        </w:rPr>
      </w:pPr>
      <w:r w:rsidRPr="000B23C7">
        <w:rPr>
          <w:rFonts w:asciiTheme="minorHAnsi" w:hAnsiTheme="minorHAnsi" w:cstheme="minorHAnsi"/>
          <w:color w:val="666666"/>
        </w:rPr>
        <w:t xml:space="preserve">   </w:t>
      </w:r>
      <w:r w:rsidR="00064DB5">
        <w:rPr>
          <w:rFonts w:asciiTheme="minorHAnsi" w:hAnsiTheme="minorHAnsi" w:cstheme="minorHAnsi"/>
          <w:color w:val="666666"/>
        </w:rPr>
        <w:tab/>
      </w:r>
    </w:p>
    <w:p w:rsidR="00867163" w:rsidRPr="000B23C7" w:rsidRDefault="00867163" w:rsidP="0090605E">
      <w:pPr>
        <w:pStyle w:val="NormalWeb"/>
        <w:shd w:val="clear" w:color="auto" w:fill="FFFFFF"/>
        <w:spacing w:before="0" w:beforeAutospacing="0" w:after="300" w:afterAutospacing="0"/>
        <w:ind w:firstLine="720"/>
        <w:jc w:val="both"/>
        <w:rPr>
          <w:rFonts w:asciiTheme="minorHAnsi" w:hAnsiTheme="minorHAnsi" w:cstheme="minorHAnsi"/>
          <w:color w:val="666666"/>
        </w:rPr>
      </w:pPr>
      <w:r w:rsidRPr="000B23C7">
        <w:rPr>
          <w:rFonts w:asciiTheme="minorHAnsi" w:hAnsiTheme="minorHAnsi" w:cstheme="minorHAnsi"/>
          <w:color w:val="666666"/>
        </w:rPr>
        <w:t>With the aim to begin </w:t>
      </w:r>
      <w:hyperlink r:id="rId40" w:tgtFrame="_blank" w:history="1">
        <w:r w:rsidRPr="000B23C7">
          <w:rPr>
            <w:rStyle w:val="Hyperlink"/>
            <w:rFonts w:asciiTheme="minorHAnsi" w:hAnsiTheme="minorHAnsi" w:cstheme="minorHAnsi"/>
            <w:color w:val="666666"/>
          </w:rPr>
          <w:t>PhD projects in ns3</w:t>
        </w:r>
      </w:hyperlink>
      <w:r w:rsidRPr="000B23C7">
        <w:rPr>
          <w:rFonts w:asciiTheme="minorHAnsi" w:hAnsiTheme="minorHAnsi" w:cstheme="minorHAnsi"/>
          <w:color w:val="666666"/>
        </w:rPr>
        <w:t>, one must craft the above case in point. At that time, we have to set all of the parameters. It is simple but perfect to work a project by using NS3. Given that we write the code in accordance with your project ideas. Through this page, we address the following questions.</w:t>
      </w:r>
    </w:p>
    <w:p w:rsidR="00867163" w:rsidRPr="000B23C7" w:rsidRDefault="00867163" w:rsidP="0090605E">
      <w:pPr>
        <w:numPr>
          <w:ilvl w:val="0"/>
          <w:numId w:val="51"/>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Which are the most impacted network areas as per the current situation?</w:t>
      </w:r>
    </w:p>
    <w:p w:rsidR="00867163" w:rsidRPr="000B23C7" w:rsidRDefault="00867163" w:rsidP="0090605E">
      <w:pPr>
        <w:numPr>
          <w:ilvl w:val="0"/>
          <w:numId w:val="51"/>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How can NS3 easily adopt new concepts as much as easily?</w:t>
      </w:r>
    </w:p>
    <w:p w:rsidR="00867163" w:rsidRPr="000B23C7" w:rsidRDefault="00867163" w:rsidP="0090605E">
      <w:pPr>
        <w:numPr>
          <w:ilvl w:val="0"/>
          <w:numId w:val="51"/>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What kind of modules available in NS3?</w:t>
      </w:r>
    </w:p>
    <w:p w:rsidR="00867163" w:rsidRPr="000B23C7" w:rsidRDefault="00867163" w:rsidP="0090605E">
      <w:pPr>
        <w:numPr>
          <w:ilvl w:val="0"/>
          <w:numId w:val="51"/>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What are the issues addressing by using NS3?</w:t>
      </w:r>
    </w:p>
    <w:p w:rsidR="00593E36" w:rsidRPr="000B23C7" w:rsidRDefault="00867163" w:rsidP="0090605E">
      <w:pPr>
        <w:pStyle w:val="NormalWeb"/>
        <w:shd w:val="clear" w:color="auto" w:fill="FFFFFF"/>
        <w:spacing w:before="0" w:beforeAutospacing="0" w:after="0" w:afterAutospacing="0" w:line="276" w:lineRule="auto"/>
        <w:jc w:val="both"/>
        <w:rPr>
          <w:rFonts w:asciiTheme="minorHAnsi" w:hAnsiTheme="minorHAnsi" w:cstheme="minorHAnsi"/>
          <w:color w:val="666666"/>
        </w:rPr>
      </w:pPr>
      <w:r w:rsidRPr="000B23C7">
        <w:rPr>
          <w:rFonts w:asciiTheme="minorHAnsi" w:hAnsiTheme="minorHAnsi" w:cstheme="minorHAnsi"/>
          <w:color w:val="666666"/>
        </w:rPr>
        <w:t xml:space="preserve">   </w:t>
      </w:r>
      <w:r w:rsidR="0090605E">
        <w:rPr>
          <w:rFonts w:asciiTheme="minorHAnsi" w:hAnsiTheme="minorHAnsi" w:cstheme="minorHAnsi"/>
          <w:color w:val="666666"/>
        </w:rPr>
        <w:tab/>
      </w:r>
      <w:r w:rsidRPr="000B23C7">
        <w:rPr>
          <w:rFonts w:asciiTheme="minorHAnsi" w:hAnsiTheme="minorHAnsi" w:cstheme="minorHAnsi"/>
          <w:color w:val="666666"/>
        </w:rPr>
        <w:t>Let’s start with the one by one. In the first question, we talk about the impact areas of NS3. Today, NS3 is a widely accepted tool in all wireless networks. NS3 has distinct features over the ad hoc, sensor, and other wireless networks. To tell the truth, it gives the weights on the advanced to build a project. It ropes each nook and corner of all network fields. Some of them are,</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Multi-Antenna Cellular Network</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Heterogeneous Network</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Under-laid Cellular Networks</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Cognitive Radio Networks </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D2D MIMO Cellular Network</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Green Cellular Networks</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Multi-Cell Mobile Network</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Load Coupled LTE Networks</w:t>
      </w:r>
    </w:p>
    <w:p w:rsidR="00867163" w:rsidRPr="000B23C7"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Multi-Tier Heterogeneous Network</w:t>
      </w:r>
    </w:p>
    <w:p w:rsidR="00867163" w:rsidRDefault="00867163" w:rsidP="0090605E">
      <w:pPr>
        <w:numPr>
          <w:ilvl w:val="0"/>
          <w:numId w:val="52"/>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Multimedia and also Cognitive Sensor Networks</w:t>
      </w:r>
    </w:p>
    <w:p w:rsidR="0090605E" w:rsidRDefault="0090605E" w:rsidP="0090605E">
      <w:pPr>
        <w:shd w:val="clear" w:color="auto" w:fill="FFFFFF"/>
        <w:suppressAutoHyphens w:val="0"/>
        <w:spacing w:after="0"/>
        <w:rPr>
          <w:rFonts w:asciiTheme="minorHAnsi" w:hAnsiTheme="minorHAnsi" w:cstheme="minorHAnsi"/>
          <w:color w:val="666666"/>
          <w:sz w:val="24"/>
          <w:szCs w:val="24"/>
        </w:rPr>
      </w:pPr>
    </w:p>
    <w:p w:rsidR="0090605E" w:rsidRDefault="0090605E" w:rsidP="0090605E">
      <w:pPr>
        <w:shd w:val="clear" w:color="auto" w:fill="FFFFFF"/>
        <w:suppressAutoHyphens w:val="0"/>
        <w:spacing w:after="0"/>
        <w:rPr>
          <w:rFonts w:asciiTheme="minorHAnsi" w:hAnsiTheme="minorHAnsi" w:cstheme="minorHAnsi"/>
          <w:color w:val="666666"/>
          <w:sz w:val="24"/>
          <w:szCs w:val="24"/>
        </w:rPr>
      </w:pPr>
    </w:p>
    <w:p w:rsidR="0090605E" w:rsidRPr="000B23C7" w:rsidRDefault="0090605E" w:rsidP="0090605E">
      <w:pPr>
        <w:shd w:val="clear" w:color="auto" w:fill="FFFFFF"/>
        <w:suppressAutoHyphens w:val="0"/>
        <w:spacing w:after="0"/>
        <w:rPr>
          <w:rFonts w:asciiTheme="minorHAnsi" w:hAnsiTheme="minorHAnsi" w:cstheme="minorHAnsi"/>
          <w:color w:val="666666"/>
          <w:sz w:val="24"/>
          <w:szCs w:val="24"/>
        </w:rPr>
      </w:pPr>
    </w:p>
    <w:p w:rsidR="00867163" w:rsidRPr="000B23C7" w:rsidRDefault="00867163" w:rsidP="0090605E">
      <w:pPr>
        <w:pStyle w:val="NormalWeb"/>
        <w:shd w:val="clear" w:color="auto" w:fill="FFFFFF"/>
        <w:spacing w:before="0" w:beforeAutospacing="0" w:after="0" w:afterAutospacing="0" w:line="276" w:lineRule="auto"/>
        <w:jc w:val="both"/>
        <w:rPr>
          <w:rFonts w:asciiTheme="minorHAnsi" w:hAnsiTheme="minorHAnsi" w:cstheme="minorHAnsi"/>
          <w:color w:val="666666"/>
        </w:rPr>
      </w:pPr>
      <w:r w:rsidRPr="000B23C7">
        <w:rPr>
          <w:rFonts w:asciiTheme="minorHAnsi" w:hAnsiTheme="minorHAnsi" w:cstheme="minorHAnsi"/>
          <w:color w:val="666666"/>
        </w:rPr>
        <w:t xml:space="preserve">   </w:t>
      </w:r>
      <w:r w:rsidR="0090605E">
        <w:rPr>
          <w:rFonts w:asciiTheme="minorHAnsi" w:hAnsiTheme="minorHAnsi" w:cstheme="minorHAnsi"/>
          <w:color w:val="666666"/>
        </w:rPr>
        <w:tab/>
      </w:r>
      <w:r w:rsidRPr="000B23C7">
        <w:rPr>
          <w:rFonts w:asciiTheme="minorHAnsi" w:hAnsiTheme="minorHAnsi" w:cstheme="minorHAnsi"/>
          <w:color w:val="666666"/>
        </w:rPr>
        <w:t>The new sets of reasons are available to choose why to use NS3. Most likely, we can see the closeness of each of the reasons. Due to the following main reasons, any complex or real-time project make from it. </w:t>
      </w:r>
    </w:p>
    <w:p w:rsidR="00867163" w:rsidRPr="0090605E" w:rsidRDefault="00867163" w:rsidP="0078419F">
      <w:pPr>
        <w:pStyle w:val="Heading4"/>
        <w:shd w:val="clear" w:color="auto" w:fill="FFFFFF"/>
        <w:spacing w:before="0" w:line="240" w:lineRule="auto"/>
        <w:rPr>
          <w:rFonts w:asciiTheme="minorHAnsi" w:hAnsiTheme="minorHAnsi" w:cstheme="minorHAnsi"/>
          <w:i w:val="0"/>
          <w:iCs w:val="0"/>
          <w:color w:val="386995"/>
          <w:sz w:val="24"/>
          <w:szCs w:val="24"/>
        </w:rPr>
      </w:pPr>
      <w:r w:rsidRPr="0090605E">
        <w:rPr>
          <w:rStyle w:val="Strong"/>
          <w:rFonts w:asciiTheme="minorHAnsi" w:hAnsiTheme="minorHAnsi" w:cstheme="minorHAnsi"/>
          <w:bCs w:val="0"/>
          <w:i w:val="0"/>
          <w:iCs w:val="0"/>
          <w:color w:val="386995"/>
          <w:sz w:val="24"/>
          <w:szCs w:val="24"/>
        </w:rPr>
        <w:t>THE MAIN REASONS – WHY WE GO FOR NS3?</w:t>
      </w:r>
    </w:p>
    <w:p w:rsidR="00867163" w:rsidRPr="0090605E" w:rsidRDefault="00867163" w:rsidP="0090605E">
      <w:pPr>
        <w:numPr>
          <w:ilvl w:val="0"/>
          <w:numId w:val="53"/>
        </w:numPr>
        <w:shd w:val="clear" w:color="auto" w:fill="FFFFFF"/>
        <w:suppressAutoHyphens w:val="0"/>
        <w:spacing w:after="0"/>
        <w:rPr>
          <w:rFonts w:asciiTheme="minorHAnsi" w:hAnsiTheme="minorHAnsi" w:cstheme="minorHAnsi"/>
          <w:b/>
          <w:color w:val="666666"/>
          <w:sz w:val="24"/>
          <w:szCs w:val="24"/>
        </w:rPr>
      </w:pPr>
      <w:r w:rsidRPr="0090605E">
        <w:rPr>
          <w:rFonts w:asciiTheme="minorHAnsi" w:hAnsiTheme="minorHAnsi" w:cstheme="minorHAnsi"/>
          <w:b/>
          <w:color w:val="666666"/>
          <w:sz w:val="24"/>
          <w:szCs w:val="24"/>
        </w:rPr>
        <w:t>Scalability features </w:t>
      </w:r>
    </w:p>
    <w:p w:rsidR="00867163" w:rsidRPr="000B23C7" w:rsidRDefault="00867163" w:rsidP="0090605E">
      <w:pPr>
        <w:numPr>
          <w:ilvl w:val="1"/>
          <w:numId w:val="53"/>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Any number of nodes can care from it</w:t>
      </w:r>
    </w:p>
    <w:p w:rsidR="00867163" w:rsidRPr="000B23C7" w:rsidRDefault="00867163" w:rsidP="0090605E">
      <w:pPr>
        <w:numPr>
          <w:ilvl w:val="1"/>
          <w:numId w:val="53"/>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No memory will allocate for virtual zero bytes</w:t>
      </w:r>
    </w:p>
    <w:p w:rsidR="00867163" w:rsidRPr="0090605E" w:rsidRDefault="00867163" w:rsidP="0090605E">
      <w:pPr>
        <w:numPr>
          <w:ilvl w:val="0"/>
          <w:numId w:val="53"/>
        </w:numPr>
        <w:shd w:val="clear" w:color="auto" w:fill="FFFFFF"/>
        <w:suppressAutoHyphens w:val="0"/>
        <w:spacing w:after="0"/>
        <w:rPr>
          <w:rFonts w:asciiTheme="minorHAnsi" w:hAnsiTheme="minorHAnsi" w:cstheme="minorHAnsi"/>
          <w:b/>
          <w:color w:val="666666"/>
          <w:sz w:val="24"/>
          <w:szCs w:val="24"/>
        </w:rPr>
      </w:pPr>
      <w:r w:rsidRPr="0090605E">
        <w:rPr>
          <w:rFonts w:asciiTheme="minorHAnsi" w:hAnsiTheme="minorHAnsi" w:cstheme="minorHAnsi"/>
          <w:b/>
          <w:color w:val="666666"/>
          <w:sz w:val="24"/>
          <w:szCs w:val="24"/>
        </w:rPr>
        <w:t>Cross-Layer Features </w:t>
      </w:r>
    </w:p>
    <w:p w:rsidR="00867163" w:rsidRPr="000B23C7" w:rsidRDefault="00867163" w:rsidP="0090605E">
      <w:pPr>
        <w:numPr>
          <w:ilvl w:val="1"/>
          <w:numId w:val="53"/>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Packet Tags and also Tracing </w:t>
      </w:r>
    </w:p>
    <w:p w:rsidR="00867163" w:rsidRPr="0090605E" w:rsidRDefault="00867163" w:rsidP="0090605E">
      <w:pPr>
        <w:numPr>
          <w:ilvl w:val="0"/>
          <w:numId w:val="53"/>
        </w:numPr>
        <w:shd w:val="clear" w:color="auto" w:fill="FFFFFF"/>
        <w:suppressAutoHyphens w:val="0"/>
        <w:spacing w:after="0"/>
        <w:rPr>
          <w:rFonts w:asciiTheme="minorHAnsi" w:hAnsiTheme="minorHAnsi" w:cstheme="minorHAnsi"/>
          <w:b/>
          <w:color w:val="666666"/>
          <w:sz w:val="24"/>
          <w:szCs w:val="24"/>
        </w:rPr>
      </w:pPr>
      <w:r w:rsidRPr="0090605E">
        <w:rPr>
          <w:rFonts w:asciiTheme="minorHAnsi" w:hAnsiTheme="minorHAnsi" w:cstheme="minorHAnsi"/>
          <w:b/>
          <w:color w:val="666666"/>
          <w:sz w:val="24"/>
          <w:szCs w:val="24"/>
        </w:rPr>
        <w:t>Real World Integration Features </w:t>
      </w:r>
    </w:p>
    <w:p w:rsidR="00867163" w:rsidRPr="000B23C7" w:rsidRDefault="00867163" w:rsidP="0090605E">
      <w:pPr>
        <w:numPr>
          <w:ilvl w:val="1"/>
          <w:numId w:val="53"/>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Packets save into PCAP files in real format </w:t>
      </w:r>
    </w:p>
    <w:p w:rsidR="00867163" w:rsidRPr="000B23C7" w:rsidRDefault="00867163" w:rsidP="0090605E">
      <w:pPr>
        <w:numPr>
          <w:ilvl w:val="1"/>
          <w:numId w:val="53"/>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Most of the tools can read this file (e.g., Wireshark)</w:t>
      </w:r>
    </w:p>
    <w:p w:rsidR="00867163" w:rsidRPr="000B23C7" w:rsidRDefault="00867163" w:rsidP="0090605E">
      <w:pPr>
        <w:numPr>
          <w:ilvl w:val="1"/>
          <w:numId w:val="53"/>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Supports of a real-time scheduler </w:t>
      </w:r>
    </w:p>
    <w:p w:rsidR="00867163" w:rsidRPr="0090605E" w:rsidRDefault="00867163" w:rsidP="0090605E">
      <w:pPr>
        <w:numPr>
          <w:ilvl w:val="0"/>
          <w:numId w:val="53"/>
        </w:numPr>
        <w:shd w:val="clear" w:color="auto" w:fill="FFFFFF"/>
        <w:suppressAutoHyphens w:val="0"/>
        <w:spacing w:after="0"/>
        <w:rPr>
          <w:rFonts w:asciiTheme="minorHAnsi" w:hAnsiTheme="minorHAnsi" w:cstheme="minorHAnsi"/>
          <w:b/>
          <w:color w:val="666666"/>
          <w:sz w:val="24"/>
          <w:szCs w:val="24"/>
        </w:rPr>
      </w:pPr>
      <w:r w:rsidRPr="0090605E">
        <w:rPr>
          <w:rFonts w:asciiTheme="minorHAnsi" w:hAnsiTheme="minorHAnsi" w:cstheme="minorHAnsi"/>
          <w:b/>
          <w:color w:val="666666"/>
          <w:sz w:val="24"/>
          <w:szCs w:val="24"/>
        </w:rPr>
        <w:t>Easy to interface with any other tools </w:t>
      </w:r>
    </w:p>
    <w:p w:rsidR="00593E36" w:rsidRDefault="00867163" w:rsidP="0090605E">
      <w:pPr>
        <w:numPr>
          <w:ilvl w:val="1"/>
          <w:numId w:val="53"/>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 xml:space="preserve">SNS3, </w:t>
      </w:r>
      <w:proofErr w:type="spellStart"/>
      <w:r w:rsidRPr="000B23C7">
        <w:rPr>
          <w:rFonts w:asciiTheme="minorHAnsi" w:hAnsiTheme="minorHAnsi" w:cstheme="minorHAnsi"/>
          <w:color w:val="666666"/>
          <w:sz w:val="24"/>
          <w:szCs w:val="24"/>
        </w:rPr>
        <w:t>Matlab</w:t>
      </w:r>
      <w:proofErr w:type="spellEnd"/>
      <w:r w:rsidRPr="000B23C7">
        <w:rPr>
          <w:rFonts w:asciiTheme="minorHAnsi" w:hAnsiTheme="minorHAnsi" w:cstheme="minorHAnsi"/>
          <w:color w:val="666666"/>
          <w:sz w:val="24"/>
          <w:szCs w:val="24"/>
        </w:rPr>
        <w:t>, </w:t>
      </w:r>
      <w:proofErr w:type="spellStart"/>
      <w:r w:rsidR="00913FE8">
        <w:fldChar w:fldCharType="begin"/>
      </w:r>
      <w:r w:rsidR="00DB32B3">
        <w:instrText>HYPERLINK "https://networksimulationtools.com/mininet-projects/" \t "_blank"</w:instrText>
      </w:r>
      <w:r w:rsidR="00913FE8">
        <w:fldChar w:fldCharType="separate"/>
      </w:r>
      <w:r w:rsidRPr="000B23C7">
        <w:rPr>
          <w:rStyle w:val="Hyperlink"/>
          <w:rFonts w:asciiTheme="minorHAnsi" w:hAnsiTheme="minorHAnsi" w:cstheme="minorHAnsi"/>
          <w:color w:val="666666"/>
          <w:sz w:val="24"/>
          <w:szCs w:val="24"/>
        </w:rPr>
        <w:t>Mininet</w:t>
      </w:r>
      <w:proofErr w:type="spellEnd"/>
      <w:r w:rsidR="00913FE8">
        <w:fldChar w:fldCharType="end"/>
      </w:r>
      <w:r w:rsidRPr="000B23C7">
        <w:rPr>
          <w:rFonts w:asciiTheme="minorHAnsi" w:hAnsiTheme="minorHAnsi" w:cstheme="minorHAnsi"/>
          <w:color w:val="666666"/>
          <w:sz w:val="24"/>
          <w:szCs w:val="24"/>
        </w:rPr>
        <w:t>, and also so on </w:t>
      </w:r>
    </w:p>
    <w:p w:rsidR="0090605E" w:rsidRPr="0090605E" w:rsidRDefault="0090605E" w:rsidP="0090605E">
      <w:pPr>
        <w:shd w:val="clear" w:color="auto" w:fill="FFFFFF"/>
        <w:suppressAutoHyphens w:val="0"/>
        <w:spacing w:after="0"/>
        <w:ind w:left="1440"/>
        <w:rPr>
          <w:rFonts w:asciiTheme="minorHAnsi" w:hAnsiTheme="minorHAnsi" w:cstheme="minorHAnsi"/>
          <w:color w:val="666666"/>
          <w:sz w:val="24"/>
          <w:szCs w:val="24"/>
        </w:rPr>
      </w:pPr>
    </w:p>
    <w:p w:rsidR="00867163" w:rsidRPr="000B23C7" w:rsidRDefault="00867163" w:rsidP="0090605E">
      <w:pPr>
        <w:pStyle w:val="NormalWeb"/>
        <w:shd w:val="clear" w:color="auto" w:fill="FFFFFF"/>
        <w:spacing w:before="0" w:beforeAutospacing="0" w:after="300" w:afterAutospacing="0"/>
        <w:jc w:val="both"/>
        <w:rPr>
          <w:rFonts w:asciiTheme="minorHAnsi" w:hAnsiTheme="minorHAnsi" w:cstheme="minorHAnsi"/>
          <w:color w:val="666666"/>
        </w:rPr>
      </w:pPr>
      <w:r w:rsidRPr="000B23C7">
        <w:rPr>
          <w:rFonts w:asciiTheme="minorHAnsi" w:hAnsiTheme="minorHAnsi" w:cstheme="minorHAnsi"/>
          <w:color w:val="666666"/>
        </w:rPr>
        <w:t>  </w:t>
      </w:r>
      <w:r w:rsidR="0090605E">
        <w:rPr>
          <w:rFonts w:asciiTheme="minorHAnsi" w:hAnsiTheme="minorHAnsi" w:cstheme="minorHAnsi"/>
          <w:color w:val="666666"/>
        </w:rPr>
        <w:tab/>
      </w:r>
      <w:r w:rsidRPr="000B23C7">
        <w:rPr>
          <w:rFonts w:asciiTheme="minorHAnsi" w:hAnsiTheme="minorHAnsi" w:cstheme="minorHAnsi"/>
          <w:color w:val="666666"/>
        </w:rPr>
        <w:t xml:space="preserve"> Besides the above list, it has wide lists of modules for a specific purpose. All in all, current research efforts are ongoing in the modules, too, since it eases the project to integrate any number of wireless networks. For instance, </w:t>
      </w:r>
      <w:proofErr w:type="spellStart"/>
      <w:r w:rsidRPr="000B23C7">
        <w:rPr>
          <w:rFonts w:asciiTheme="minorHAnsi" w:hAnsiTheme="minorHAnsi" w:cstheme="minorHAnsi"/>
          <w:color w:val="666666"/>
        </w:rPr>
        <w:t>WiFi</w:t>
      </w:r>
      <w:proofErr w:type="spellEnd"/>
      <w:r w:rsidRPr="000B23C7">
        <w:rPr>
          <w:rFonts w:asciiTheme="minorHAnsi" w:hAnsiTheme="minorHAnsi" w:cstheme="minorHAnsi"/>
          <w:color w:val="666666"/>
        </w:rPr>
        <w:t>, and LTE modules support to interact with real-time systems. </w:t>
      </w:r>
    </w:p>
    <w:p w:rsidR="00867163" w:rsidRPr="0090605E" w:rsidRDefault="00867163" w:rsidP="0078419F">
      <w:pPr>
        <w:pStyle w:val="Heading4"/>
        <w:shd w:val="clear" w:color="auto" w:fill="FFFFFF"/>
        <w:spacing w:before="0" w:line="240" w:lineRule="auto"/>
        <w:rPr>
          <w:rFonts w:asciiTheme="minorHAnsi" w:hAnsiTheme="minorHAnsi" w:cstheme="minorHAnsi"/>
          <w:i w:val="0"/>
          <w:iCs w:val="0"/>
          <w:color w:val="386995"/>
          <w:sz w:val="24"/>
          <w:szCs w:val="24"/>
        </w:rPr>
      </w:pPr>
      <w:r w:rsidRPr="0090605E">
        <w:rPr>
          <w:rStyle w:val="Strong"/>
          <w:rFonts w:asciiTheme="minorHAnsi" w:hAnsiTheme="minorHAnsi" w:cstheme="minorHAnsi"/>
          <w:bCs w:val="0"/>
          <w:i w:val="0"/>
          <w:iCs w:val="0"/>
          <w:color w:val="386995"/>
          <w:sz w:val="24"/>
          <w:szCs w:val="24"/>
        </w:rPr>
        <w:t>CURRENT NS3 MODULES</w:t>
      </w:r>
    </w:p>
    <w:p w:rsidR="00867163" w:rsidRPr="000B23C7" w:rsidRDefault="00867163" w:rsidP="00593E36">
      <w:pPr>
        <w:numPr>
          <w:ilvl w:val="0"/>
          <w:numId w:val="54"/>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IR-WPAN and </w:t>
      </w:r>
      <w:proofErr w:type="spellStart"/>
      <w:r w:rsidRPr="000B23C7">
        <w:rPr>
          <w:rFonts w:asciiTheme="minorHAnsi" w:hAnsiTheme="minorHAnsi" w:cstheme="minorHAnsi"/>
          <w:color w:val="666666"/>
          <w:sz w:val="24"/>
          <w:szCs w:val="24"/>
        </w:rPr>
        <w:t>WiFi</w:t>
      </w:r>
      <w:proofErr w:type="spellEnd"/>
      <w:r w:rsidRPr="000B23C7">
        <w:rPr>
          <w:rFonts w:asciiTheme="minorHAnsi" w:hAnsiTheme="minorHAnsi" w:cstheme="minorHAnsi"/>
          <w:color w:val="666666"/>
          <w:sz w:val="24"/>
          <w:szCs w:val="24"/>
        </w:rPr>
        <w:t> </w:t>
      </w:r>
    </w:p>
    <w:p w:rsidR="00867163" w:rsidRPr="000B23C7" w:rsidRDefault="00867163" w:rsidP="00593E36">
      <w:pPr>
        <w:numPr>
          <w:ilvl w:val="0"/>
          <w:numId w:val="54"/>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LTE along with Network </w:t>
      </w:r>
    </w:p>
    <w:p w:rsidR="00867163" w:rsidRPr="000B23C7" w:rsidRDefault="00867163" w:rsidP="00593E36">
      <w:pPr>
        <w:numPr>
          <w:ilvl w:val="0"/>
          <w:numId w:val="54"/>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Energy and also Wi-Max </w:t>
      </w:r>
    </w:p>
    <w:p w:rsidR="00867163" w:rsidRPr="000B23C7" w:rsidRDefault="00867163" w:rsidP="00593E36">
      <w:pPr>
        <w:numPr>
          <w:ilvl w:val="0"/>
          <w:numId w:val="54"/>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TCP, Internet, and also UAN</w:t>
      </w:r>
    </w:p>
    <w:p w:rsidR="00867163" w:rsidRPr="000B23C7" w:rsidRDefault="00867163" w:rsidP="00593E36">
      <w:pPr>
        <w:numPr>
          <w:ilvl w:val="0"/>
          <w:numId w:val="54"/>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Traffic Control and Propagation </w:t>
      </w:r>
    </w:p>
    <w:p w:rsidR="00867163" w:rsidRDefault="00867163" w:rsidP="00593E36">
      <w:pPr>
        <w:numPr>
          <w:ilvl w:val="0"/>
          <w:numId w:val="54"/>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Application Module UAN </w:t>
      </w:r>
    </w:p>
    <w:p w:rsidR="00593E36" w:rsidRPr="000B23C7" w:rsidRDefault="00593E36" w:rsidP="00593E36">
      <w:pPr>
        <w:shd w:val="clear" w:color="auto" w:fill="FFFFFF"/>
        <w:suppressAutoHyphens w:val="0"/>
        <w:spacing w:after="0"/>
        <w:ind w:left="720"/>
        <w:rPr>
          <w:rFonts w:asciiTheme="minorHAnsi" w:hAnsiTheme="minorHAnsi" w:cstheme="minorHAnsi"/>
          <w:color w:val="666666"/>
          <w:sz w:val="24"/>
          <w:szCs w:val="24"/>
        </w:rPr>
      </w:pPr>
    </w:p>
    <w:p w:rsidR="00593E36" w:rsidRDefault="00867163" w:rsidP="0090605E">
      <w:pPr>
        <w:pStyle w:val="NormalWeb"/>
        <w:shd w:val="clear" w:color="auto" w:fill="FFFFFF"/>
        <w:spacing w:before="0" w:beforeAutospacing="0" w:after="0" w:afterAutospacing="0"/>
        <w:jc w:val="both"/>
        <w:rPr>
          <w:rFonts w:asciiTheme="minorHAnsi" w:hAnsiTheme="minorHAnsi" w:cstheme="minorHAnsi"/>
          <w:color w:val="666666"/>
        </w:rPr>
      </w:pPr>
      <w:r w:rsidRPr="000B23C7">
        <w:rPr>
          <w:rFonts w:asciiTheme="minorHAnsi" w:hAnsiTheme="minorHAnsi" w:cstheme="minorHAnsi"/>
          <w:color w:val="666666"/>
        </w:rPr>
        <w:t xml:space="preserve">   </w:t>
      </w:r>
      <w:r w:rsidR="0090605E">
        <w:rPr>
          <w:rFonts w:asciiTheme="minorHAnsi" w:hAnsiTheme="minorHAnsi" w:cstheme="minorHAnsi"/>
          <w:color w:val="666666"/>
        </w:rPr>
        <w:tab/>
      </w:r>
      <w:r w:rsidRPr="000B23C7">
        <w:rPr>
          <w:rFonts w:asciiTheme="minorHAnsi" w:hAnsiTheme="minorHAnsi" w:cstheme="minorHAnsi"/>
          <w:color w:val="666666"/>
        </w:rPr>
        <w:t>It’s recently intense in industry and academic domains by reason of its extensibility, high sensing and fault tolerance. Now, we talk about some of the issues addressed by using NS3.</w:t>
      </w:r>
    </w:p>
    <w:p w:rsidR="00867163" w:rsidRPr="000B23C7" w:rsidRDefault="00867163" w:rsidP="0090605E">
      <w:pPr>
        <w:pStyle w:val="NormalWeb"/>
        <w:shd w:val="clear" w:color="auto" w:fill="FFFFFF"/>
        <w:spacing w:before="0" w:beforeAutospacing="0" w:after="0" w:afterAutospacing="0"/>
        <w:jc w:val="both"/>
        <w:rPr>
          <w:rFonts w:asciiTheme="minorHAnsi" w:hAnsiTheme="minorHAnsi" w:cstheme="minorHAnsi"/>
          <w:color w:val="666666"/>
        </w:rPr>
      </w:pPr>
      <w:r w:rsidRPr="000B23C7">
        <w:rPr>
          <w:rFonts w:asciiTheme="minorHAnsi" w:hAnsiTheme="minorHAnsi" w:cstheme="minorHAnsi"/>
          <w:color w:val="666666"/>
        </w:rPr>
        <w:t> </w:t>
      </w:r>
    </w:p>
    <w:p w:rsidR="00593E36" w:rsidRPr="0090605E" w:rsidRDefault="00867163" w:rsidP="00593E36">
      <w:pPr>
        <w:pStyle w:val="Heading4"/>
        <w:shd w:val="clear" w:color="auto" w:fill="FFFFFF"/>
        <w:spacing w:before="0" w:line="240" w:lineRule="auto"/>
        <w:rPr>
          <w:rFonts w:asciiTheme="minorHAnsi" w:hAnsiTheme="minorHAnsi" w:cstheme="minorHAnsi"/>
          <w:i w:val="0"/>
          <w:iCs w:val="0"/>
          <w:color w:val="386995"/>
          <w:sz w:val="24"/>
          <w:szCs w:val="24"/>
        </w:rPr>
      </w:pPr>
      <w:r w:rsidRPr="0090605E">
        <w:rPr>
          <w:rStyle w:val="Strong"/>
          <w:rFonts w:asciiTheme="minorHAnsi" w:hAnsiTheme="minorHAnsi" w:cstheme="minorHAnsi"/>
          <w:bCs w:val="0"/>
          <w:i w:val="0"/>
          <w:iCs w:val="0"/>
          <w:color w:val="386995"/>
          <w:sz w:val="24"/>
          <w:szCs w:val="24"/>
        </w:rPr>
        <w:t>WHAT RESEARCH ISSUES CURRENTLY DEAL WITH NS3?</w:t>
      </w:r>
    </w:p>
    <w:p w:rsidR="00867163" w:rsidRPr="000B23C7" w:rsidRDefault="00867163" w:rsidP="00593E36">
      <w:pPr>
        <w:numPr>
          <w:ilvl w:val="0"/>
          <w:numId w:val="55"/>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Traffic Rate Adaptation</w:t>
      </w:r>
    </w:p>
    <w:p w:rsidR="00867163" w:rsidRPr="000B23C7" w:rsidRDefault="00867163" w:rsidP="00593E36">
      <w:pPr>
        <w:numPr>
          <w:ilvl w:val="0"/>
          <w:numId w:val="55"/>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Spectrum Sensing </w:t>
      </w:r>
    </w:p>
    <w:p w:rsidR="00867163" w:rsidRPr="000B23C7" w:rsidRDefault="00867163" w:rsidP="00593E36">
      <w:pPr>
        <w:numPr>
          <w:ilvl w:val="0"/>
          <w:numId w:val="55"/>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Bandwidth Allocation </w:t>
      </w:r>
    </w:p>
    <w:p w:rsidR="00867163" w:rsidRPr="000B23C7" w:rsidRDefault="00867163" w:rsidP="00593E36">
      <w:pPr>
        <w:numPr>
          <w:ilvl w:val="0"/>
          <w:numId w:val="55"/>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Fair Resource Scheduling </w:t>
      </w:r>
    </w:p>
    <w:p w:rsidR="00867163" w:rsidRPr="000B23C7" w:rsidRDefault="00867163" w:rsidP="00593E36">
      <w:pPr>
        <w:numPr>
          <w:ilvl w:val="0"/>
          <w:numId w:val="55"/>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Security Assessment</w:t>
      </w:r>
    </w:p>
    <w:p w:rsidR="00867163" w:rsidRPr="000B23C7" w:rsidRDefault="00867163" w:rsidP="00593E36">
      <w:pPr>
        <w:numPr>
          <w:ilvl w:val="0"/>
          <w:numId w:val="55"/>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Networking Protocols Design</w:t>
      </w:r>
    </w:p>
    <w:p w:rsidR="00867163" w:rsidRDefault="00867163" w:rsidP="00593E36">
      <w:pPr>
        <w:numPr>
          <w:ilvl w:val="0"/>
          <w:numId w:val="55"/>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Performance enrich of Physical Layer</w:t>
      </w:r>
    </w:p>
    <w:p w:rsidR="00593E36" w:rsidRDefault="00593E36" w:rsidP="00593E36">
      <w:pPr>
        <w:shd w:val="clear" w:color="auto" w:fill="FFFFFF"/>
        <w:suppressAutoHyphens w:val="0"/>
        <w:spacing w:after="0"/>
        <w:ind w:left="720"/>
        <w:rPr>
          <w:rFonts w:asciiTheme="minorHAnsi" w:hAnsiTheme="minorHAnsi" w:cstheme="minorHAnsi"/>
          <w:color w:val="666666"/>
          <w:sz w:val="24"/>
          <w:szCs w:val="24"/>
        </w:rPr>
      </w:pPr>
    </w:p>
    <w:p w:rsidR="0090605E" w:rsidRDefault="0090605E" w:rsidP="00593E36">
      <w:pPr>
        <w:shd w:val="clear" w:color="auto" w:fill="FFFFFF"/>
        <w:suppressAutoHyphens w:val="0"/>
        <w:spacing w:after="0"/>
        <w:ind w:left="720"/>
        <w:rPr>
          <w:rFonts w:asciiTheme="minorHAnsi" w:hAnsiTheme="minorHAnsi" w:cstheme="minorHAnsi"/>
          <w:color w:val="666666"/>
          <w:sz w:val="24"/>
          <w:szCs w:val="24"/>
        </w:rPr>
      </w:pPr>
    </w:p>
    <w:p w:rsidR="0090605E" w:rsidRPr="000B23C7" w:rsidRDefault="0090605E" w:rsidP="00593E36">
      <w:pPr>
        <w:shd w:val="clear" w:color="auto" w:fill="FFFFFF"/>
        <w:suppressAutoHyphens w:val="0"/>
        <w:spacing w:after="0"/>
        <w:ind w:left="720"/>
        <w:rPr>
          <w:rFonts w:asciiTheme="minorHAnsi" w:hAnsiTheme="minorHAnsi" w:cstheme="minorHAnsi"/>
          <w:color w:val="666666"/>
          <w:sz w:val="24"/>
          <w:szCs w:val="24"/>
        </w:rPr>
      </w:pPr>
    </w:p>
    <w:p w:rsidR="00867163" w:rsidRPr="000B23C7" w:rsidRDefault="00867163" w:rsidP="0090605E">
      <w:pPr>
        <w:pStyle w:val="NormalWeb"/>
        <w:shd w:val="clear" w:color="auto" w:fill="FFFFFF"/>
        <w:spacing w:before="0" w:beforeAutospacing="0" w:after="300" w:afterAutospacing="0"/>
        <w:jc w:val="both"/>
        <w:rPr>
          <w:rFonts w:asciiTheme="minorHAnsi" w:hAnsiTheme="minorHAnsi" w:cstheme="minorHAnsi"/>
          <w:color w:val="666666"/>
        </w:rPr>
      </w:pPr>
      <w:r w:rsidRPr="000B23C7">
        <w:rPr>
          <w:rFonts w:asciiTheme="minorHAnsi" w:hAnsiTheme="minorHAnsi" w:cstheme="minorHAnsi"/>
          <w:color w:val="666666"/>
        </w:rPr>
        <w:lastRenderedPageBreak/>
        <w:t>  </w:t>
      </w:r>
      <w:r w:rsidR="0090605E">
        <w:rPr>
          <w:rFonts w:asciiTheme="minorHAnsi" w:hAnsiTheme="minorHAnsi" w:cstheme="minorHAnsi"/>
          <w:color w:val="666666"/>
        </w:rPr>
        <w:tab/>
      </w:r>
      <w:r w:rsidRPr="000B23C7">
        <w:rPr>
          <w:rFonts w:asciiTheme="minorHAnsi" w:hAnsiTheme="minorHAnsi" w:cstheme="minorHAnsi"/>
          <w:color w:val="666666"/>
        </w:rPr>
        <w:t xml:space="preserve"> As we know, each new concept invents after a survey and also the use of years of skills in that field. That is to say, we not only offer you just a concept but stay until with the project completion. In this event, we first carry a novel idea under your selected domain. Significantly, we explain the ideas by a list below. </w:t>
      </w:r>
    </w:p>
    <w:p w:rsidR="00867163" w:rsidRPr="000B23C7" w:rsidRDefault="00913FE8" w:rsidP="00593E36">
      <w:pPr>
        <w:numPr>
          <w:ilvl w:val="0"/>
          <w:numId w:val="56"/>
        </w:numPr>
        <w:shd w:val="clear" w:color="auto" w:fill="FFFFFF"/>
        <w:suppressAutoHyphens w:val="0"/>
        <w:spacing w:after="0"/>
        <w:rPr>
          <w:rFonts w:asciiTheme="minorHAnsi" w:hAnsiTheme="minorHAnsi" w:cstheme="minorHAnsi"/>
          <w:color w:val="666666"/>
          <w:sz w:val="24"/>
          <w:szCs w:val="24"/>
        </w:rPr>
      </w:pPr>
      <w:hyperlink r:id="rId41" w:tgtFrame="_blank" w:history="1">
        <w:r w:rsidR="00867163" w:rsidRPr="000B23C7">
          <w:rPr>
            <w:rStyle w:val="Hyperlink"/>
            <w:rFonts w:asciiTheme="minorHAnsi" w:hAnsiTheme="minorHAnsi" w:cstheme="minorHAnsi"/>
            <w:color w:val="666666"/>
            <w:sz w:val="24"/>
            <w:szCs w:val="24"/>
          </w:rPr>
          <w:t xml:space="preserve">Hybrid </w:t>
        </w:r>
        <w:proofErr w:type="spellStart"/>
        <w:r w:rsidR="00867163" w:rsidRPr="000B23C7">
          <w:rPr>
            <w:rStyle w:val="Hyperlink"/>
            <w:rFonts w:asciiTheme="minorHAnsi" w:hAnsiTheme="minorHAnsi" w:cstheme="minorHAnsi"/>
            <w:color w:val="666666"/>
            <w:sz w:val="24"/>
            <w:szCs w:val="24"/>
          </w:rPr>
          <w:t>BeamForming</w:t>
        </w:r>
        <w:proofErr w:type="spellEnd"/>
      </w:hyperlink>
      <w:r w:rsidR="00867163" w:rsidRPr="000B23C7">
        <w:rPr>
          <w:rFonts w:asciiTheme="minorHAnsi" w:hAnsiTheme="minorHAnsi" w:cstheme="minorHAnsi"/>
          <w:color w:val="666666"/>
          <w:sz w:val="24"/>
          <w:szCs w:val="24"/>
        </w:rPr>
        <w:t> </w:t>
      </w:r>
    </w:p>
    <w:p w:rsidR="00867163" w:rsidRPr="000B23C7" w:rsidRDefault="00867163" w:rsidP="00593E36">
      <w:pPr>
        <w:numPr>
          <w:ilvl w:val="0"/>
          <w:numId w:val="56"/>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Vertical and also Horizontal Handover </w:t>
      </w:r>
    </w:p>
    <w:p w:rsidR="00867163" w:rsidRPr="000B23C7" w:rsidRDefault="00867163" w:rsidP="00593E36">
      <w:pPr>
        <w:numPr>
          <w:ilvl w:val="0"/>
          <w:numId w:val="56"/>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Service Discovery </w:t>
      </w:r>
    </w:p>
    <w:p w:rsidR="00867163" w:rsidRPr="000B23C7" w:rsidRDefault="00867163" w:rsidP="00593E36">
      <w:pPr>
        <w:numPr>
          <w:ilvl w:val="0"/>
          <w:numId w:val="56"/>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V2X Communication </w:t>
      </w:r>
    </w:p>
    <w:p w:rsidR="00867163" w:rsidRPr="000B23C7" w:rsidRDefault="00913FE8" w:rsidP="00593E36">
      <w:pPr>
        <w:numPr>
          <w:ilvl w:val="0"/>
          <w:numId w:val="56"/>
        </w:numPr>
        <w:shd w:val="clear" w:color="auto" w:fill="FFFFFF"/>
        <w:suppressAutoHyphens w:val="0"/>
        <w:spacing w:after="0"/>
        <w:rPr>
          <w:rFonts w:asciiTheme="minorHAnsi" w:hAnsiTheme="minorHAnsi" w:cstheme="minorHAnsi"/>
          <w:color w:val="666666"/>
          <w:sz w:val="24"/>
          <w:szCs w:val="24"/>
        </w:rPr>
      </w:pPr>
      <w:hyperlink r:id="rId42" w:tgtFrame="_blank" w:history="1">
        <w:r w:rsidR="00867163" w:rsidRPr="000B23C7">
          <w:rPr>
            <w:rStyle w:val="Hyperlink"/>
            <w:rFonts w:asciiTheme="minorHAnsi" w:hAnsiTheme="minorHAnsi" w:cstheme="minorHAnsi"/>
            <w:color w:val="666666"/>
            <w:sz w:val="24"/>
            <w:szCs w:val="24"/>
          </w:rPr>
          <w:t>Intrusion Detection Systems</w:t>
        </w:r>
      </w:hyperlink>
    </w:p>
    <w:p w:rsidR="00867163" w:rsidRDefault="00867163" w:rsidP="00593E36">
      <w:pPr>
        <w:numPr>
          <w:ilvl w:val="0"/>
          <w:numId w:val="56"/>
        </w:numPr>
        <w:shd w:val="clear" w:color="auto" w:fill="FFFFFF"/>
        <w:suppressAutoHyphens w:val="0"/>
        <w:spacing w:after="0"/>
        <w:rPr>
          <w:rFonts w:asciiTheme="minorHAnsi" w:hAnsiTheme="minorHAnsi" w:cstheme="minorHAnsi"/>
          <w:color w:val="666666"/>
          <w:sz w:val="24"/>
          <w:szCs w:val="24"/>
        </w:rPr>
      </w:pPr>
      <w:r w:rsidRPr="000B23C7">
        <w:rPr>
          <w:rFonts w:asciiTheme="minorHAnsi" w:hAnsiTheme="minorHAnsi" w:cstheme="minorHAnsi"/>
          <w:color w:val="666666"/>
          <w:sz w:val="24"/>
          <w:szCs w:val="24"/>
        </w:rPr>
        <w:t>And also many more</w:t>
      </w:r>
    </w:p>
    <w:p w:rsidR="00593E36" w:rsidRPr="000B23C7" w:rsidRDefault="00593E36" w:rsidP="00593E36">
      <w:pPr>
        <w:shd w:val="clear" w:color="auto" w:fill="FFFFFF"/>
        <w:suppressAutoHyphens w:val="0"/>
        <w:spacing w:after="0"/>
        <w:ind w:left="720"/>
        <w:rPr>
          <w:rFonts w:asciiTheme="minorHAnsi" w:hAnsiTheme="minorHAnsi" w:cstheme="minorHAnsi"/>
          <w:color w:val="666666"/>
          <w:sz w:val="24"/>
          <w:szCs w:val="24"/>
        </w:rPr>
      </w:pPr>
    </w:p>
    <w:p w:rsidR="00593E36" w:rsidRPr="00530D45" w:rsidRDefault="00867163" w:rsidP="00530D45">
      <w:pPr>
        <w:pStyle w:val="NormalWeb"/>
        <w:shd w:val="clear" w:color="auto" w:fill="FFFFFF"/>
        <w:spacing w:before="0" w:beforeAutospacing="0" w:after="300" w:afterAutospacing="0"/>
        <w:rPr>
          <w:rFonts w:asciiTheme="minorHAnsi" w:hAnsiTheme="minorHAnsi" w:cstheme="minorHAnsi"/>
          <w:color w:val="666666"/>
        </w:rPr>
      </w:pPr>
      <w:r w:rsidRPr="000B23C7">
        <w:rPr>
          <w:rFonts w:asciiTheme="minorHAnsi" w:hAnsiTheme="minorHAnsi" w:cstheme="minorHAnsi"/>
          <w:color w:val="666666"/>
        </w:rPr>
        <w:t>   To conclude, we work on a best effort basis and also doing a project by all the latest lists of updates of NS3 for your </w:t>
      </w:r>
      <w:hyperlink r:id="rId43" w:tgtFrame="_blank" w:history="1">
        <w:r w:rsidRPr="000B23C7">
          <w:rPr>
            <w:rStyle w:val="Hyperlink"/>
            <w:rFonts w:asciiTheme="minorHAnsi" w:hAnsiTheme="minorHAnsi" w:cstheme="minorHAnsi"/>
            <w:color w:val="666666"/>
          </w:rPr>
          <w:t>NS3 projects</w:t>
        </w:r>
      </w:hyperlink>
      <w:r w:rsidRPr="000B23C7">
        <w:rPr>
          <w:rFonts w:asciiTheme="minorHAnsi" w:hAnsiTheme="minorHAnsi" w:cstheme="minorHAnsi"/>
          <w:color w:val="666666"/>
        </w:rPr>
        <w:t>. When you call for your project, we talk to you explicitly with an open mind for discussing all possibilities.</w:t>
      </w:r>
    </w:p>
    <w:p w:rsidR="00743595" w:rsidRPr="000B23C7" w:rsidRDefault="00D008D9" w:rsidP="0078419F">
      <w:pPr>
        <w:tabs>
          <w:tab w:val="left" w:pos="3100"/>
        </w:tabs>
        <w:spacing w:line="240" w:lineRule="auto"/>
        <w:rPr>
          <w:rFonts w:asciiTheme="minorHAnsi" w:hAnsiTheme="minorHAnsi" w:cstheme="minorHAnsi"/>
          <w:sz w:val="24"/>
          <w:szCs w:val="24"/>
        </w:rPr>
      </w:pPr>
      <w:r w:rsidRPr="000B23C7">
        <w:rPr>
          <w:rFonts w:asciiTheme="minorHAnsi" w:hAnsiTheme="minorHAnsi" w:cstheme="minorHAnsi"/>
          <w:sz w:val="24"/>
          <w:szCs w:val="24"/>
        </w:rPr>
        <w:t>Example for NS3 Project:</w:t>
      </w:r>
    </w:p>
    <w:p w:rsidR="00D008D9" w:rsidRPr="000B23C7" w:rsidRDefault="00D008D9" w:rsidP="0078419F">
      <w:pPr>
        <w:pStyle w:val="Heading1"/>
        <w:spacing w:before="300" w:after="150" w:line="240" w:lineRule="auto"/>
        <w:rPr>
          <w:rFonts w:asciiTheme="minorHAnsi" w:hAnsiTheme="minorHAnsi" w:cstheme="minorHAnsi"/>
          <w:color w:val="7C9900"/>
          <w:sz w:val="24"/>
          <w:szCs w:val="24"/>
          <w:lang w:val="en-IN" w:eastAsia="en-IN"/>
        </w:rPr>
      </w:pPr>
      <w:r w:rsidRPr="000B23C7">
        <w:rPr>
          <w:rFonts w:asciiTheme="minorHAnsi" w:hAnsiTheme="minorHAnsi" w:cstheme="minorHAnsi"/>
          <w:color w:val="7C9900"/>
          <w:sz w:val="24"/>
          <w:szCs w:val="24"/>
        </w:rPr>
        <w:t>MANET- Secure/Fast Data Transfer</w:t>
      </w:r>
    </w:p>
    <w:p w:rsidR="00D008D9" w:rsidRPr="000B23C7" w:rsidRDefault="00D008D9" w:rsidP="0078419F">
      <w:pPr>
        <w:pStyle w:val="NormalWeb"/>
        <w:shd w:val="clear" w:color="auto" w:fill="FFFFFF"/>
        <w:spacing w:before="0" w:beforeAutospacing="0" w:after="150" w:afterAutospacing="0"/>
        <w:rPr>
          <w:rFonts w:asciiTheme="minorHAnsi" w:hAnsiTheme="minorHAnsi" w:cstheme="minorHAnsi"/>
          <w:color w:val="4C4C4C"/>
        </w:rPr>
      </w:pPr>
      <w:r w:rsidRPr="000B23C7">
        <w:rPr>
          <w:rFonts w:asciiTheme="minorHAnsi" w:hAnsiTheme="minorHAnsi" w:cstheme="minorHAnsi"/>
          <w:color w:val="4C4C4C"/>
        </w:rPr>
        <w:t xml:space="preserve">A mobile </w:t>
      </w:r>
      <w:proofErr w:type="spellStart"/>
      <w:r w:rsidRPr="000B23C7">
        <w:rPr>
          <w:rFonts w:asciiTheme="minorHAnsi" w:hAnsiTheme="minorHAnsi" w:cstheme="minorHAnsi"/>
          <w:color w:val="4C4C4C"/>
        </w:rPr>
        <w:t>adhoc</w:t>
      </w:r>
      <w:proofErr w:type="spellEnd"/>
      <w:r w:rsidRPr="000B23C7">
        <w:rPr>
          <w:rFonts w:asciiTheme="minorHAnsi" w:hAnsiTheme="minorHAnsi" w:cstheme="minorHAnsi"/>
          <w:color w:val="4C4C4C"/>
        </w:rPr>
        <w:t xml:space="preserve"> network is a type of network in which various mobile hosts are tied together in a </w:t>
      </w:r>
      <w:proofErr w:type="spellStart"/>
      <w:r w:rsidRPr="000B23C7">
        <w:rPr>
          <w:rFonts w:asciiTheme="minorHAnsi" w:hAnsiTheme="minorHAnsi" w:cstheme="minorHAnsi"/>
          <w:color w:val="4C4C4C"/>
        </w:rPr>
        <w:t>multihop</w:t>
      </w:r>
      <w:proofErr w:type="spellEnd"/>
      <w:r w:rsidRPr="000B23C7">
        <w:rPr>
          <w:rFonts w:asciiTheme="minorHAnsi" w:hAnsiTheme="minorHAnsi" w:cstheme="minorHAnsi"/>
          <w:color w:val="4C4C4C"/>
        </w:rPr>
        <w:t xml:space="preserve"> wireless link. The network is very mobile that means the nodes in it can change their positions randomly. A routing protocol capable of adjusting to topology changes is needed for fast data transfers. So here our system proposes a secure yet quick protocol having a proactive as well as reactive in nature. Proactive protocols undergo routing table updates as soon as a topology change takes place. Routers having dynamic routing protocols need to have fast convergence to avoid incorrect forwarding decisions before full network convergence. In proactive networks, a newly added node may require time to converge in it. Immediate data transfer through that node is not transfer until the node has fully </w:t>
      </w:r>
      <w:proofErr w:type="spellStart"/>
      <w:r w:rsidRPr="000B23C7">
        <w:rPr>
          <w:rFonts w:asciiTheme="minorHAnsi" w:hAnsiTheme="minorHAnsi" w:cstheme="minorHAnsi"/>
          <w:color w:val="4C4C4C"/>
        </w:rPr>
        <w:t>converged</w:t>
      </w:r>
      <w:proofErr w:type="spellEnd"/>
      <w:r w:rsidRPr="000B23C7">
        <w:rPr>
          <w:rFonts w:asciiTheme="minorHAnsi" w:hAnsiTheme="minorHAnsi" w:cstheme="minorHAnsi"/>
          <w:color w:val="4C4C4C"/>
        </w:rPr>
        <w:t xml:space="preserve"> into the network. On such times we use reactive protocols. Reactive protocols are used for the times when proactive nodes are being </w:t>
      </w:r>
      <w:proofErr w:type="spellStart"/>
      <w:r w:rsidRPr="000B23C7">
        <w:rPr>
          <w:rFonts w:asciiTheme="minorHAnsi" w:hAnsiTheme="minorHAnsi" w:cstheme="minorHAnsi"/>
          <w:color w:val="4C4C4C"/>
        </w:rPr>
        <w:t>converged</w:t>
      </w:r>
      <w:proofErr w:type="spellEnd"/>
      <w:r w:rsidRPr="000B23C7">
        <w:rPr>
          <w:rFonts w:asciiTheme="minorHAnsi" w:hAnsiTheme="minorHAnsi" w:cstheme="minorHAnsi"/>
          <w:color w:val="4C4C4C"/>
        </w:rPr>
        <w:t xml:space="preserve"> into the network. Proactive protocol structure has a low packet size and possesses only limited fields. Our system proposes to make data transmission as early as possible by removing the wait time. Also our system integrates a security framework for detecting malicious nodes with the use of central and process algorithm.</w:t>
      </w:r>
    </w:p>
    <w:p w:rsidR="00D008D9" w:rsidRPr="000B23C7" w:rsidRDefault="00D008D9" w:rsidP="0078419F">
      <w:pPr>
        <w:tabs>
          <w:tab w:val="left" w:pos="3100"/>
        </w:tabs>
        <w:spacing w:line="240" w:lineRule="auto"/>
        <w:rPr>
          <w:rFonts w:asciiTheme="minorHAnsi" w:hAnsiTheme="minorHAnsi" w:cstheme="minorHAnsi"/>
          <w:sz w:val="24"/>
          <w:szCs w:val="24"/>
        </w:rPr>
      </w:pPr>
    </w:p>
    <w:p w:rsidR="00743595" w:rsidRPr="000B23C7" w:rsidRDefault="00743595" w:rsidP="0078419F">
      <w:pPr>
        <w:tabs>
          <w:tab w:val="left" w:pos="3100"/>
        </w:tabs>
        <w:spacing w:line="240" w:lineRule="auto"/>
        <w:rPr>
          <w:rFonts w:asciiTheme="minorHAnsi" w:hAnsiTheme="minorHAnsi" w:cstheme="minorHAnsi"/>
          <w:sz w:val="24"/>
          <w:szCs w:val="24"/>
        </w:rPr>
      </w:pPr>
    </w:p>
    <w:p w:rsidR="00743595" w:rsidRPr="000B23C7" w:rsidRDefault="00743595" w:rsidP="0078419F">
      <w:pPr>
        <w:tabs>
          <w:tab w:val="left" w:pos="3100"/>
        </w:tabs>
        <w:spacing w:line="240" w:lineRule="auto"/>
        <w:rPr>
          <w:rFonts w:asciiTheme="minorHAnsi" w:hAnsiTheme="minorHAnsi" w:cstheme="minorHAnsi"/>
          <w:sz w:val="24"/>
          <w:szCs w:val="24"/>
        </w:rPr>
      </w:pPr>
    </w:p>
    <w:p w:rsidR="00CE437A" w:rsidRPr="000B23C7" w:rsidRDefault="00CE437A" w:rsidP="0078419F">
      <w:pPr>
        <w:pStyle w:val="ListParagraph"/>
        <w:spacing w:line="240" w:lineRule="auto"/>
        <w:ind w:left="360"/>
        <w:rPr>
          <w:rFonts w:asciiTheme="minorHAnsi" w:hAnsiTheme="minorHAnsi" w:cstheme="minorHAnsi"/>
          <w:sz w:val="24"/>
          <w:szCs w:val="24"/>
        </w:rPr>
      </w:pPr>
    </w:p>
    <w:p w:rsidR="00C74A22" w:rsidRPr="000B23C7" w:rsidRDefault="00C74A22" w:rsidP="0078419F">
      <w:pPr>
        <w:spacing w:line="240" w:lineRule="auto"/>
        <w:rPr>
          <w:rFonts w:asciiTheme="minorHAnsi" w:hAnsiTheme="minorHAnsi" w:cstheme="minorHAnsi"/>
          <w:sz w:val="24"/>
          <w:szCs w:val="24"/>
        </w:rPr>
      </w:pPr>
    </w:p>
    <w:p w:rsidR="00C74A22" w:rsidRPr="000B23C7" w:rsidRDefault="00C74A22" w:rsidP="0078419F">
      <w:pPr>
        <w:spacing w:line="240" w:lineRule="auto"/>
        <w:rPr>
          <w:rFonts w:asciiTheme="minorHAnsi" w:hAnsiTheme="minorHAnsi" w:cstheme="minorHAnsi"/>
          <w:sz w:val="24"/>
          <w:szCs w:val="24"/>
        </w:rPr>
      </w:pPr>
    </w:p>
    <w:p w:rsidR="00C74A22" w:rsidRPr="000B23C7" w:rsidRDefault="00C74A22" w:rsidP="0078419F">
      <w:pPr>
        <w:spacing w:line="240" w:lineRule="auto"/>
        <w:rPr>
          <w:rFonts w:asciiTheme="minorHAnsi" w:hAnsiTheme="minorHAnsi" w:cstheme="minorHAnsi"/>
          <w:sz w:val="24"/>
          <w:szCs w:val="24"/>
        </w:rPr>
      </w:pPr>
    </w:p>
    <w:p w:rsidR="00C74A22" w:rsidRPr="000B23C7" w:rsidRDefault="00C74A22" w:rsidP="0078419F">
      <w:pPr>
        <w:spacing w:line="240" w:lineRule="auto"/>
        <w:rPr>
          <w:rFonts w:asciiTheme="minorHAnsi" w:hAnsiTheme="minorHAnsi" w:cstheme="minorHAnsi"/>
          <w:sz w:val="24"/>
          <w:szCs w:val="24"/>
        </w:rPr>
      </w:pPr>
    </w:p>
    <w:p w:rsidR="00EF1ABC" w:rsidRPr="000B23C7" w:rsidRDefault="00EF1ABC" w:rsidP="0078419F">
      <w:pPr>
        <w:pStyle w:val="ListParagraph"/>
        <w:widowControl w:val="0"/>
        <w:overflowPunct w:val="0"/>
        <w:spacing w:after="0" w:line="240" w:lineRule="auto"/>
        <w:ind w:left="360"/>
        <w:jc w:val="both"/>
        <w:rPr>
          <w:rFonts w:asciiTheme="minorHAnsi" w:hAnsiTheme="minorHAnsi" w:cstheme="minorHAnsi"/>
          <w:sz w:val="24"/>
          <w:szCs w:val="24"/>
        </w:rPr>
      </w:pPr>
    </w:p>
    <w:p w:rsidR="0078419F" w:rsidRPr="00530D45" w:rsidRDefault="0078419F" w:rsidP="00530D45">
      <w:pPr>
        <w:tabs>
          <w:tab w:val="left" w:pos="5485"/>
        </w:tabs>
        <w:spacing w:line="240" w:lineRule="auto"/>
        <w:rPr>
          <w:rFonts w:asciiTheme="minorHAnsi" w:hAnsiTheme="minorHAnsi" w:cstheme="minorHAnsi"/>
          <w:sz w:val="24"/>
          <w:szCs w:val="24"/>
        </w:rPr>
      </w:pPr>
    </w:p>
    <w:sectPr w:rsidR="0078419F" w:rsidRPr="00530D45" w:rsidSect="00DB32B3">
      <w:type w:val="continuous"/>
      <w:pgSz w:w="12240" w:h="15840"/>
      <w:pgMar w:top="702" w:right="1140" w:bottom="282" w:left="16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56A7C" w:rsidRDefault="00856A7C" w:rsidP="000D0AF1">
      <w:pPr>
        <w:spacing w:after="0" w:line="240" w:lineRule="auto"/>
      </w:pPr>
      <w:r>
        <w:separator/>
      </w:r>
    </w:p>
  </w:endnote>
  <w:endnote w:type="continuationSeparator" w:id="0">
    <w:p w:rsidR="00856A7C" w:rsidRDefault="00856A7C" w:rsidP="000D0A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OpenSymbol">
    <w:altName w:val="Yu Gothic"/>
    <w:charset w:val="80"/>
    <w:family w:val="auto"/>
    <w:pitch w:val="default"/>
    <w:sig w:usb0="00000000" w:usb1="00000000" w:usb2="00000000" w:usb3="00000000" w:csb0="0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roman"/>
    <w:pitch w:val="variable"/>
    <w:sig w:usb0="00000000" w:usb1="00000000" w:usb2="00000000" w:usb3="00000000" w:csb0="00000000" w:csb1="00000000"/>
  </w:font>
  <w:font w:name="WenQuanYi Micro Hei">
    <w:charset w:val="80"/>
    <w:family w:val="auto"/>
    <w:pitch w:val="variable"/>
    <w:sig w:usb0="00000000" w:usb1="00000000" w:usb2="00000000" w:usb3="00000000" w:csb0="00000000" w:csb1="00000000"/>
  </w:font>
  <w:font w:name="Lohit Hindi">
    <w:altName w:val="Times New Roman"/>
    <w:charset w:val="00"/>
    <w:family w:val="auto"/>
    <w:pitch w:val="variable"/>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56A7C" w:rsidRDefault="00856A7C" w:rsidP="000D0AF1">
      <w:pPr>
        <w:spacing w:after="0" w:line="240" w:lineRule="auto"/>
      </w:pPr>
      <w:r>
        <w:separator/>
      </w:r>
    </w:p>
  </w:footnote>
  <w:footnote w:type="continuationSeparator" w:id="0">
    <w:p w:rsidR="00856A7C" w:rsidRDefault="00856A7C" w:rsidP="000D0AF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720"/>
        </w:tabs>
        <w:ind w:left="720" w:hanging="360"/>
      </w:pPr>
      <w:rPr>
        <w:rFonts w:ascii="Symbol" w:hAnsi="Symbol" w:cs="Symbol"/>
      </w:rPr>
    </w:lvl>
  </w:abstractNum>
  <w:abstractNum w:abstractNumId="2">
    <w:nsid w:val="00000003"/>
    <w:multiLevelType w:val="multilevel"/>
    <w:tmpl w:val="00000003"/>
    <w:name w:val="WW8Num3"/>
    <w:lvl w:ilvl="0">
      <w:start w:val="2"/>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
    <w:nsid w:val="00000004"/>
    <w:multiLevelType w:val="singleLevel"/>
    <w:tmpl w:val="00000004"/>
    <w:name w:val="WW8Num4"/>
    <w:lvl w:ilvl="0">
      <w:start w:val="1"/>
      <w:numFmt w:val="lowerLetter"/>
      <w:lvlText w:val="%1."/>
      <w:lvlJc w:val="left"/>
      <w:pPr>
        <w:tabs>
          <w:tab w:val="num" w:pos="720"/>
        </w:tabs>
        <w:ind w:left="720" w:hanging="360"/>
      </w:pPr>
    </w:lvl>
  </w:abstractNum>
  <w:abstractNum w:abstractNumId="4">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nsid w:val="00000007"/>
    <w:multiLevelType w:val="singleLevel"/>
    <w:tmpl w:val="00000007"/>
    <w:name w:val="WW8Num7"/>
    <w:lvl w:ilvl="0">
      <w:start w:val="1"/>
      <w:numFmt w:val="bullet"/>
      <w:lvlText w:val=""/>
      <w:lvlJc w:val="left"/>
      <w:pPr>
        <w:tabs>
          <w:tab w:val="num" w:pos="720"/>
        </w:tabs>
        <w:ind w:left="720" w:hanging="360"/>
      </w:pPr>
      <w:rPr>
        <w:rFonts w:ascii="Symbol" w:hAnsi="Symbol" w:cs="Symbol"/>
      </w:rPr>
    </w:lvl>
  </w:abstractNum>
  <w:abstractNum w:abstractNumId="7">
    <w:nsid w:val="00000008"/>
    <w:multiLevelType w:val="singleLevel"/>
    <w:tmpl w:val="00000008"/>
    <w:name w:val="WW8Num8"/>
    <w:lvl w:ilvl="0">
      <w:start w:val="1"/>
      <w:numFmt w:val="bullet"/>
      <w:lvlText w:val=""/>
      <w:lvlJc w:val="left"/>
      <w:pPr>
        <w:tabs>
          <w:tab w:val="num" w:pos="720"/>
        </w:tabs>
        <w:ind w:left="720" w:hanging="360"/>
      </w:pPr>
      <w:rPr>
        <w:rFonts w:ascii="Symbol" w:hAnsi="Symbol" w:cs="Symbol"/>
      </w:rPr>
    </w:lvl>
  </w:abstractNum>
  <w:abstractNum w:abstractNumId="8">
    <w:nsid w:val="00000009"/>
    <w:multiLevelType w:val="singleLevel"/>
    <w:tmpl w:val="00000009"/>
    <w:name w:val="WW8Num9"/>
    <w:lvl w:ilvl="0">
      <w:start w:val="1"/>
      <w:numFmt w:val="lowerLetter"/>
      <w:lvlText w:val="%1."/>
      <w:lvlJc w:val="left"/>
      <w:pPr>
        <w:tabs>
          <w:tab w:val="num" w:pos="720"/>
        </w:tabs>
        <w:ind w:left="720" w:hanging="360"/>
      </w:pPr>
    </w:lvl>
  </w:abstractNum>
  <w:abstractNum w:abstractNumId="9">
    <w:nsid w:val="0000000A"/>
    <w:multiLevelType w:val="singleLevel"/>
    <w:tmpl w:val="0000000A"/>
    <w:name w:val="WW8Num10"/>
    <w:lvl w:ilvl="0">
      <w:start w:val="1"/>
      <w:numFmt w:val="lowerLetter"/>
      <w:lvlText w:val="%1."/>
      <w:lvlJc w:val="left"/>
      <w:pPr>
        <w:tabs>
          <w:tab w:val="num" w:pos="720"/>
        </w:tabs>
        <w:ind w:left="720" w:hanging="360"/>
      </w:pPr>
    </w:lvl>
  </w:abstractNum>
  <w:abstractNum w:abstractNumId="10">
    <w:nsid w:val="0000000B"/>
    <w:multiLevelType w:val="singleLevel"/>
    <w:tmpl w:val="0000000B"/>
    <w:name w:val="WW8Num11"/>
    <w:lvl w:ilvl="0">
      <w:start w:val="1"/>
      <w:numFmt w:val="bullet"/>
      <w:lvlText w:val=""/>
      <w:lvlJc w:val="left"/>
      <w:pPr>
        <w:tabs>
          <w:tab w:val="num" w:pos="720"/>
        </w:tabs>
        <w:ind w:left="720" w:hanging="360"/>
      </w:pPr>
      <w:rPr>
        <w:rFonts w:ascii="Symbol" w:hAnsi="Symbol" w:cs="Symbol"/>
      </w:rPr>
    </w:lvl>
  </w:abstractNum>
  <w:abstractNum w:abstractNumId="11">
    <w:nsid w:val="0000000C"/>
    <w:multiLevelType w:val="singleLevel"/>
    <w:tmpl w:val="0000000C"/>
    <w:name w:val="WW8Num12"/>
    <w:lvl w:ilvl="0">
      <w:start w:val="1"/>
      <w:numFmt w:val="decimal"/>
      <w:lvlText w:val="%1."/>
      <w:lvlJc w:val="left"/>
      <w:pPr>
        <w:tabs>
          <w:tab w:val="num" w:pos="720"/>
        </w:tabs>
        <w:ind w:left="720" w:hanging="360"/>
      </w:pPr>
    </w:lvl>
  </w:abstractNum>
  <w:abstractNum w:abstractNumId="12">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nsid w:val="0000000E"/>
    <w:multiLevelType w:val="singleLevel"/>
    <w:tmpl w:val="0000000E"/>
    <w:name w:val="WW8Num14"/>
    <w:lvl w:ilvl="0">
      <w:start w:val="1"/>
      <w:numFmt w:val="bullet"/>
      <w:lvlText w:val=""/>
      <w:lvlJc w:val="left"/>
      <w:pPr>
        <w:tabs>
          <w:tab w:val="num" w:pos="720"/>
        </w:tabs>
        <w:ind w:left="720" w:hanging="360"/>
      </w:pPr>
      <w:rPr>
        <w:rFonts w:ascii="Symbol" w:hAnsi="Symbol" w:cs="Symbol"/>
      </w:rPr>
    </w:lvl>
  </w:abstractNum>
  <w:abstractNum w:abstractNumId="14">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nsid w:val="00000010"/>
    <w:multiLevelType w:val="singleLevel"/>
    <w:tmpl w:val="00000010"/>
    <w:name w:val="WW8Num16"/>
    <w:lvl w:ilvl="0">
      <w:start w:val="8"/>
      <w:numFmt w:val="decimal"/>
      <w:lvlText w:val="%1"/>
      <w:lvlJc w:val="left"/>
      <w:pPr>
        <w:tabs>
          <w:tab w:val="num" w:pos="720"/>
        </w:tabs>
        <w:ind w:left="720" w:hanging="360"/>
      </w:pPr>
    </w:lvl>
  </w:abstractNum>
  <w:abstractNum w:abstractNumId="16">
    <w:nsid w:val="00000011"/>
    <w:multiLevelType w:val="multilevel"/>
    <w:tmpl w:val="00000011"/>
    <w:name w:val="WW8Num17"/>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17">
    <w:nsid w:val="00000012"/>
    <w:multiLevelType w:val="singleLevel"/>
    <w:tmpl w:val="00000012"/>
    <w:name w:val="WW8Num18"/>
    <w:lvl w:ilvl="0">
      <w:start w:val="1"/>
      <w:numFmt w:val="bullet"/>
      <w:lvlText w:val=""/>
      <w:lvlJc w:val="left"/>
      <w:pPr>
        <w:tabs>
          <w:tab w:val="num" w:pos="720"/>
        </w:tabs>
        <w:ind w:left="720" w:hanging="360"/>
      </w:pPr>
      <w:rPr>
        <w:rFonts w:ascii="Symbol" w:hAnsi="Symbol" w:cs="Symbol"/>
      </w:rPr>
    </w:lvl>
  </w:abstractNum>
  <w:abstractNum w:abstractNumId="18">
    <w:nsid w:val="00000013"/>
    <w:multiLevelType w:val="singleLevel"/>
    <w:tmpl w:val="00000013"/>
    <w:name w:val="WW8Num19"/>
    <w:lvl w:ilvl="0">
      <w:start w:val="1"/>
      <w:numFmt w:val="bullet"/>
      <w:lvlText w:val=""/>
      <w:lvlJc w:val="left"/>
      <w:pPr>
        <w:tabs>
          <w:tab w:val="num" w:pos="720"/>
        </w:tabs>
        <w:ind w:left="720" w:hanging="360"/>
      </w:pPr>
      <w:rPr>
        <w:rFonts w:ascii="Symbol" w:hAnsi="Symbol" w:cs="Symbol"/>
      </w:rPr>
    </w:lvl>
  </w:abstractNum>
  <w:abstractNum w:abstractNumId="19">
    <w:nsid w:val="00000014"/>
    <w:multiLevelType w:val="singleLevel"/>
    <w:tmpl w:val="00000014"/>
    <w:name w:val="WW8Num20"/>
    <w:lvl w:ilvl="0">
      <w:start w:val="1"/>
      <w:numFmt w:val="bullet"/>
      <w:lvlText w:val=""/>
      <w:lvlJc w:val="left"/>
      <w:pPr>
        <w:tabs>
          <w:tab w:val="num" w:pos="720"/>
        </w:tabs>
        <w:ind w:left="720" w:hanging="360"/>
      </w:pPr>
      <w:rPr>
        <w:rFonts w:ascii="Symbol" w:hAnsi="Symbol" w:cs="Symbol"/>
      </w:rPr>
    </w:lvl>
  </w:abstractNum>
  <w:abstractNum w:abstractNumId="20">
    <w:nsid w:val="00000015"/>
    <w:multiLevelType w:val="singleLevel"/>
    <w:tmpl w:val="00000015"/>
    <w:name w:val="WW8Num21"/>
    <w:lvl w:ilvl="0">
      <w:start w:val="1"/>
      <w:numFmt w:val="lowerLetter"/>
      <w:lvlText w:val="%1."/>
      <w:lvlJc w:val="left"/>
      <w:pPr>
        <w:tabs>
          <w:tab w:val="num" w:pos="720"/>
        </w:tabs>
        <w:ind w:left="720" w:hanging="360"/>
      </w:pPr>
    </w:lvl>
  </w:abstractNum>
  <w:abstractNum w:abstractNumId="21">
    <w:nsid w:val="00000016"/>
    <w:multiLevelType w:val="multilevel"/>
    <w:tmpl w:val="00000016"/>
    <w:name w:val="WW8Num22"/>
    <w:lvl w:ilvl="0">
      <w:start w:val="1"/>
      <w:numFmt w:val="bullet"/>
      <w:lvlText w:val=""/>
      <w:lvlJc w:val="left"/>
      <w:pPr>
        <w:tabs>
          <w:tab w:val="num" w:pos="720"/>
        </w:tabs>
        <w:ind w:left="720" w:hanging="360"/>
      </w:pPr>
      <w:rPr>
        <w:rFonts w:ascii="Symbol" w:hAnsi="Symbol" w:cs="Symbol"/>
      </w:rPr>
    </w:lvl>
    <w:lvl w:ilvl="1">
      <w:start w:val="1"/>
      <w:numFmt w:val="bullet"/>
      <w:lvlText w:val="\"/>
      <w:lvlJc w:val="left"/>
      <w:pPr>
        <w:tabs>
          <w:tab w:val="num" w:pos="1440"/>
        </w:tabs>
        <w:ind w:left="1440" w:hanging="360"/>
      </w:pPr>
      <w:rPr>
        <w:rFonts w:ascii="OpenSymbol" w:hAnsi="OpenSymbol" w:cs="OpenSymbol"/>
      </w:rPr>
    </w:lvl>
    <w:lvl w:ilvl="2">
      <w:start w:val="1"/>
      <w:numFmt w:val="bullet"/>
      <w:lvlText w:val=""/>
      <w:lvlJc w:val="left"/>
      <w:pPr>
        <w:tabs>
          <w:tab w:val="num" w:pos="2160"/>
        </w:tabs>
        <w:ind w:left="2160" w:hanging="360"/>
      </w:pPr>
      <w:rPr>
        <w:rFonts w:ascii="Symbol" w:hAnsi="Symbol" w:cs="Symbol"/>
      </w:r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2">
    <w:nsid w:val="00000017"/>
    <w:multiLevelType w:val="singleLevel"/>
    <w:tmpl w:val="00000017"/>
    <w:name w:val="WW8Num23"/>
    <w:lvl w:ilvl="0">
      <w:start w:val="8"/>
      <w:numFmt w:val="decimal"/>
      <w:lvlText w:val="1.%1"/>
      <w:lvlJc w:val="left"/>
      <w:pPr>
        <w:tabs>
          <w:tab w:val="num" w:pos="720"/>
        </w:tabs>
        <w:ind w:left="720" w:hanging="360"/>
      </w:pPr>
    </w:lvl>
  </w:abstractNum>
  <w:abstractNum w:abstractNumId="23">
    <w:nsid w:val="00000018"/>
    <w:multiLevelType w:val="singleLevel"/>
    <w:tmpl w:val="00000018"/>
    <w:name w:val="WW8Num24"/>
    <w:lvl w:ilvl="0">
      <w:start w:val="1"/>
      <w:numFmt w:val="bullet"/>
      <w:lvlText w:val=""/>
      <w:lvlJc w:val="left"/>
      <w:pPr>
        <w:tabs>
          <w:tab w:val="num" w:pos="720"/>
        </w:tabs>
        <w:ind w:left="720" w:hanging="360"/>
      </w:pPr>
      <w:rPr>
        <w:rFonts w:ascii="Symbol" w:hAnsi="Symbol" w:cs="Symbol"/>
      </w:rPr>
    </w:lvl>
  </w:abstractNum>
  <w:abstractNum w:abstractNumId="24">
    <w:nsid w:val="00000019"/>
    <w:multiLevelType w:val="singleLevel"/>
    <w:tmpl w:val="00000019"/>
    <w:name w:val="WW8Num25"/>
    <w:lvl w:ilvl="0">
      <w:start w:val="1"/>
      <w:numFmt w:val="lowerLetter"/>
      <w:lvlText w:val="%1."/>
      <w:lvlJc w:val="left"/>
      <w:pPr>
        <w:tabs>
          <w:tab w:val="num" w:pos="720"/>
        </w:tabs>
        <w:ind w:left="720" w:hanging="360"/>
      </w:pPr>
    </w:lvl>
  </w:abstractNum>
  <w:abstractNum w:abstractNumId="25">
    <w:nsid w:val="0000001A"/>
    <w:multiLevelType w:val="multilevel"/>
    <w:tmpl w:val="0000001A"/>
    <w:name w:val="WW8Num26"/>
    <w:lvl w:ilvl="0">
      <w:start w:val="1"/>
      <w:numFmt w:val="decimal"/>
      <w:lvlText w:val="%1"/>
      <w:lvlJc w:val="left"/>
      <w:pPr>
        <w:tabs>
          <w:tab w:val="num" w:pos="720"/>
        </w:tabs>
        <w:ind w:left="720" w:hanging="360"/>
      </w:pPr>
    </w:lvl>
    <w:lvl w:ilvl="1">
      <w:start w:val="3"/>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r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6">
    <w:nsid w:val="0000001B"/>
    <w:multiLevelType w:val="singleLevel"/>
    <w:tmpl w:val="0000001B"/>
    <w:name w:val="WW8Num27"/>
    <w:lvl w:ilvl="0">
      <w:start w:val="1"/>
      <w:numFmt w:val="bullet"/>
      <w:lvlText w:val=""/>
      <w:lvlJc w:val="left"/>
      <w:pPr>
        <w:tabs>
          <w:tab w:val="num" w:pos="720"/>
        </w:tabs>
        <w:ind w:left="720" w:hanging="360"/>
      </w:pPr>
      <w:rPr>
        <w:rFonts w:ascii="Symbol" w:hAnsi="Symbol" w:cs="Symbol"/>
      </w:rPr>
    </w:lvl>
  </w:abstractNum>
  <w:abstractNum w:abstractNumId="27">
    <w:nsid w:val="0000001C"/>
    <w:multiLevelType w:val="multilevel"/>
    <w:tmpl w:val="0000001C"/>
    <w:name w:val="WW8Num28"/>
    <w:lvl w:ilvl="0">
      <w:start w:val="1"/>
      <w:numFmt w:val="decimal"/>
      <w:lvlText w:val="%1"/>
      <w:lvlJc w:val="left"/>
      <w:pPr>
        <w:tabs>
          <w:tab w:val="num" w:pos="720"/>
        </w:tabs>
        <w:ind w:left="720" w:hanging="360"/>
      </w:pPr>
    </w:lvl>
    <w:lvl w:ilvl="1">
      <w:start w:val="1"/>
      <w:numFmt w:val="lowerRoman"/>
      <w:lvlText w:val="%2"/>
      <w:lvlJc w:val="left"/>
      <w:pPr>
        <w:tabs>
          <w:tab w:val="num" w:pos="1440"/>
        </w:tabs>
        <w:ind w:left="1440" w:hanging="360"/>
      </w:pPr>
    </w:lvl>
    <w:lvl w:ilvl="2">
      <w:start w:val="2"/>
      <w:numFmt w:val="lowerLetter"/>
      <w:lvlText w:val="%3."/>
      <w:lvlJc w:val="left"/>
      <w:pPr>
        <w:tabs>
          <w:tab w:val="num" w:pos="2160"/>
        </w:tabs>
        <w:ind w:left="2160" w:hanging="36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8">
    <w:nsid w:val="0000001D"/>
    <w:multiLevelType w:val="multilevel"/>
    <w:tmpl w:val="0000001D"/>
    <w:name w:val="WW8Num29"/>
    <w:lvl w:ilvl="0">
      <w:start w:val="8"/>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29">
    <w:nsid w:val="0000001E"/>
    <w:multiLevelType w:val="multilevel"/>
    <w:tmpl w:val="0000001E"/>
    <w:name w:val="WW8Num30"/>
    <w:lvl w:ilvl="0">
      <w:start w:val="6"/>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0">
    <w:nsid w:val="0000001F"/>
    <w:multiLevelType w:val="multilevel"/>
    <w:tmpl w:val="0000001F"/>
    <w:name w:val="WW8Num31"/>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2160"/>
        </w:tabs>
        <w:ind w:left="2160" w:hanging="36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1">
    <w:nsid w:val="00000020"/>
    <w:multiLevelType w:val="singleLevel"/>
    <w:tmpl w:val="00000020"/>
    <w:name w:val="WW8Num32"/>
    <w:lvl w:ilvl="0">
      <w:start w:val="1"/>
      <w:numFmt w:val="bullet"/>
      <w:lvlText w:val=""/>
      <w:lvlJc w:val="left"/>
      <w:pPr>
        <w:tabs>
          <w:tab w:val="num" w:pos="720"/>
        </w:tabs>
        <w:ind w:left="720" w:hanging="360"/>
      </w:pPr>
      <w:rPr>
        <w:rFonts w:ascii="Symbol" w:hAnsi="Symbol" w:cs="Symbol"/>
      </w:rPr>
    </w:lvl>
  </w:abstractNum>
  <w:abstractNum w:abstractNumId="32">
    <w:nsid w:val="00000021"/>
    <w:multiLevelType w:val="multilevel"/>
    <w:tmpl w:val="00000021"/>
    <w:name w:val="WW8Num33"/>
    <w:lvl w:ilvl="0">
      <w:start w:val="1"/>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3">
    <w:nsid w:val="00000022"/>
    <w:multiLevelType w:val="singleLevel"/>
    <w:tmpl w:val="00000022"/>
    <w:name w:val="WW8Num34"/>
    <w:lvl w:ilvl="0">
      <w:start w:val="1"/>
      <w:numFmt w:val="bullet"/>
      <w:lvlText w:val="-"/>
      <w:lvlJc w:val="left"/>
      <w:pPr>
        <w:tabs>
          <w:tab w:val="num" w:pos="720"/>
        </w:tabs>
        <w:ind w:left="720" w:hanging="360"/>
      </w:pPr>
      <w:rPr>
        <w:rFonts w:ascii="OpenSymbol" w:hAnsi="OpenSymbol" w:cs="OpenSymbol"/>
      </w:rPr>
    </w:lvl>
  </w:abstractNum>
  <w:abstractNum w:abstractNumId="34">
    <w:nsid w:val="00000023"/>
    <w:multiLevelType w:val="singleLevel"/>
    <w:tmpl w:val="00000023"/>
    <w:name w:val="WW8Num35"/>
    <w:lvl w:ilvl="0">
      <w:start w:val="1"/>
      <w:numFmt w:val="decimal"/>
      <w:lvlText w:val="1.%1"/>
      <w:lvlJc w:val="left"/>
      <w:pPr>
        <w:tabs>
          <w:tab w:val="num" w:pos="720"/>
        </w:tabs>
        <w:ind w:left="720" w:hanging="360"/>
      </w:pPr>
    </w:lvl>
  </w:abstractNum>
  <w:abstractNum w:abstractNumId="35">
    <w:nsid w:val="00000024"/>
    <w:multiLevelType w:val="singleLevel"/>
    <w:tmpl w:val="00000024"/>
    <w:name w:val="WW8Num36"/>
    <w:lvl w:ilvl="0">
      <w:start w:val="1"/>
      <w:numFmt w:val="bullet"/>
      <w:lvlText w:val="*"/>
      <w:lvlJc w:val="left"/>
      <w:pPr>
        <w:tabs>
          <w:tab w:val="num" w:pos="720"/>
        </w:tabs>
        <w:ind w:left="720" w:hanging="360"/>
      </w:pPr>
      <w:rPr>
        <w:rFonts w:ascii="OpenSymbol" w:hAnsi="OpenSymbol" w:cs="Symbol"/>
      </w:rPr>
    </w:lvl>
  </w:abstractNum>
  <w:abstractNum w:abstractNumId="36">
    <w:nsid w:val="00000025"/>
    <w:multiLevelType w:val="multilevel"/>
    <w:tmpl w:val="00000025"/>
    <w:name w:val="WW8Num3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3"/>
      <w:numFmt w:val="lowerLetter"/>
      <w:lvlText w:val="%3."/>
      <w:lvlJc w:val="left"/>
      <w:pPr>
        <w:tabs>
          <w:tab w:val="num" w:pos="2160"/>
        </w:tabs>
        <w:ind w:left="2160" w:hanging="36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37">
    <w:nsid w:val="00000026"/>
    <w:multiLevelType w:val="singleLevel"/>
    <w:tmpl w:val="00000026"/>
    <w:name w:val="WW8Num38"/>
    <w:lvl w:ilvl="0">
      <w:start w:val="1"/>
      <w:numFmt w:val="bullet"/>
      <w:lvlText w:val=""/>
      <w:lvlJc w:val="left"/>
      <w:pPr>
        <w:tabs>
          <w:tab w:val="num" w:pos="720"/>
        </w:tabs>
        <w:ind w:left="720" w:hanging="360"/>
      </w:pPr>
      <w:rPr>
        <w:rFonts w:ascii="Symbol" w:hAnsi="Symbol" w:cs="Symbol"/>
      </w:rPr>
    </w:lvl>
  </w:abstractNum>
  <w:abstractNum w:abstractNumId="38">
    <w:nsid w:val="00000027"/>
    <w:multiLevelType w:val="singleLevel"/>
    <w:tmpl w:val="00000027"/>
    <w:name w:val="WW8Num39"/>
    <w:lvl w:ilvl="0">
      <w:start w:val="1"/>
      <w:numFmt w:val="bullet"/>
      <w:lvlText w:val=""/>
      <w:lvlJc w:val="left"/>
      <w:pPr>
        <w:tabs>
          <w:tab w:val="num" w:pos="720"/>
        </w:tabs>
        <w:ind w:left="720" w:hanging="360"/>
      </w:pPr>
      <w:rPr>
        <w:rFonts w:ascii="Symbol" w:hAnsi="Symbol" w:cs="Symbol"/>
      </w:rPr>
    </w:lvl>
  </w:abstractNum>
  <w:abstractNum w:abstractNumId="39">
    <w:nsid w:val="00000028"/>
    <w:multiLevelType w:val="singleLevel"/>
    <w:tmpl w:val="00000028"/>
    <w:name w:val="WW8Num40"/>
    <w:lvl w:ilvl="0">
      <w:start w:val="1"/>
      <w:numFmt w:val="bullet"/>
      <w:lvlText w:val=""/>
      <w:lvlJc w:val="left"/>
      <w:pPr>
        <w:tabs>
          <w:tab w:val="num" w:pos="720"/>
        </w:tabs>
        <w:ind w:left="720" w:hanging="360"/>
      </w:pPr>
      <w:rPr>
        <w:rFonts w:ascii="Symbol" w:hAnsi="Symbol" w:cs="Symbol"/>
      </w:rPr>
    </w:lvl>
  </w:abstractNum>
  <w:abstractNum w:abstractNumId="40">
    <w:nsid w:val="00000029"/>
    <w:multiLevelType w:val="singleLevel"/>
    <w:tmpl w:val="00000029"/>
    <w:name w:val="WW8Num41"/>
    <w:lvl w:ilvl="0">
      <w:start w:val="3"/>
      <w:numFmt w:val="decimal"/>
      <w:lvlText w:val="%1."/>
      <w:lvlJc w:val="left"/>
      <w:pPr>
        <w:tabs>
          <w:tab w:val="num" w:pos="720"/>
        </w:tabs>
        <w:ind w:left="720" w:hanging="360"/>
      </w:pPr>
    </w:lvl>
  </w:abstractNum>
  <w:abstractNum w:abstractNumId="41">
    <w:nsid w:val="0000002A"/>
    <w:multiLevelType w:val="multilevel"/>
    <w:tmpl w:val="0000002A"/>
    <w:name w:val="WW8Num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2">
    <w:nsid w:val="0000002B"/>
    <w:multiLevelType w:val="singleLevel"/>
    <w:tmpl w:val="0000002B"/>
    <w:name w:val="WW8Num43"/>
    <w:lvl w:ilvl="0">
      <w:start w:val="5"/>
      <w:numFmt w:val="decimal"/>
      <w:lvlText w:val="1.%1"/>
      <w:lvlJc w:val="left"/>
      <w:pPr>
        <w:tabs>
          <w:tab w:val="num" w:pos="720"/>
        </w:tabs>
        <w:ind w:left="720" w:hanging="360"/>
      </w:pPr>
    </w:lvl>
  </w:abstractNum>
  <w:abstractNum w:abstractNumId="43">
    <w:nsid w:val="0000002C"/>
    <w:multiLevelType w:val="singleLevel"/>
    <w:tmpl w:val="0000002C"/>
    <w:name w:val="WW8Num44"/>
    <w:lvl w:ilvl="0">
      <w:start w:val="1"/>
      <w:numFmt w:val="bullet"/>
      <w:lvlText w:val="-"/>
      <w:lvlJc w:val="left"/>
      <w:pPr>
        <w:tabs>
          <w:tab w:val="num" w:pos="720"/>
        </w:tabs>
        <w:ind w:left="720" w:hanging="360"/>
      </w:pPr>
      <w:rPr>
        <w:rFonts w:ascii="OpenSymbol" w:hAnsi="OpenSymbol" w:cs="Symbol"/>
      </w:rPr>
    </w:lvl>
  </w:abstractNum>
  <w:abstractNum w:abstractNumId="44">
    <w:nsid w:val="0000002D"/>
    <w:multiLevelType w:val="singleLevel"/>
    <w:tmpl w:val="0000002D"/>
    <w:name w:val="WW8Num45"/>
    <w:lvl w:ilvl="0">
      <w:start w:val="1"/>
      <w:numFmt w:val="lowerLetter"/>
      <w:lvlText w:val="%1)"/>
      <w:lvlJc w:val="left"/>
      <w:pPr>
        <w:tabs>
          <w:tab w:val="num" w:pos="720"/>
        </w:tabs>
        <w:ind w:left="720" w:hanging="360"/>
      </w:pPr>
    </w:lvl>
  </w:abstractNum>
  <w:abstractNum w:abstractNumId="45">
    <w:nsid w:val="0000002E"/>
    <w:multiLevelType w:val="singleLevel"/>
    <w:tmpl w:val="0000002E"/>
    <w:name w:val="WW8Num46"/>
    <w:lvl w:ilvl="0">
      <w:start w:val="9"/>
      <w:numFmt w:val="decimal"/>
      <w:lvlText w:val="%1."/>
      <w:lvlJc w:val="left"/>
      <w:pPr>
        <w:tabs>
          <w:tab w:val="num" w:pos="720"/>
        </w:tabs>
        <w:ind w:left="720" w:hanging="360"/>
      </w:pPr>
    </w:lvl>
  </w:abstractNum>
  <w:abstractNum w:abstractNumId="46">
    <w:nsid w:val="0000002F"/>
    <w:multiLevelType w:val="multilevel"/>
    <w:tmpl w:val="0000002F"/>
    <w:name w:val="WW8Num47"/>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cs="Symbol"/>
      </w:r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7">
    <w:nsid w:val="00000030"/>
    <w:multiLevelType w:val="singleLevel"/>
    <w:tmpl w:val="00000030"/>
    <w:name w:val="WW8Num48"/>
    <w:lvl w:ilvl="0">
      <w:start w:val="15"/>
      <w:numFmt w:val="decimal"/>
      <w:lvlText w:val="%1."/>
      <w:lvlJc w:val="left"/>
      <w:pPr>
        <w:tabs>
          <w:tab w:val="num" w:pos="720"/>
        </w:tabs>
        <w:ind w:left="720" w:hanging="360"/>
      </w:pPr>
    </w:lvl>
  </w:abstractNum>
  <w:abstractNum w:abstractNumId="48">
    <w:nsid w:val="00000031"/>
    <w:multiLevelType w:val="multilevel"/>
    <w:tmpl w:val="00000031"/>
    <w:name w:val="WW8Num49"/>
    <w:lvl w:ilvl="0">
      <w:start w:val="1"/>
      <w:numFmt w:val="bullet"/>
      <w:lvlText w:val=""/>
      <w:lvlJc w:val="left"/>
      <w:pPr>
        <w:tabs>
          <w:tab w:val="num" w:pos="720"/>
        </w:tabs>
        <w:ind w:left="720" w:hanging="360"/>
      </w:pPr>
      <w:rPr>
        <w:rFonts w:ascii="Symbol" w:hAnsi="Symbol" w:cs="Symbol"/>
      </w:rPr>
    </w:lvl>
    <w:lvl w:ilvl="1">
      <w:start w:val="4"/>
      <w:numFmt w:val="lowerRoman"/>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49">
    <w:nsid w:val="00000032"/>
    <w:multiLevelType w:val="multilevel"/>
    <w:tmpl w:val="00000032"/>
    <w:name w:val="WW8Num50"/>
    <w:lvl w:ilvl="0">
      <w:start w:val="10"/>
      <w:numFmt w:val="decimal"/>
      <w:lvlText w:val="%1."/>
      <w:lvlJc w:val="left"/>
      <w:pPr>
        <w:tabs>
          <w:tab w:val="num" w:pos="720"/>
        </w:tabs>
        <w:ind w:left="720" w:hanging="360"/>
      </w:pPr>
    </w:lvl>
    <w:lvl w:ilvl="1">
      <w:start w:val="1"/>
      <w:numFmt w:val="lowerRoman"/>
      <w:lvlText w:val="%2."/>
      <w:lvlJc w:val="left"/>
      <w:pPr>
        <w:tabs>
          <w:tab w:val="num" w:pos="1440"/>
        </w:tabs>
        <w:ind w:left="1440" w:hanging="360"/>
      </w:pPr>
    </w:lvl>
    <w:lvl w:ilvl="2">
      <w:start w:val="1"/>
      <w:numFmt w:val="lowerLetter"/>
      <w:lvlText w:val="%3."/>
      <w:lvlJc w:val="left"/>
      <w:pPr>
        <w:tabs>
          <w:tab w:val="num" w:pos="2160"/>
        </w:tabs>
        <w:ind w:left="2160" w:hanging="36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50">
    <w:nsid w:val="00000033"/>
    <w:multiLevelType w:val="singleLevel"/>
    <w:tmpl w:val="00000033"/>
    <w:name w:val="WW8Num51"/>
    <w:lvl w:ilvl="0">
      <w:start w:val="1"/>
      <w:numFmt w:val="lowerLetter"/>
      <w:lvlText w:val="%1)"/>
      <w:lvlJc w:val="left"/>
      <w:pPr>
        <w:tabs>
          <w:tab w:val="num" w:pos="720"/>
        </w:tabs>
        <w:ind w:left="720" w:hanging="360"/>
      </w:pPr>
    </w:lvl>
  </w:abstractNum>
  <w:abstractNum w:abstractNumId="51">
    <w:nsid w:val="00000034"/>
    <w:multiLevelType w:val="singleLevel"/>
    <w:tmpl w:val="00000034"/>
    <w:name w:val="WW8Num52"/>
    <w:lvl w:ilvl="0">
      <w:start w:val="2"/>
      <w:numFmt w:val="lowerLetter"/>
      <w:lvlText w:val="%1."/>
      <w:lvlJc w:val="left"/>
      <w:pPr>
        <w:tabs>
          <w:tab w:val="num" w:pos="720"/>
        </w:tabs>
        <w:ind w:left="720" w:hanging="360"/>
      </w:pPr>
    </w:lvl>
  </w:abstractNum>
  <w:abstractNum w:abstractNumId="52">
    <w:nsid w:val="00000035"/>
    <w:multiLevelType w:val="singleLevel"/>
    <w:tmpl w:val="00000035"/>
    <w:name w:val="WW8Num53"/>
    <w:lvl w:ilvl="0">
      <w:start w:val="1"/>
      <w:numFmt w:val="bullet"/>
      <w:lvlText w:val=""/>
      <w:lvlJc w:val="left"/>
      <w:pPr>
        <w:tabs>
          <w:tab w:val="num" w:pos="720"/>
        </w:tabs>
        <w:ind w:left="720" w:hanging="360"/>
      </w:pPr>
      <w:rPr>
        <w:rFonts w:ascii="Symbol" w:hAnsi="Symbol" w:cs="Symbol"/>
      </w:rPr>
    </w:lvl>
  </w:abstractNum>
  <w:abstractNum w:abstractNumId="53">
    <w:nsid w:val="00000036"/>
    <w:multiLevelType w:val="singleLevel"/>
    <w:tmpl w:val="00000036"/>
    <w:name w:val="WW8Num54"/>
    <w:lvl w:ilvl="0">
      <w:start w:val="1"/>
      <w:numFmt w:val="bullet"/>
      <w:lvlText w:val="-"/>
      <w:lvlJc w:val="left"/>
      <w:pPr>
        <w:tabs>
          <w:tab w:val="num" w:pos="720"/>
        </w:tabs>
        <w:ind w:left="720" w:hanging="360"/>
      </w:pPr>
      <w:rPr>
        <w:rFonts w:ascii="OpenSymbol" w:hAnsi="OpenSymbol" w:cs="OpenSymbol"/>
      </w:rPr>
    </w:lvl>
  </w:abstractNum>
  <w:abstractNum w:abstractNumId="54">
    <w:nsid w:val="00000037"/>
    <w:multiLevelType w:val="multilevel"/>
    <w:tmpl w:val="00000037"/>
    <w:name w:val="WW8Num55"/>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55">
    <w:nsid w:val="00000038"/>
    <w:multiLevelType w:val="singleLevel"/>
    <w:tmpl w:val="00000038"/>
    <w:name w:val="WW8Num56"/>
    <w:lvl w:ilvl="0">
      <w:start w:val="1"/>
      <w:numFmt w:val="lowerLetter"/>
      <w:lvlText w:val="%1."/>
      <w:lvlJc w:val="left"/>
      <w:pPr>
        <w:tabs>
          <w:tab w:val="num" w:pos="720"/>
        </w:tabs>
        <w:ind w:left="720" w:hanging="360"/>
      </w:pPr>
    </w:lvl>
  </w:abstractNum>
  <w:abstractNum w:abstractNumId="56">
    <w:nsid w:val="00000039"/>
    <w:multiLevelType w:val="multilevel"/>
    <w:tmpl w:val="00000039"/>
    <w:name w:val="WW8Num57"/>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57">
    <w:nsid w:val="0000003A"/>
    <w:multiLevelType w:val="singleLevel"/>
    <w:tmpl w:val="0000003A"/>
    <w:name w:val="WW8Num58"/>
    <w:lvl w:ilvl="0">
      <w:start w:val="2"/>
      <w:numFmt w:val="decimal"/>
      <w:lvlText w:val="%1"/>
      <w:lvlJc w:val="left"/>
      <w:pPr>
        <w:tabs>
          <w:tab w:val="num" w:pos="720"/>
        </w:tabs>
        <w:ind w:left="720" w:hanging="360"/>
      </w:pPr>
    </w:lvl>
  </w:abstractNum>
  <w:abstractNum w:abstractNumId="58">
    <w:nsid w:val="0000003B"/>
    <w:multiLevelType w:val="singleLevel"/>
    <w:tmpl w:val="0000003B"/>
    <w:name w:val="WW8Num59"/>
    <w:lvl w:ilvl="0">
      <w:start w:val="6"/>
      <w:numFmt w:val="decimal"/>
      <w:lvlText w:val="%1."/>
      <w:lvlJc w:val="left"/>
      <w:pPr>
        <w:tabs>
          <w:tab w:val="num" w:pos="720"/>
        </w:tabs>
        <w:ind w:left="720" w:hanging="360"/>
      </w:pPr>
    </w:lvl>
  </w:abstractNum>
  <w:abstractNum w:abstractNumId="59">
    <w:nsid w:val="0000003C"/>
    <w:multiLevelType w:val="singleLevel"/>
    <w:tmpl w:val="0000003C"/>
    <w:name w:val="WW8Num60"/>
    <w:lvl w:ilvl="0">
      <w:start w:val="1"/>
      <w:numFmt w:val="decimal"/>
      <w:lvlText w:val="%1."/>
      <w:lvlJc w:val="left"/>
      <w:pPr>
        <w:tabs>
          <w:tab w:val="num" w:pos="720"/>
        </w:tabs>
        <w:ind w:left="720" w:hanging="360"/>
      </w:pPr>
    </w:lvl>
  </w:abstractNum>
  <w:abstractNum w:abstractNumId="60">
    <w:nsid w:val="0000003D"/>
    <w:multiLevelType w:val="multilevel"/>
    <w:tmpl w:val="0000003D"/>
    <w:name w:val="WW8Num61"/>
    <w:lvl w:ilvl="0">
      <w:start w:val="1"/>
      <w:numFmt w:val="bullet"/>
      <w:lvlText w:val=""/>
      <w:lvlJc w:val="left"/>
      <w:pPr>
        <w:tabs>
          <w:tab w:val="num" w:pos="720"/>
        </w:tabs>
        <w:ind w:left="720" w:hanging="360"/>
      </w:pPr>
      <w:rPr>
        <w:rFonts w:ascii="Symbol" w:hAnsi="Symbol" w:cs="Symbol"/>
      </w:rPr>
    </w:lvl>
    <w:lvl w:ilvl="1">
      <w:start w:val="1"/>
      <w:numFmt w:val="lowerRoman"/>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61">
    <w:nsid w:val="0000003E"/>
    <w:multiLevelType w:val="multilevel"/>
    <w:tmpl w:val="0000003E"/>
    <w:name w:val="WW8Num62"/>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62">
    <w:nsid w:val="0000003F"/>
    <w:multiLevelType w:val="singleLevel"/>
    <w:tmpl w:val="0000003F"/>
    <w:name w:val="WW8Num63"/>
    <w:lvl w:ilvl="0">
      <w:start w:val="11"/>
      <w:numFmt w:val="decimal"/>
      <w:lvlText w:val="%1."/>
      <w:lvlJc w:val="left"/>
      <w:pPr>
        <w:tabs>
          <w:tab w:val="num" w:pos="720"/>
        </w:tabs>
        <w:ind w:left="720" w:hanging="360"/>
      </w:pPr>
    </w:lvl>
  </w:abstractNum>
  <w:abstractNum w:abstractNumId="63">
    <w:nsid w:val="00000040"/>
    <w:multiLevelType w:val="singleLevel"/>
    <w:tmpl w:val="00000040"/>
    <w:name w:val="WW8Num64"/>
    <w:lvl w:ilvl="0">
      <w:start w:val="6"/>
      <w:numFmt w:val="decimal"/>
      <w:lvlText w:val="%1."/>
      <w:lvlJc w:val="left"/>
      <w:pPr>
        <w:tabs>
          <w:tab w:val="num" w:pos="720"/>
        </w:tabs>
        <w:ind w:left="720" w:hanging="360"/>
      </w:pPr>
    </w:lvl>
  </w:abstractNum>
  <w:abstractNum w:abstractNumId="64">
    <w:nsid w:val="00000041"/>
    <w:multiLevelType w:val="singleLevel"/>
    <w:tmpl w:val="00000041"/>
    <w:name w:val="WW8Num65"/>
    <w:lvl w:ilvl="0">
      <w:start w:val="3"/>
      <w:numFmt w:val="lowerLetter"/>
      <w:lvlText w:val="%1."/>
      <w:lvlJc w:val="left"/>
      <w:pPr>
        <w:tabs>
          <w:tab w:val="num" w:pos="720"/>
        </w:tabs>
        <w:ind w:left="720" w:hanging="360"/>
      </w:pPr>
    </w:lvl>
  </w:abstractNum>
  <w:abstractNum w:abstractNumId="65">
    <w:nsid w:val="00000042"/>
    <w:multiLevelType w:val="multilevel"/>
    <w:tmpl w:val="00000042"/>
    <w:name w:val="WW8Num6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cs="Symbol"/>
      </w:r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66">
    <w:nsid w:val="00000043"/>
    <w:multiLevelType w:val="multilevel"/>
    <w:tmpl w:val="00000043"/>
    <w:name w:val="WW8Num67"/>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numFmt w:val="decimal"/>
      <w:lvlText w:val="%3"/>
      <w:lvlJc w:val="left"/>
      <w:pPr>
        <w:tabs>
          <w:tab w:val="num" w:pos="0"/>
        </w:tabs>
        <w:ind w:left="0" w:firstLine="0"/>
      </w:pPr>
    </w:lvl>
    <w:lvl w:ilvl="3">
      <w:numFmt w:val="decimal"/>
      <w:lvlText w:val="%4"/>
      <w:lvlJc w:val="left"/>
      <w:pPr>
        <w:tabs>
          <w:tab w:val="num" w:pos="0"/>
        </w:tabs>
        <w:ind w:left="0" w:firstLine="0"/>
      </w:pPr>
    </w:lvl>
    <w:lvl w:ilvl="4">
      <w:numFmt w:val="decimal"/>
      <w:lvlText w:val="%5"/>
      <w:lvlJc w:val="left"/>
      <w:pPr>
        <w:tabs>
          <w:tab w:val="num" w:pos="0"/>
        </w:tabs>
        <w:ind w:left="0" w:firstLine="0"/>
      </w:pPr>
    </w:lvl>
    <w:lvl w:ilvl="5">
      <w:numFmt w:val="decimal"/>
      <w:lvlText w:val="%6"/>
      <w:lvlJc w:val="left"/>
      <w:pPr>
        <w:tabs>
          <w:tab w:val="num" w:pos="0"/>
        </w:tabs>
        <w:ind w:left="0" w:firstLine="0"/>
      </w:pPr>
    </w:lvl>
    <w:lvl w:ilvl="6">
      <w:numFmt w:val="decimal"/>
      <w:lvlText w:val="%7"/>
      <w:lvlJc w:val="left"/>
      <w:pPr>
        <w:tabs>
          <w:tab w:val="num" w:pos="0"/>
        </w:tabs>
        <w:ind w:left="0" w:firstLine="0"/>
      </w:pPr>
    </w:lvl>
    <w:lvl w:ilvl="7">
      <w:numFmt w:val="decimal"/>
      <w:lvlText w:val="%8"/>
      <w:lvlJc w:val="left"/>
      <w:pPr>
        <w:tabs>
          <w:tab w:val="num" w:pos="0"/>
        </w:tabs>
        <w:ind w:left="0" w:firstLine="0"/>
      </w:pPr>
    </w:lvl>
    <w:lvl w:ilvl="8">
      <w:numFmt w:val="decimal"/>
      <w:lvlText w:val="%9"/>
      <w:lvlJc w:val="left"/>
      <w:pPr>
        <w:tabs>
          <w:tab w:val="num" w:pos="0"/>
        </w:tabs>
        <w:ind w:left="0" w:firstLine="0"/>
      </w:pPr>
    </w:lvl>
  </w:abstractNum>
  <w:abstractNum w:abstractNumId="67">
    <w:nsid w:val="00000044"/>
    <w:multiLevelType w:val="singleLevel"/>
    <w:tmpl w:val="00000044"/>
    <w:name w:val="WW8Num68"/>
    <w:lvl w:ilvl="0">
      <w:start w:val="1"/>
      <w:numFmt w:val="lowerLetter"/>
      <w:lvlText w:val="%1."/>
      <w:lvlJc w:val="left"/>
      <w:pPr>
        <w:tabs>
          <w:tab w:val="num" w:pos="720"/>
        </w:tabs>
        <w:ind w:left="720" w:hanging="360"/>
      </w:pPr>
    </w:lvl>
  </w:abstractNum>
  <w:abstractNum w:abstractNumId="68">
    <w:nsid w:val="00000045"/>
    <w:multiLevelType w:val="singleLevel"/>
    <w:tmpl w:val="00000045"/>
    <w:name w:val="WW8Num69"/>
    <w:lvl w:ilvl="0">
      <w:start w:val="1"/>
      <w:numFmt w:val="lowerLetter"/>
      <w:lvlText w:val="%1."/>
      <w:lvlJc w:val="left"/>
      <w:pPr>
        <w:tabs>
          <w:tab w:val="num" w:pos="720"/>
        </w:tabs>
        <w:ind w:left="720" w:hanging="360"/>
      </w:pPr>
    </w:lvl>
  </w:abstractNum>
  <w:abstractNum w:abstractNumId="69">
    <w:nsid w:val="00211863"/>
    <w:multiLevelType w:val="multilevel"/>
    <w:tmpl w:val="9B84A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nsid w:val="01D5797E"/>
    <w:multiLevelType w:val="multilevel"/>
    <w:tmpl w:val="3E582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nsid w:val="02AD4412"/>
    <w:multiLevelType w:val="multilevel"/>
    <w:tmpl w:val="4E2E8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nsid w:val="033C358F"/>
    <w:multiLevelType w:val="multilevel"/>
    <w:tmpl w:val="E9B45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nsid w:val="0463087B"/>
    <w:multiLevelType w:val="multilevel"/>
    <w:tmpl w:val="331AB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nsid w:val="04A30739"/>
    <w:multiLevelType w:val="multilevel"/>
    <w:tmpl w:val="7770A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nsid w:val="059C6945"/>
    <w:multiLevelType w:val="multilevel"/>
    <w:tmpl w:val="8C82D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nsid w:val="092F10B2"/>
    <w:multiLevelType w:val="multilevel"/>
    <w:tmpl w:val="3F0CF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nsid w:val="0A1913ED"/>
    <w:multiLevelType w:val="multilevel"/>
    <w:tmpl w:val="3518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nsid w:val="0B015F77"/>
    <w:multiLevelType w:val="multilevel"/>
    <w:tmpl w:val="3BF82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nsid w:val="0C36236A"/>
    <w:multiLevelType w:val="multilevel"/>
    <w:tmpl w:val="9DE87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nsid w:val="0D8D1600"/>
    <w:multiLevelType w:val="multilevel"/>
    <w:tmpl w:val="614649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nsid w:val="0DBD3715"/>
    <w:multiLevelType w:val="multilevel"/>
    <w:tmpl w:val="C584D8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nsid w:val="1854011A"/>
    <w:multiLevelType w:val="multilevel"/>
    <w:tmpl w:val="BD32C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nsid w:val="1A9B6E0B"/>
    <w:multiLevelType w:val="multilevel"/>
    <w:tmpl w:val="D096C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nsid w:val="1EEA403E"/>
    <w:multiLevelType w:val="multilevel"/>
    <w:tmpl w:val="95660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nsid w:val="20CC5EB2"/>
    <w:multiLevelType w:val="multilevel"/>
    <w:tmpl w:val="20CC5EB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6">
    <w:nsid w:val="22426DFE"/>
    <w:multiLevelType w:val="multilevel"/>
    <w:tmpl w:val="E954D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nsid w:val="27A646E9"/>
    <w:multiLevelType w:val="multilevel"/>
    <w:tmpl w:val="406A8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nsid w:val="2AE24B25"/>
    <w:multiLevelType w:val="multilevel"/>
    <w:tmpl w:val="2E2A9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nsid w:val="2CEC14EA"/>
    <w:multiLevelType w:val="multilevel"/>
    <w:tmpl w:val="1E40B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nsid w:val="2DA54DBE"/>
    <w:multiLevelType w:val="multilevel"/>
    <w:tmpl w:val="6A5C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nsid w:val="2DB248D1"/>
    <w:multiLevelType w:val="multilevel"/>
    <w:tmpl w:val="2DB248D1"/>
    <w:lvl w:ilvl="0">
      <w:start w:val="1"/>
      <w:numFmt w:val="lowerLetter"/>
      <w:lvlText w:val="(%1)"/>
      <w:lvlJc w:val="left"/>
      <w:pPr>
        <w:ind w:left="1774" w:hanging="360"/>
      </w:pPr>
    </w:lvl>
    <w:lvl w:ilvl="1">
      <w:start w:val="1"/>
      <w:numFmt w:val="lowerLetter"/>
      <w:lvlText w:val="%2."/>
      <w:lvlJc w:val="left"/>
      <w:pPr>
        <w:ind w:left="2494" w:hanging="360"/>
      </w:p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92">
    <w:nsid w:val="30C1193D"/>
    <w:multiLevelType w:val="multilevel"/>
    <w:tmpl w:val="E0825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nsid w:val="32576DA0"/>
    <w:multiLevelType w:val="multilevel"/>
    <w:tmpl w:val="CA34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nsid w:val="33CE28FA"/>
    <w:multiLevelType w:val="multilevel"/>
    <w:tmpl w:val="5A2A8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nsid w:val="33CF500F"/>
    <w:multiLevelType w:val="multilevel"/>
    <w:tmpl w:val="2AAA2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34991096"/>
    <w:multiLevelType w:val="multilevel"/>
    <w:tmpl w:val="34991096"/>
    <w:lvl w:ilvl="0">
      <w:start w:val="1"/>
      <w:numFmt w:val="decimal"/>
      <w:lvlText w:val="%1."/>
      <w:lvlJc w:val="left"/>
      <w:pPr>
        <w:ind w:left="300" w:firstLine="0"/>
      </w:pPr>
      <w:rPr>
        <w:b w:val="0"/>
        <w:i w:val="0"/>
        <w:caps w:val="0"/>
        <w:smallCaps w:val="0"/>
        <w:spacing w:val="0"/>
        <w:sz w:val="22"/>
        <w:szCs w:val="22"/>
      </w:r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7">
    <w:nsid w:val="3B4E5829"/>
    <w:multiLevelType w:val="multilevel"/>
    <w:tmpl w:val="CEF05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nsid w:val="40B52AA2"/>
    <w:multiLevelType w:val="multilevel"/>
    <w:tmpl w:val="6D5E3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nsid w:val="410D5DCD"/>
    <w:multiLevelType w:val="multilevel"/>
    <w:tmpl w:val="A43C0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nsid w:val="41C56164"/>
    <w:multiLevelType w:val="multilevel"/>
    <w:tmpl w:val="E4808D4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448013F8"/>
    <w:multiLevelType w:val="multilevel"/>
    <w:tmpl w:val="96CEF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nsid w:val="45B44F98"/>
    <w:multiLevelType w:val="multilevel"/>
    <w:tmpl w:val="5ACC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nsid w:val="4C2E4882"/>
    <w:multiLevelType w:val="multilevel"/>
    <w:tmpl w:val="C234B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nsid w:val="53D14DC5"/>
    <w:multiLevelType w:val="multilevel"/>
    <w:tmpl w:val="7BC00B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nsid w:val="5662436D"/>
    <w:multiLevelType w:val="multilevel"/>
    <w:tmpl w:val="DEC25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nsid w:val="59DC282F"/>
    <w:multiLevelType w:val="multilevel"/>
    <w:tmpl w:val="94F89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nsid w:val="5BBB664C"/>
    <w:multiLevelType w:val="multilevel"/>
    <w:tmpl w:val="A3128B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nsid w:val="5CEA3864"/>
    <w:multiLevelType w:val="multilevel"/>
    <w:tmpl w:val="2F308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nsid w:val="61721EDF"/>
    <w:multiLevelType w:val="multilevel"/>
    <w:tmpl w:val="196A5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nsid w:val="622D3650"/>
    <w:multiLevelType w:val="multilevel"/>
    <w:tmpl w:val="9E00E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nsid w:val="637D0019"/>
    <w:multiLevelType w:val="multilevel"/>
    <w:tmpl w:val="F92E1E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nsid w:val="652A4219"/>
    <w:multiLevelType w:val="multilevel"/>
    <w:tmpl w:val="F4DE7BB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nsid w:val="6B556E04"/>
    <w:multiLevelType w:val="multilevel"/>
    <w:tmpl w:val="E2660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nsid w:val="6DA63C40"/>
    <w:multiLevelType w:val="multilevel"/>
    <w:tmpl w:val="5776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nsid w:val="6E086781"/>
    <w:multiLevelType w:val="multilevel"/>
    <w:tmpl w:val="6E086781"/>
    <w:lvl w:ilvl="0">
      <w:start w:val="1"/>
      <w:numFmt w:val="lowerLetter"/>
      <w:lvlText w:val="(%1)"/>
      <w:lvlJc w:val="left"/>
      <w:pPr>
        <w:ind w:left="1774" w:hanging="360"/>
      </w:pPr>
    </w:lvl>
    <w:lvl w:ilvl="1">
      <w:start w:val="1"/>
      <w:numFmt w:val="lowerLetter"/>
      <w:lvlText w:val="%2."/>
      <w:lvlJc w:val="left"/>
      <w:pPr>
        <w:ind w:left="2494" w:hanging="360"/>
      </w:pPr>
    </w:lvl>
    <w:lvl w:ilvl="2">
      <w:start w:val="1"/>
      <w:numFmt w:val="lowerRoman"/>
      <w:lvlText w:val="%3."/>
      <w:lvlJc w:val="right"/>
      <w:pPr>
        <w:ind w:left="3214" w:hanging="180"/>
      </w:pPr>
    </w:lvl>
    <w:lvl w:ilvl="3">
      <w:start w:val="1"/>
      <w:numFmt w:val="decimal"/>
      <w:lvlText w:val="%4."/>
      <w:lvlJc w:val="left"/>
      <w:pPr>
        <w:ind w:left="3934" w:hanging="360"/>
      </w:pPr>
    </w:lvl>
    <w:lvl w:ilvl="4">
      <w:start w:val="1"/>
      <w:numFmt w:val="lowerLetter"/>
      <w:lvlText w:val="%5."/>
      <w:lvlJc w:val="left"/>
      <w:pPr>
        <w:ind w:left="4654" w:hanging="360"/>
      </w:pPr>
    </w:lvl>
    <w:lvl w:ilvl="5">
      <w:start w:val="1"/>
      <w:numFmt w:val="lowerRoman"/>
      <w:lvlText w:val="%6."/>
      <w:lvlJc w:val="right"/>
      <w:pPr>
        <w:ind w:left="5374" w:hanging="180"/>
      </w:pPr>
    </w:lvl>
    <w:lvl w:ilvl="6">
      <w:start w:val="1"/>
      <w:numFmt w:val="decimal"/>
      <w:lvlText w:val="%7."/>
      <w:lvlJc w:val="left"/>
      <w:pPr>
        <w:ind w:left="6094" w:hanging="360"/>
      </w:pPr>
    </w:lvl>
    <w:lvl w:ilvl="7">
      <w:start w:val="1"/>
      <w:numFmt w:val="lowerLetter"/>
      <w:lvlText w:val="%8."/>
      <w:lvlJc w:val="left"/>
      <w:pPr>
        <w:ind w:left="6814" w:hanging="360"/>
      </w:pPr>
    </w:lvl>
    <w:lvl w:ilvl="8">
      <w:start w:val="1"/>
      <w:numFmt w:val="lowerRoman"/>
      <w:lvlText w:val="%9."/>
      <w:lvlJc w:val="right"/>
      <w:pPr>
        <w:ind w:left="7534" w:hanging="180"/>
      </w:pPr>
    </w:lvl>
  </w:abstractNum>
  <w:abstractNum w:abstractNumId="116">
    <w:nsid w:val="6FC52199"/>
    <w:multiLevelType w:val="multilevel"/>
    <w:tmpl w:val="4FD87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nsid w:val="70374266"/>
    <w:multiLevelType w:val="multilevel"/>
    <w:tmpl w:val="206E8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nsid w:val="756B4CCB"/>
    <w:multiLevelType w:val="multilevel"/>
    <w:tmpl w:val="77C67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nsid w:val="77566FEF"/>
    <w:multiLevelType w:val="multilevel"/>
    <w:tmpl w:val="E09EB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nsid w:val="77D567DA"/>
    <w:multiLevelType w:val="multilevel"/>
    <w:tmpl w:val="C4129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nsid w:val="782A4329"/>
    <w:multiLevelType w:val="multilevel"/>
    <w:tmpl w:val="70EA54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nsid w:val="7C900215"/>
    <w:multiLevelType w:val="multilevel"/>
    <w:tmpl w:val="3B4EA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nsid w:val="7FC4560E"/>
    <w:multiLevelType w:val="multilevel"/>
    <w:tmpl w:val="2040ABF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85"/>
  </w:num>
  <w:num w:numId="3">
    <w:abstractNumId w:val="96"/>
  </w:num>
  <w:num w:numId="4">
    <w:abstractNumId w:val="115"/>
  </w:num>
  <w:num w:numId="5">
    <w:abstractNumId w:val="91"/>
  </w:num>
  <w:num w:numId="6">
    <w:abstractNumId w:val="100"/>
  </w:num>
  <w:num w:numId="7">
    <w:abstractNumId w:val="86"/>
  </w:num>
  <w:num w:numId="8">
    <w:abstractNumId w:val="107"/>
  </w:num>
  <w:num w:numId="9">
    <w:abstractNumId w:val="70"/>
  </w:num>
  <w:num w:numId="10">
    <w:abstractNumId w:val="110"/>
  </w:num>
  <w:num w:numId="11">
    <w:abstractNumId w:val="88"/>
  </w:num>
  <w:num w:numId="12">
    <w:abstractNumId w:val="121"/>
  </w:num>
  <w:num w:numId="13">
    <w:abstractNumId w:val="78"/>
  </w:num>
  <w:num w:numId="14">
    <w:abstractNumId w:val="79"/>
  </w:num>
  <w:num w:numId="15">
    <w:abstractNumId w:val="122"/>
  </w:num>
  <w:num w:numId="16">
    <w:abstractNumId w:val="113"/>
  </w:num>
  <w:num w:numId="17">
    <w:abstractNumId w:val="77"/>
  </w:num>
  <w:num w:numId="18">
    <w:abstractNumId w:val="101"/>
  </w:num>
  <w:num w:numId="19">
    <w:abstractNumId w:val="118"/>
  </w:num>
  <w:num w:numId="20">
    <w:abstractNumId w:val="82"/>
  </w:num>
  <w:num w:numId="21">
    <w:abstractNumId w:val="109"/>
  </w:num>
  <w:num w:numId="22">
    <w:abstractNumId w:val="94"/>
  </w:num>
  <w:num w:numId="23">
    <w:abstractNumId w:val="84"/>
  </w:num>
  <w:num w:numId="24">
    <w:abstractNumId w:val="69"/>
  </w:num>
  <w:num w:numId="25">
    <w:abstractNumId w:val="102"/>
  </w:num>
  <w:num w:numId="26">
    <w:abstractNumId w:val="99"/>
  </w:num>
  <w:num w:numId="27">
    <w:abstractNumId w:val="83"/>
  </w:num>
  <w:num w:numId="28">
    <w:abstractNumId w:val="119"/>
  </w:num>
  <w:num w:numId="29">
    <w:abstractNumId w:val="117"/>
  </w:num>
  <w:num w:numId="30">
    <w:abstractNumId w:val="90"/>
  </w:num>
  <w:num w:numId="31">
    <w:abstractNumId w:val="104"/>
  </w:num>
  <w:num w:numId="32">
    <w:abstractNumId w:val="111"/>
  </w:num>
  <w:num w:numId="33">
    <w:abstractNumId w:val="87"/>
  </w:num>
  <w:num w:numId="34">
    <w:abstractNumId w:val="105"/>
  </w:num>
  <w:num w:numId="35">
    <w:abstractNumId w:val="71"/>
  </w:num>
  <w:num w:numId="36">
    <w:abstractNumId w:val="97"/>
  </w:num>
  <w:num w:numId="37">
    <w:abstractNumId w:val="74"/>
  </w:num>
  <w:num w:numId="38">
    <w:abstractNumId w:val="123"/>
  </w:num>
  <w:num w:numId="39">
    <w:abstractNumId w:val="75"/>
  </w:num>
  <w:num w:numId="40">
    <w:abstractNumId w:val="108"/>
  </w:num>
  <w:num w:numId="41">
    <w:abstractNumId w:val="103"/>
  </w:num>
  <w:num w:numId="42">
    <w:abstractNumId w:val="72"/>
  </w:num>
  <w:num w:numId="43">
    <w:abstractNumId w:val="76"/>
  </w:num>
  <w:num w:numId="44">
    <w:abstractNumId w:val="120"/>
  </w:num>
  <w:num w:numId="45">
    <w:abstractNumId w:val="93"/>
  </w:num>
  <w:num w:numId="46">
    <w:abstractNumId w:val="116"/>
  </w:num>
  <w:num w:numId="47">
    <w:abstractNumId w:val="114"/>
  </w:num>
  <w:num w:numId="48">
    <w:abstractNumId w:val="112"/>
  </w:num>
  <w:num w:numId="49">
    <w:abstractNumId w:val="80"/>
  </w:num>
  <w:num w:numId="50">
    <w:abstractNumId w:val="95"/>
  </w:num>
  <w:num w:numId="51">
    <w:abstractNumId w:val="73"/>
  </w:num>
  <w:num w:numId="52">
    <w:abstractNumId w:val="89"/>
  </w:num>
  <w:num w:numId="53">
    <w:abstractNumId w:val="81"/>
  </w:num>
  <w:num w:numId="54">
    <w:abstractNumId w:val="106"/>
  </w:num>
  <w:num w:numId="55">
    <w:abstractNumId w:val="92"/>
  </w:num>
  <w:num w:numId="56">
    <w:abstractNumId w:val="98"/>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02773B"/>
    <w:rsid w:val="0002773B"/>
    <w:rsid w:val="00046591"/>
    <w:rsid w:val="00064DB5"/>
    <w:rsid w:val="0007703A"/>
    <w:rsid w:val="000B23C7"/>
    <w:rsid w:val="000D0AF1"/>
    <w:rsid w:val="000E5E0E"/>
    <w:rsid w:val="0012404B"/>
    <w:rsid w:val="001B5277"/>
    <w:rsid w:val="001C2C4C"/>
    <w:rsid w:val="001C5297"/>
    <w:rsid w:val="00252952"/>
    <w:rsid w:val="002C715A"/>
    <w:rsid w:val="002F3A11"/>
    <w:rsid w:val="00332711"/>
    <w:rsid w:val="003A63D0"/>
    <w:rsid w:val="003D46CB"/>
    <w:rsid w:val="003E4147"/>
    <w:rsid w:val="00420027"/>
    <w:rsid w:val="00447276"/>
    <w:rsid w:val="00494DA5"/>
    <w:rsid w:val="00530D45"/>
    <w:rsid w:val="005703A3"/>
    <w:rsid w:val="00581A77"/>
    <w:rsid w:val="00593E36"/>
    <w:rsid w:val="005A10E7"/>
    <w:rsid w:val="005A4633"/>
    <w:rsid w:val="005F1B4D"/>
    <w:rsid w:val="005F4A90"/>
    <w:rsid w:val="00673170"/>
    <w:rsid w:val="0067632D"/>
    <w:rsid w:val="00743595"/>
    <w:rsid w:val="0078419F"/>
    <w:rsid w:val="007F0FA1"/>
    <w:rsid w:val="007F1F28"/>
    <w:rsid w:val="00801522"/>
    <w:rsid w:val="00856A7C"/>
    <w:rsid w:val="00867163"/>
    <w:rsid w:val="0090605E"/>
    <w:rsid w:val="0091329E"/>
    <w:rsid w:val="00913FE8"/>
    <w:rsid w:val="009319CB"/>
    <w:rsid w:val="0095273E"/>
    <w:rsid w:val="00974634"/>
    <w:rsid w:val="00B01E9E"/>
    <w:rsid w:val="00B57190"/>
    <w:rsid w:val="00BB574F"/>
    <w:rsid w:val="00BE665E"/>
    <w:rsid w:val="00C618D4"/>
    <w:rsid w:val="00C74A22"/>
    <w:rsid w:val="00C90569"/>
    <w:rsid w:val="00CB6AA7"/>
    <w:rsid w:val="00CE437A"/>
    <w:rsid w:val="00D008D9"/>
    <w:rsid w:val="00D23517"/>
    <w:rsid w:val="00D71C18"/>
    <w:rsid w:val="00DB32B3"/>
    <w:rsid w:val="00DB54A3"/>
    <w:rsid w:val="00E77E8B"/>
    <w:rsid w:val="00EF1ABC"/>
    <w:rsid w:val="00F41C38"/>
    <w:rsid w:val="00F91CAC"/>
    <w:rsid w:val="00FF570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0" w:qFormat="1"/>
    <w:lsdException w:name="List" w:uiPriority="0"/>
    <w:lsdException w:name="Title" w:semiHidden="0" w:uiPriority="10" w:unhideWhenUsed="0" w:qFormat="1"/>
    <w:lsdException w:name="Default Paragraph Font" w:uiPriority="0"/>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73B"/>
    <w:pPr>
      <w:suppressAutoHyphens/>
      <w:spacing w:after="200" w:line="276" w:lineRule="auto"/>
    </w:pPr>
    <w:rPr>
      <w:rFonts w:ascii="Calibri" w:eastAsia="Times New Roman" w:hAnsi="Calibri" w:cs="Times New Roman"/>
      <w:lang w:val="en-US" w:eastAsia="zh-CN"/>
    </w:rPr>
  </w:style>
  <w:style w:type="paragraph" w:styleId="Heading1">
    <w:name w:val="heading 1"/>
    <w:basedOn w:val="Normal"/>
    <w:next w:val="Normal"/>
    <w:link w:val="Heading1Char"/>
    <w:uiPriority w:val="9"/>
    <w:qFormat/>
    <w:rsid w:val="0042002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8015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02773B"/>
    <w:pPr>
      <w:keepNext/>
      <w:numPr>
        <w:ilvl w:val="2"/>
        <w:numId w:val="1"/>
      </w:numPr>
      <w:spacing w:before="240" w:after="60" w:line="240" w:lineRule="auto"/>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8015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02773B"/>
    <w:rPr>
      <w:rFonts w:ascii="Arial" w:eastAsia="Times New Roman" w:hAnsi="Arial" w:cs="Arial"/>
      <w:b/>
      <w:bCs/>
      <w:sz w:val="26"/>
      <w:szCs w:val="26"/>
      <w:lang w:val="en-US" w:eastAsia="zh-CN"/>
    </w:rPr>
  </w:style>
  <w:style w:type="character" w:customStyle="1" w:styleId="WW8Num2z0">
    <w:name w:val="WW8Num2z0"/>
    <w:rsid w:val="0002773B"/>
    <w:rPr>
      <w:rFonts w:ascii="Symbol" w:hAnsi="Symbol" w:cs="Symbol"/>
    </w:rPr>
  </w:style>
  <w:style w:type="character" w:customStyle="1" w:styleId="WW8Num7z0">
    <w:name w:val="WW8Num7z0"/>
    <w:rsid w:val="0002773B"/>
    <w:rPr>
      <w:rFonts w:ascii="Symbol" w:hAnsi="Symbol" w:cs="Symbol"/>
    </w:rPr>
  </w:style>
  <w:style w:type="character" w:customStyle="1" w:styleId="WW8Num8z0">
    <w:name w:val="WW8Num8z0"/>
    <w:rsid w:val="0002773B"/>
    <w:rPr>
      <w:rFonts w:ascii="Symbol" w:hAnsi="Symbol" w:cs="Symbol"/>
    </w:rPr>
  </w:style>
  <w:style w:type="character" w:customStyle="1" w:styleId="WW8Num11z0">
    <w:name w:val="WW8Num11z0"/>
    <w:rsid w:val="0002773B"/>
    <w:rPr>
      <w:rFonts w:ascii="Symbol" w:hAnsi="Symbol" w:cs="Symbol"/>
    </w:rPr>
  </w:style>
  <w:style w:type="character" w:customStyle="1" w:styleId="WW8Num14z0">
    <w:name w:val="WW8Num14z0"/>
    <w:rsid w:val="0002773B"/>
    <w:rPr>
      <w:rFonts w:ascii="Symbol" w:hAnsi="Symbol" w:cs="Symbol"/>
    </w:rPr>
  </w:style>
  <w:style w:type="character" w:customStyle="1" w:styleId="WW8Num18z0">
    <w:name w:val="WW8Num18z0"/>
    <w:rsid w:val="0002773B"/>
    <w:rPr>
      <w:rFonts w:ascii="Symbol" w:hAnsi="Symbol" w:cs="Symbol"/>
    </w:rPr>
  </w:style>
  <w:style w:type="character" w:customStyle="1" w:styleId="WW8Num19z0">
    <w:name w:val="WW8Num19z0"/>
    <w:rsid w:val="0002773B"/>
    <w:rPr>
      <w:rFonts w:ascii="Symbol" w:hAnsi="Symbol" w:cs="Symbol"/>
    </w:rPr>
  </w:style>
  <w:style w:type="character" w:customStyle="1" w:styleId="WW8Num20z0">
    <w:name w:val="WW8Num20z0"/>
    <w:rsid w:val="0002773B"/>
    <w:rPr>
      <w:rFonts w:ascii="Symbol" w:hAnsi="Symbol" w:cs="Symbol"/>
    </w:rPr>
  </w:style>
  <w:style w:type="character" w:customStyle="1" w:styleId="WW8Num22z0">
    <w:name w:val="WW8Num22z0"/>
    <w:rsid w:val="0002773B"/>
    <w:rPr>
      <w:rFonts w:ascii="Symbol" w:hAnsi="Symbol" w:cs="Symbol"/>
    </w:rPr>
  </w:style>
  <w:style w:type="character" w:customStyle="1" w:styleId="WW8Num22z1">
    <w:name w:val="WW8Num22z1"/>
    <w:rsid w:val="0002773B"/>
    <w:rPr>
      <w:rFonts w:ascii="OpenSymbol" w:hAnsi="OpenSymbol" w:cs="OpenSymbol"/>
    </w:rPr>
  </w:style>
  <w:style w:type="character" w:customStyle="1" w:styleId="WW8Num24z0">
    <w:name w:val="WW8Num24z0"/>
    <w:rsid w:val="0002773B"/>
    <w:rPr>
      <w:rFonts w:ascii="Symbol" w:hAnsi="Symbol" w:cs="Symbol"/>
    </w:rPr>
  </w:style>
  <w:style w:type="character" w:customStyle="1" w:styleId="WW8Num26z2">
    <w:name w:val="WW8Num26z2"/>
    <w:rsid w:val="0002773B"/>
    <w:rPr>
      <w:rFonts w:ascii="Symbol" w:hAnsi="Symbol" w:cs="Symbol"/>
    </w:rPr>
  </w:style>
  <w:style w:type="character" w:customStyle="1" w:styleId="WW8Num27z0">
    <w:name w:val="WW8Num27z0"/>
    <w:rsid w:val="0002773B"/>
    <w:rPr>
      <w:rFonts w:ascii="Symbol" w:hAnsi="Symbol" w:cs="Symbol"/>
    </w:rPr>
  </w:style>
  <w:style w:type="character" w:customStyle="1" w:styleId="WW8Num30z1">
    <w:name w:val="WW8Num30z1"/>
    <w:rsid w:val="0002773B"/>
    <w:rPr>
      <w:rFonts w:ascii="Symbol" w:hAnsi="Symbol" w:cs="Symbol"/>
    </w:rPr>
  </w:style>
  <w:style w:type="character" w:customStyle="1" w:styleId="WW8Num32z0">
    <w:name w:val="WW8Num32z0"/>
    <w:rsid w:val="0002773B"/>
    <w:rPr>
      <w:rFonts w:ascii="Symbol" w:hAnsi="Symbol" w:cs="Symbol"/>
    </w:rPr>
  </w:style>
  <w:style w:type="character" w:customStyle="1" w:styleId="WW8Num34z0">
    <w:name w:val="WW8Num34z0"/>
    <w:rsid w:val="0002773B"/>
    <w:rPr>
      <w:rFonts w:ascii="OpenSymbol" w:hAnsi="OpenSymbol" w:cs="OpenSymbol"/>
    </w:rPr>
  </w:style>
  <w:style w:type="character" w:customStyle="1" w:styleId="WW8Num36z0">
    <w:name w:val="WW8Num36z0"/>
    <w:rsid w:val="0002773B"/>
    <w:rPr>
      <w:rFonts w:ascii="Symbol" w:hAnsi="Symbol" w:cs="Symbol"/>
    </w:rPr>
  </w:style>
  <w:style w:type="character" w:customStyle="1" w:styleId="WW8Num38z0">
    <w:name w:val="WW8Num38z0"/>
    <w:rsid w:val="0002773B"/>
    <w:rPr>
      <w:rFonts w:ascii="Symbol" w:hAnsi="Symbol" w:cs="Symbol"/>
    </w:rPr>
  </w:style>
  <w:style w:type="character" w:customStyle="1" w:styleId="WW8Num39z0">
    <w:name w:val="WW8Num39z0"/>
    <w:rsid w:val="0002773B"/>
    <w:rPr>
      <w:rFonts w:ascii="Symbol" w:hAnsi="Symbol" w:cs="Symbol"/>
    </w:rPr>
  </w:style>
  <w:style w:type="character" w:customStyle="1" w:styleId="WW8Num40z0">
    <w:name w:val="WW8Num40z0"/>
    <w:rsid w:val="0002773B"/>
    <w:rPr>
      <w:rFonts w:ascii="Symbol" w:hAnsi="Symbol" w:cs="Symbol"/>
    </w:rPr>
  </w:style>
  <w:style w:type="character" w:customStyle="1" w:styleId="WW8Num44z0">
    <w:name w:val="WW8Num44z0"/>
    <w:rsid w:val="0002773B"/>
    <w:rPr>
      <w:rFonts w:ascii="Symbol" w:hAnsi="Symbol" w:cs="Symbol"/>
    </w:rPr>
  </w:style>
  <w:style w:type="character" w:customStyle="1" w:styleId="WW8Num47z2">
    <w:name w:val="WW8Num47z2"/>
    <w:rsid w:val="0002773B"/>
    <w:rPr>
      <w:rFonts w:ascii="Symbol" w:hAnsi="Symbol" w:cs="Symbol"/>
    </w:rPr>
  </w:style>
  <w:style w:type="character" w:customStyle="1" w:styleId="WW8Num49z0">
    <w:name w:val="WW8Num49z0"/>
    <w:rsid w:val="0002773B"/>
    <w:rPr>
      <w:rFonts w:ascii="Symbol" w:hAnsi="Symbol" w:cs="Symbol"/>
    </w:rPr>
  </w:style>
  <w:style w:type="character" w:customStyle="1" w:styleId="WW8Num53z0">
    <w:name w:val="WW8Num53z0"/>
    <w:rsid w:val="0002773B"/>
    <w:rPr>
      <w:rFonts w:ascii="Symbol" w:hAnsi="Symbol" w:cs="Symbol"/>
    </w:rPr>
  </w:style>
  <w:style w:type="character" w:customStyle="1" w:styleId="WW8Num54z0">
    <w:name w:val="WW8Num54z0"/>
    <w:rsid w:val="0002773B"/>
    <w:rPr>
      <w:rFonts w:ascii="OpenSymbol" w:hAnsi="OpenSymbol" w:cs="OpenSymbol"/>
    </w:rPr>
  </w:style>
  <w:style w:type="character" w:customStyle="1" w:styleId="WW8Num61z0">
    <w:name w:val="WW8Num61z0"/>
    <w:rsid w:val="0002773B"/>
    <w:rPr>
      <w:rFonts w:ascii="Symbol" w:hAnsi="Symbol" w:cs="Symbol"/>
    </w:rPr>
  </w:style>
  <w:style w:type="character" w:customStyle="1" w:styleId="WW8Num66z1">
    <w:name w:val="WW8Num66z1"/>
    <w:rsid w:val="0002773B"/>
    <w:rPr>
      <w:rFonts w:ascii="Symbol" w:hAnsi="Symbol" w:cs="Symbol"/>
    </w:rPr>
  </w:style>
  <w:style w:type="character" w:customStyle="1" w:styleId="Absatz-Standardschriftart">
    <w:name w:val="Absatz-Standardschriftart"/>
    <w:rsid w:val="0002773B"/>
  </w:style>
  <w:style w:type="character" w:customStyle="1" w:styleId="WW8Num2z1">
    <w:name w:val="WW8Num2z1"/>
    <w:rsid w:val="0002773B"/>
    <w:rPr>
      <w:rFonts w:ascii="Symbol" w:hAnsi="Symbol" w:cs="Symbol"/>
    </w:rPr>
  </w:style>
  <w:style w:type="character" w:customStyle="1" w:styleId="WW8Num3z1">
    <w:name w:val="WW8Num3z1"/>
    <w:rsid w:val="0002773B"/>
    <w:rPr>
      <w:rFonts w:ascii="Symbol" w:hAnsi="Symbol" w:cs="Symbol"/>
    </w:rPr>
  </w:style>
  <w:style w:type="character" w:customStyle="1" w:styleId="WW8Num4z0">
    <w:name w:val="WW8Num4z0"/>
    <w:rsid w:val="0002773B"/>
    <w:rPr>
      <w:rFonts w:ascii="Symbol" w:hAnsi="Symbol" w:cs="Symbol"/>
    </w:rPr>
  </w:style>
  <w:style w:type="character" w:customStyle="1" w:styleId="WW8Num10z0">
    <w:name w:val="WW8Num10z0"/>
    <w:rsid w:val="0002773B"/>
    <w:rPr>
      <w:rFonts w:ascii="Symbol" w:hAnsi="Symbol" w:cs="Symbol"/>
    </w:rPr>
  </w:style>
  <w:style w:type="character" w:customStyle="1" w:styleId="WW8Num12z0">
    <w:name w:val="WW8Num12z0"/>
    <w:rsid w:val="0002773B"/>
    <w:rPr>
      <w:rFonts w:ascii="Symbol" w:hAnsi="Symbol" w:cs="Symbol"/>
    </w:rPr>
  </w:style>
  <w:style w:type="character" w:customStyle="1" w:styleId="WW8Num13z0">
    <w:name w:val="WW8Num13z0"/>
    <w:rsid w:val="0002773B"/>
    <w:rPr>
      <w:rFonts w:ascii="Symbol" w:hAnsi="Symbol" w:cs="Symbol"/>
    </w:rPr>
  </w:style>
  <w:style w:type="character" w:customStyle="1" w:styleId="WW8Num16z0">
    <w:name w:val="WW8Num16z0"/>
    <w:rsid w:val="0002773B"/>
    <w:rPr>
      <w:rFonts w:ascii="Symbol" w:hAnsi="Symbol" w:cs="Symbol"/>
    </w:rPr>
  </w:style>
  <w:style w:type="character" w:customStyle="1" w:styleId="WW8Num17z0">
    <w:name w:val="WW8Num17z0"/>
    <w:rsid w:val="0002773B"/>
    <w:rPr>
      <w:rFonts w:ascii="Symbol" w:hAnsi="Symbol" w:cs="Symbol"/>
    </w:rPr>
  </w:style>
  <w:style w:type="character" w:customStyle="1" w:styleId="WW8Num21z0">
    <w:name w:val="WW8Num21z0"/>
    <w:rsid w:val="0002773B"/>
    <w:rPr>
      <w:rFonts w:ascii="Symbol" w:hAnsi="Symbol" w:cs="Symbol"/>
    </w:rPr>
  </w:style>
  <w:style w:type="character" w:customStyle="1" w:styleId="WW8Num28z0">
    <w:name w:val="WW8Num28z0"/>
    <w:rsid w:val="0002773B"/>
    <w:rPr>
      <w:rFonts w:ascii="Symbol" w:hAnsi="Symbol" w:cs="Symbol"/>
    </w:rPr>
  </w:style>
  <w:style w:type="character" w:customStyle="1" w:styleId="WW8Num29z0">
    <w:name w:val="WW8Num29z0"/>
    <w:rsid w:val="0002773B"/>
    <w:rPr>
      <w:rFonts w:ascii="Symbol" w:hAnsi="Symbol" w:cs="Symbol"/>
    </w:rPr>
  </w:style>
  <w:style w:type="character" w:customStyle="1" w:styleId="WW8Num31z0">
    <w:name w:val="WW8Num31z0"/>
    <w:rsid w:val="0002773B"/>
    <w:rPr>
      <w:rFonts w:ascii="Symbol" w:hAnsi="Symbol" w:cs="Symbol"/>
    </w:rPr>
  </w:style>
  <w:style w:type="character" w:customStyle="1" w:styleId="WW8Num31z1">
    <w:name w:val="WW8Num31z1"/>
    <w:rsid w:val="0002773B"/>
    <w:rPr>
      <w:rFonts w:ascii="OpenSymbol" w:hAnsi="OpenSymbol" w:cs="OpenSymbol"/>
    </w:rPr>
  </w:style>
  <w:style w:type="character" w:customStyle="1" w:styleId="WW8Num33z0">
    <w:name w:val="WW8Num33z0"/>
    <w:rsid w:val="0002773B"/>
    <w:rPr>
      <w:rFonts w:ascii="Symbol" w:hAnsi="Symbol" w:cs="Symbol"/>
    </w:rPr>
  </w:style>
  <w:style w:type="character" w:customStyle="1" w:styleId="WW8Num35z2">
    <w:name w:val="WW8Num35z2"/>
    <w:rsid w:val="0002773B"/>
    <w:rPr>
      <w:rFonts w:ascii="Symbol" w:hAnsi="Symbol" w:cs="Symbol"/>
    </w:rPr>
  </w:style>
  <w:style w:type="character" w:customStyle="1" w:styleId="WW8Num39z1">
    <w:name w:val="WW8Num39z1"/>
    <w:rsid w:val="0002773B"/>
    <w:rPr>
      <w:rFonts w:ascii="Symbol" w:hAnsi="Symbol" w:cs="Symbol"/>
    </w:rPr>
  </w:style>
  <w:style w:type="character" w:customStyle="1" w:styleId="WW8Num41z0">
    <w:name w:val="WW8Num41z0"/>
    <w:rsid w:val="0002773B"/>
    <w:rPr>
      <w:rFonts w:ascii="Symbol" w:hAnsi="Symbol" w:cs="Symbol"/>
    </w:rPr>
  </w:style>
  <w:style w:type="character" w:customStyle="1" w:styleId="WW8Num43z0">
    <w:name w:val="WW8Num43z0"/>
    <w:rsid w:val="0002773B"/>
    <w:rPr>
      <w:rFonts w:ascii="OpenSymbol" w:hAnsi="OpenSymbol" w:cs="OpenSymbol"/>
    </w:rPr>
  </w:style>
  <w:style w:type="character" w:customStyle="1" w:styleId="WW8Num46z0">
    <w:name w:val="WW8Num46z0"/>
    <w:rsid w:val="0002773B"/>
    <w:rPr>
      <w:rFonts w:ascii="OpenSymbol" w:hAnsi="OpenSymbol" w:cs="OpenSymbol"/>
    </w:rPr>
  </w:style>
  <w:style w:type="character" w:customStyle="1" w:styleId="WW8Num50z0">
    <w:name w:val="WW8Num50z0"/>
    <w:rsid w:val="0002773B"/>
    <w:rPr>
      <w:rFonts w:ascii="Symbol" w:hAnsi="Symbol" w:cs="Symbol"/>
    </w:rPr>
  </w:style>
  <w:style w:type="character" w:customStyle="1" w:styleId="WW8Num51z0">
    <w:name w:val="WW8Num51z0"/>
    <w:rsid w:val="0002773B"/>
    <w:rPr>
      <w:rFonts w:ascii="Symbol" w:hAnsi="Symbol" w:cs="Symbol"/>
    </w:rPr>
  </w:style>
  <w:style w:type="character" w:customStyle="1" w:styleId="WW8Num55z0">
    <w:name w:val="WW8Num55z0"/>
    <w:rsid w:val="0002773B"/>
    <w:rPr>
      <w:rFonts w:ascii="OpenSymbol" w:hAnsi="OpenSymbol" w:cs="OpenSymbol"/>
    </w:rPr>
  </w:style>
  <w:style w:type="character" w:customStyle="1" w:styleId="WW8Num57z1">
    <w:name w:val="WW8Num57z1"/>
    <w:rsid w:val="0002773B"/>
    <w:rPr>
      <w:rFonts w:ascii="Symbol" w:hAnsi="Symbol" w:cs="Symbol"/>
    </w:rPr>
  </w:style>
  <w:style w:type="character" w:customStyle="1" w:styleId="WW8Num59z0">
    <w:name w:val="WW8Num59z0"/>
    <w:rsid w:val="0002773B"/>
    <w:rPr>
      <w:rFonts w:ascii="Symbol" w:hAnsi="Symbol" w:cs="Symbol"/>
    </w:rPr>
  </w:style>
  <w:style w:type="character" w:customStyle="1" w:styleId="WW8Num60z2">
    <w:name w:val="WW8Num60z2"/>
    <w:rsid w:val="0002773B"/>
    <w:rPr>
      <w:rFonts w:ascii="Symbol" w:hAnsi="Symbol" w:cs="Symbol"/>
    </w:rPr>
  </w:style>
  <w:style w:type="character" w:customStyle="1" w:styleId="WW8Num62z0">
    <w:name w:val="WW8Num62z0"/>
    <w:rsid w:val="0002773B"/>
    <w:rPr>
      <w:rFonts w:ascii="Symbol" w:hAnsi="Symbol" w:cs="Symbol"/>
    </w:rPr>
  </w:style>
  <w:style w:type="character" w:customStyle="1" w:styleId="WW8Num65z0">
    <w:name w:val="WW8Num65z0"/>
    <w:rsid w:val="0002773B"/>
    <w:rPr>
      <w:rFonts w:ascii="Symbol" w:hAnsi="Symbol" w:cs="Symbol"/>
    </w:rPr>
  </w:style>
  <w:style w:type="character" w:customStyle="1" w:styleId="WW8Num67z0">
    <w:name w:val="WW8Num67z0"/>
    <w:rsid w:val="0002773B"/>
    <w:rPr>
      <w:rFonts w:ascii="Symbol" w:hAnsi="Symbol" w:cs="Symbol"/>
    </w:rPr>
  </w:style>
  <w:style w:type="character" w:customStyle="1" w:styleId="WW8Num68z0">
    <w:name w:val="WW8Num68z0"/>
    <w:rsid w:val="0002773B"/>
    <w:rPr>
      <w:rFonts w:ascii="OpenSymbol" w:hAnsi="OpenSymbol" w:cs="OpenSymbol"/>
    </w:rPr>
  </w:style>
  <w:style w:type="character" w:customStyle="1" w:styleId="WW8Num75z1">
    <w:name w:val="WW8Num75z1"/>
    <w:rsid w:val="0002773B"/>
    <w:rPr>
      <w:rFonts w:ascii="Symbol" w:hAnsi="Symbol" w:cs="Symbol"/>
    </w:rPr>
  </w:style>
  <w:style w:type="character" w:customStyle="1" w:styleId="WW8Num76z0">
    <w:name w:val="WW8Num76z0"/>
    <w:rsid w:val="0002773B"/>
    <w:rPr>
      <w:rFonts w:ascii="Symbol" w:hAnsi="Symbol" w:cs="Symbol"/>
    </w:rPr>
  </w:style>
  <w:style w:type="character" w:customStyle="1" w:styleId="WW8Num81z1">
    <w:name w:val="WW8Num81z1"/>
    <w:rsid w:val="0002773B"/>
    <w:rPr>
      <w:rFonts w:ascii="Symbol" w:hAnsi="Symbol" w:cs="Symbol"/>
    </w:rPr>
  </w:style>
  <w:style w:type="character" w:customStyle="1" w:styleId="WW-Absatz-Standardschriftart">
    <w:name w:val="WW-Absatz-Standardschriftart"/>
    <w:rsid w:val="0002773B"/>
  </w:style>
  <w:style w:type="character" w:customStyle="1" w:styleId="HeaderChar">
    <w:name w:val="Header Char"/>
    <w:basedOn w:val="DefaultParagraphFont"/>
    <w:rsid w:val="0002773B"/>
  </w:style>
  <w:style w:type="character" w:customStyle="1" w:styleId="FooterChar">
    <w:name w:val="Footer Char"/>
    <w:basedOn w:val="DefaultParagraphFont"/>
    <w:rsid w:val="0002773B"/>
  </w:style>
  <w:style w:type="character" w:customStyle="1" w:styleId="BalloonTextChar">
    <w:name w:val="Balloon Text Char"/>
    <w:uiPriority w:val="99"/>
    <w:rsid w:val="0002773B"/>
    <w:rPr>
      <w:rFonts w:ascii="Tahoma" w:hAnsi="Tahoma" w:cs="Tahoma"/>
      <w:sz w:val="16"/>
      <w:szCs w:val="16"/>
    </w:rPr>
  </w:style>
  <w:style w:type="character" w:customStyle="1" w:styleId="Bullets">
    <w:name w:val="Bullets"/>
    <w:rsid w:val="0002773B"/>
    <w:rPr>
      <w:rFonts w:ascii="OpenSymbol" w:eastAsia="OpenSymbol" w:hAnsi="OpenSymbol" w:cs="OpenSymbol"/>
    </w:rPr>
  </w:style>
  <w:style w:type="paragraph" w:customStyle="1" w:styleId="Heading">
    <w:name w:val="Heading"/>
    <w:basedOn w:val="Normal"/>
    <w:next w:val="BodyText"/>
    <w:rsid w:val="0002773B"/>
    <w:pPr>
      <w:keepNext/>
      <w:spacing w:before="240" w:after="120"/>
    </w:pPr>
    <w:rPr>
      <w:rFonts w:ascii="Liberation Sans" w:eastAsia="WenQuanYi Micro Hei" w:hAnsi="Liberation Sans" w:cs="Lohit Hindi"/>
      <w:sz w:val="28"/>
      <w:szCs w:val="28"/>
    </w:rPr>
  </w:style>
  <w:style w:type="paragraph" w:styleId="BodyText">
    <w:name w:val="Body Text"/>
    <w:basedOn w:val="Normal"/>
    <w:link w:val="BodyTextChar"/>
    <w:uiPriority w:val="1"/>
    <w:qFormat/>
    <w:rsid w:val="0002773B"/>
    <w:pPr>
      <w:spacing w:after="120"/>
    </w:pPr>
  </w:style>
  <w:style w:type="character" w:customStyle="1" w:styleId="BodyTextChar">
    <w:name w:val="Body Text Char"/>
    <w:basedOn w:val="DefaultParagraphFont"/>
    <w:link w:val="BodyText"/>
    <w:uiPriority w:val="1"/>
    <w:rsid w:val="0002773B"/>
    <w:rPr>
      <w:rFonts w:ascii="Calibri" w:eastAsia="Times New Roman" w:hAnsi="Calibri" w:cs="Times New Roman"/>
      <w:lang w:val="en-US" w:eastAsia="zh-CN"/>
    </w:rPr>
  </w:style>
  <w:style w:type="paragraph" w:styleId="List">
    <w:name w:val="List"/>
    <w:basedOn w:val="BodyText"/>
    <w:rsid w:val="0002773B"/>
    <w:rPr>
      <w:rFonts w:cs="Lohit Hindi"/>
    </w:rPr>
  </w:style>
  <w:style w:type="paragraph" w:styleId="Caption">
    <w:name w:val="caption"/>
    <w:basedOn w:val="Normal"/>
    <w:qFormat/>
    <w:rsid w:val="0002773B"/>
    <w:pPr>
      <w:suppressLineNumbers/>
      <w:spacing w:before="120" w:after="120"/>
    </w:pPr>
    <w:rPr>
      <w:rFonts w:cs="Lohit Hindi"/>
      <w:i/>
      <w:iCs/>
      <w:sz w:val="24"/>
      <w:szCs w:val="24"/>
    </w:rPr>
  </w:style>
  <w:style w:type="paragraph" w:customStyle="1" w:styleId="Index">
    <w:name w:val="Index"/>
    <w:basedOn w:val="Normal"/>
    <w:rsid w:val="0002773B"/>
    <w:pPr>
      <w:suppressLineNumbers/>
    </w:pPr>
    <w:rPr>
      <w:rFonts w:cs="Lohit Hindi"/>
    </w:rPr>
  </w:style>
  <w:style w:type="paragraph" w:styleId="Header">
    <w:name w:val="header"/>
    <w:basedOn w:val="Normal"/>
    <w:link w:val="HeaderChar1"/>
    <w:rsid w:val="0002773B"/>
  </w:style>
  <w:style w:type="character" w:customStyle="1" w:styleId="HeaderChar1">
    <w:name w:val="Header Char1"/>
    <w:basedOn w:val="DefaultParagraphFont"/>
    <w:link w:val="Header"/>
    <w:rsid w:val="0002773B"/>
    <w:rPr>
      <w:rFonts w:ascii="Calibri" w:eastAsia="Times New Roman" w:hAnsi="Calibri" w:cs="Times New Roman"/>
      <w:lang w:val="en-US" w:eastAsia="zh-CN"/>
    </w:rPr>
  </w:style>
  <w:style w:type="paragraph" w:styleId="Footer">
    <w:name w:val="footer"/>
    <w:basedOn w:val="Normal"/>
    <w:link w:val="FooterChar1"/>
    <w:rsid w:val="0002773B"/>
  </w:style>
  <w:style w:type="character" w:customStyle="1" w:styleId="FooterChar1">
    <w:name w:val="Footer Char1"/>
    <w:basedOn w:val="DefaultParagraphFont"/>
    <w:link w:val="Footer"/>
    <w:rsid w:val="0002773B"/>
    <w:rPr>
      <w:rFonts w:ascii="Calibri" w:eastAsia="Times New Roman" w:hAnsi="Calibri" w:cs="Times New Roman"/>
      <w:lang w:val="en-US" w:eastAsia="zh-CN"/>
    </w:rPr>
  </w:style>
  <w:style w:type="paragraph" w:styleId="BalloonText">
    <w:name w:val="Balloon Text"/>
    <w:basedOn w:val="Normal"/>
    <w:link w:val="BalloonTextChar1"/>
    <w:uiPriority w:val="99"/>
    <w:rsid w:val="0002773B"/>
    <w:pPr>
      <w:spacing w:after="0" w:line="240" w:lineRule="auto"/>
    </w:pPr>
    <w:rPr>
      <w:rFonts w:ascii="Tahoma" w:hAnsi="Tahoma" w:cs="Tahoma"/>
      <w:sz w:val="16"/>
      <w:szCs w:val="16"/>
    </w:rPr>
  </w:style>
  <w:style w:type="character" w:customStyle="1" w:styleId="BalloonTextChar1">
    <w:name w:val="Balloon Text Char1"/>
    <w:basedOn w:val="DefaultParagraphFont"/>
    <w:link w:val="BalloonText"/>
    <w:uiPriority w:val="99"/>
    <w:rsid w:val="0002773B"/>
    <w:rPr>
      <w:rFonts w:ascii="Tahoma" w:eastAsia="Times New Roman" w:hAnsi="Tahoma" w:cs="Tahoma"/>
      <w:sz w:val="16"/>
      <w:szCs w:val="16"/>
      <w:lang w:val="en-US" w:eastAsia="zh-CN"/>
    </w:rPr>
  </w:style>
  <w:style w:type="paragraph" w:styleId="ListParagraph">
    <w:name w:val="List Paragraph"/>
    <w:basedOn w:val="Normal"/>
    <w:uiPriority w:val="34"/>
    <w:qFormat/>
    <w:rsid w:val="0002773B"/>
    <w:pPr>
      <w:ind w:left="720"/>
    </w:pPr>
  </w:style>
  <w:style w:type="paragraph" w:customStyle="1" w:styleId="TableContents">
    <w:name w:val="Table Contents"/>
    <w:basedOn w:val="Normal"/>
    <w:rsid w:val="0002773B"/>
    <w:pPr>
      <w:suppressLineNumbers/>
    </w:pPr>
  </w:style>
  <w:style w:type="paragraph" w:customStyle="1" w:styleId="TableHeading">
    <w:name w:val="Table Heading"/>
    <w:basedOn w:val="TableContents"/>
    <w:rsid w:val="0002773B"/>
    <w:pPr>
      <w:jc w:val="center"/>
    </w:pPr>
    <w:rPr>
      <w:b/>
      <w:bCs/>
    </w:rPr>
  </w:style>
  <w:style w:type="paragraph" w:customStyle="1" w:styleId="DefaultLTGliederung1">
    <w:name w:val="Default~LT~Gliederung 1"/>
    <w:rsid w:val="0002773B"/>
    <w:pPr>
      <w:widowControl w:val="0"/>
      <w:tabs>
        <w:tab w:val="left" w:pos="900"/>
        <w:tab w:val="left" w:pos="2340"/>
        <w:tab w:val="left" w:pos="3780"/>
        <w:tab w:val="left" w:pos="5220"/>
        <w:tab w:val="left" w:pos="6660"/>
        <w:tab w:val="left" w:pos="8100"/>
        <w:tab w:val="left" w:pos="9540"/>
        <w:tab w:val="left" w:pos="10980"/>
        <w:tab w:val="left" w:pos="12420"/>
        <w:tab w:val="left" w:pos="13860"/>
        <w:tab w:val="left" w:pos="15300"/>
      </w:tabs>
      <w:suppressAutoHyphens/>
      <w:autoSpaceDE w:val="0"/>
      <w:spacing w:before="80" w:after="0" w:line="240" w:lineRule="auto"/>
    </w:pPr>
    <w:rPr>
      <w:rFonts w:ascii="Lohit Hindi" w:eastAsia="Lohit Hindi" w:hAnsi="Lohit Hindi" w:cs="Lohit Hindi"/>
      <w:color w:val="FFFFCC"/>
      <w:kern w:val="1"/>
      <w:sz w:val="32"/>
      <w:szCs w:val="32"/>
      <w:lang w:eastAsia="zh-CN" w:bidi="hi-IN"/>
    </w:rPr>
  </w:style>
  <w:style w:type="paragraph" w:customStyle="1" w:styleId="DefaultLTTitel">
    <w:name w:val="Default~LT~Titel"/>
    <w:rsid w:val="0002773B"/>
    <w:pPr>
      <w:widowControl w:val="0"/>
      <w:tabs>
        <w:tab w:val="left" w:pos="0"/>
        <w:tab w:val="left" w:pos="1440"/>
        <w:tab w:val="left" w:pos="2880"/>
        <w:tab w:val="left" w:pos="4320"/>
        <w:tab w:val="left" w:pos="5760"/>
        <w:tab w:val="left" w:pos="7200"/>
        <w:tab w:val="left" w:pos="8640"/>
        <w:tab w:val="left" w:pos="10080"/>
        <w:tab w:val="left" w:pos="11520"/>
        <w:tab w:val="left" w:pos="12960"/>
        <w:tab w:val="left" w:pos="14400"/>
        <w:tab w:val="left" w:pos="15840"/>
      </w:tabs>
      <w:suppressAutoHyphens/>
      <w:autoSpaceDE w:val="0"/>
      <w:spacing w:after="0" w:line="240" w:lineRule="auto"/>
    </w:pPr>
    <w:rPr>
      <w:rFonts w:ascii="Lohit Hindi" w:eastAsia="Lohit Hindi" w:hAnsi="Lohit Hindi" w:cs="Lohit Hindi"/>
      <w:b/>
      <w:bCs/>
      <w:color w:val="FFFF66"/>
      <w:kern w:val="1"/>
      <w:sz w:val="56"/>
      <w:szCs w:val="56"/>
      <w:lang w:eastAsia="zh-CN" w:bidi="hi-IN"/>
    </w:rPr>
  </w:style>
  <w:style w:type="paragraph" w:customStyle="1" w:styleId="DefaultLTGliederung2">
    <w:name w:val="Default~LT~Gliederung 2"/>
    <w:basedOn w:val="DefaultLTGliederung1"/>
    <w:rsid w:val="0002773B"/>
    <w:pPr>
      <w:tabs>
        <w:tab w:val="clear" w:pos="900"/>
        <w:tab w:val="clear" w:pos="2340"/>
        <w:tab w:val="clear" w:pos="3780"/>
        <w:tab w:val="clear" w:pos="5220"/>
        <w:tab w:val="clear" w:pos="6660"/>
        <w:tab w:val="clear" w:pos="8100"/>
        <w:tab w:val="clear" w:pos="9540"/>
        <w:tab w:val="clear" w:pos="10980"/>
        <w:tab w:val="clear" w:pos="12420"/>
        <w:tab w:val="clear" w:pos="13860"/>
        <w:tab w:val="clear" w:pos="15300"/>
        <w:tab w:val="left" w:pos="270"/>
        <w:tab w:val="left" w:pos="1710"/>
        <w:tab w:val="left" w:pos="3150"/>
        <w:tab w:val="left" w:pos="4590"/>
        <w:tab w:val="left" w:pos="6030"/>
        <w:tab w:val="left" w:pos="7470"/>
        <w:tab w:val="left" w:pos="8910"/>
        <w:tab w:val="left" w:pos="10350"/>
        <w:tab w:val="left" w:pos="11790"/>
        <w:tab w:val="left" w:pos="13230"/>
        <w:tab w:val="left" w:pos="14670"/>
      </w:tabs>
    </w:pPr>
  </w:style>
  <w:style w:type="paragraph" w:styleId="NoSpacing">
    <w:name w:val="No Spacing"/>
    <w:uiPriority w:val="1"/>
    <w:qFormat/>
    <w:rsid w:val="0002773B"/>
    <w:pPr>
      <w:spacing w:after="0" w:line="240" w:lineRule="auto"/>
    </w:pPr>
    <w:rPr>
      <w:rFonts w:ascii="Calibri" w:eastAsia="Calibri" w:hAnsi="Calibri" w:cs="Times New Roman"/>
      <w:lang w:val="en-US"/>
    </w:rPr>
  </w:style>
  <w:style w:type="table" w:customStyle="1" w:styleId="TableNormal1">
    <w:name w:val="Table Normal1"/>
    <w:uiPriority w:val="2"/>
    <w:semiHidden/>
    <w:unhideWhenUsed/>
    <w:qFormat/>
    <w:rsid w:val="0002773B"/>
    <w:pPr>
      <w:widowControl w:val="0"/>
      <w:spacing w:after="0" w:line="240" w:lineRule="auto"/>
    </w:pPr>
    <w:rPr>
      <w:rFonts w:ascii="Calibri" w:eastAsia="Calibri" w:hAnsi="Calibri" w:cs="Times New Roman"/>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02773B"/>
    <w:pPr>
      <w:widowControl w:val="0"/>
      <w:suppressAutoHyphens w:val="0"/>
      <w:spacing w:after="0" w:line="240" w:lineRule="auto"/>
    </w:pPr>
    <w:rPr>
      <w:rFonts w:eastAsia="Calibri"/>
      <w:lang w:eastAsia="en-US"/>
    </w:rPr>
  </w:style>
  <w:style w:type="character" w:styleId="Strong">
    <w:name w:val="Strong"/>
    <w:basedOn w:val="DefaultParagraphFont"/>
    <w:uiPriority w:val="22"/>
    <w:qFormat/>
    <w:rsid w:val="001C5297"/>
    <w:rPr>
      <w:b/>
      <w:bCs/>
    </w:rPr>
  </w:style>
  <w:style w:type="character" w:customStyle="1" w:styleId="Heading2Char">
    <w:name w:val="Heading 2 Char"/>
    <w:basedOn w:val="DefaultParagraphFont"/>
    <w:link w:val="Heading2"/>
    <w:uiPriority w:val="9"/>
    <w:semiHidden/>
    <w:rsid w:val="00801522"/>
    <w:rPr>
      <w:rFonts w:asciiTheme="majorHAnsi" w:eastAsiaTheme="majorEastAsia" w:hAnsiTheme="majorHAnsi" w:cstheme="majorBidi"/>
      <w:color w:val="2F5496" w:themeColor="accent1" w:themeShade="BF"/>
      <w:sz w:val="26"/>
      <w:szCs w:val="26"/>
      <w:lang w:val="en-US" w:eastAsia="zh-CN"/>
    </w:rPr>
  </w:style>
  <w:style w:type="character" w:customStyle="1" w:styleId="Heading4Char">
    <w:name w:val="Heading 4 Char"/>
    <w:basedOn w:val="DefaultParagraphFont"/>
    <w:link w:val="Heading4"/>
    <w:uiPriority w:val="9"/>
    <w:rsid w:val="00801522"/>
    <w:rPr>
      <w:rFonts w:asciiTheme="majorHAnsi" w:eastAsiaTheme="majorEastAsia" w:hAnsiTheme="majorHAnsi" w:cstheme="majorBidi"/>
      <w:i/>
      <w:iCs/>
      <w:color w:val="2F5496" w:themeColor="accent1" w:themeShade="BF"/>
      <w:lang w:val="en-US" w:eastAsia="zh-CN"/>
    </w:rPr>
  </w:style>
  <w:style w:type="character" w:customStyle="1" w:styleId="mw-headline">
    <w:name w:val="mw-headline"/>
    <w:basedOn w:val="DefaultParagraphFont"/>
    <w:rsid w:val="00801522"/>
  </w:style>
  <w:style w:type="paragraph" w:styleId="NormalWeb">
    <w:name w:val="Normal (Web)"/>
    <w:basedOn w:val="Normal"/>
    <w:uiPriority w:val="99"/>
    <w:unhideWhenUsed/>
    <w:rsid w:val="00801522"/>
    <w:pPr>
      <w:suppressAutoHyphens w:val="0"/>
      <w:spacing w:before="100" w:beforeAutospacing="1" w:after="100" w:afterAutospacing="1" w:line="240" w:lineRule="auto"/>
    </w:pPr>
    <w:rPr>
      <w:rFonts w:ascii="Times New Roman" w:hAnsi="Times New Roman"/>
      <w:sz w:val="24"/>
      <w:szCs w:val="24"/>
      <w:lang w:val="en-IN" w:eastAsia="en-IN"/>
    </w:rPr>
  </w:style>
  <w:style w:type="character" w:styleId="Hyperlink">
    <w:name w:val="Hyperlink"/>
    <w:basedOn w:val="DefaultParagraphFont"/>
    <w:uiPriority w:val="99"/>
    <w:semiHidden/>
    <w:unhideWhenUsed/>
    <w:rsid w:val="00801522"/>
    <w:rPr>
      <w:color w:val="0000FF"/>
      <w:u w:val="single"/>
    </w:rPr>
  </w:style>
  <w:style w:type="paragraph" w:styleId="HTMLPreformatted">
    <w:name w:val="HTML Preformatted"/>
    <w:basedOn w:val="Normal"/>
    <w:link w:val="HTMLPreformattedChar"/>
    <w:uiPriority w:val="99"/>
    <w:unhideWhenUsed/>
    <w:rsid w:val="008015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801522"/>
    <w:rPr>
      <w:rFonts w:ascii="Courier New" w:eastAsia="Times New Roman" w:hAnsi="Courier New" w:cs="Courier New"/>
      <w:sz w:val="20"/>
      <w:szCs w:val="20"/>
      <w:lang w:eastAsia="en-IN"/>
    </w:rPr>
  </w:style>
  <w:style w:type="character" w:customStyle="1" w:styleId="mw-ui-button">
    <w:name w:val="mw-ui-button"/>
    <w:basedOn w:val="DefaultParagraphFont"/>
    <w:rsid w:val="00801522"/>
  </w:style>
  <w:style w:type="character" w:customStyle="1" w:styleId="Heading1Char">
    <w:name w:val="Heading 1 Char"/>
    <w:basedOn w:val="DefaultParagraphFont"/>
    <w:link w:val="Heading1"/>
    <w:uiPriority w:val="9"/>
    <w:rsid w:val="00420027"/>
    <w:rPr>
      <w:rFonts w:asciiTheme="majorHAnsi" w:eastAsiaTheme="majorEastAsia" w:hAnsiTheme="majorHAnsi" w:cstheme="majorBidi"/>
      <w:color w:val="2F5496" w:themeColor="accent1" w:themeShade="BF"/>
      <w:sz w:val="32"/>
      <w:szCs w:val="32"/>
      <w:lang w:val="en-US" w:eastAsia="zh-CN"/>
    </w:rPr>
  </w:style>
  <w:style w:type="character" w:customStyle="1" w:styleId="bubble-content">
    <w:name w:val="bubble-content"/>
    <w:basedOn w:val="DefaultParagraphFont"/>
    <w:rsid w:val="00420027"/>
  </w:style>
  <w:style w:type="paragraph" w:customStyle="1" w:styleId="comment">
    <w:name w:val="comment"/>
    <w:basedOn w:val="Normal"/>
    <w:rsid w:val="00420027"/>
    <w:pPr>
      <w:suppressAutoHyphens w:val="0"/>
      <w:spacing w:before="100" w:beforeAutospacing="1" w:after="100" w:afterAutospacing="1" w:line="240" w:lineRule="auto"/>
    </w:pPr>
    <w:rPr>
      <w:rFonts w:ascii="Times New Roman" w:hAnsi="Times New Roman"/>
      <w:sz w:val="24"/>
      <w:szCs w:val="24"/>
      <w:lang w:val="en-IN" w:eastAsia="en-IN"/>
    </w:rPr>
  </w:style>
  <w:style w:type="character" w:styleId="HTMLCite">
    <w:name w:val="HTML Cite"/>
    <w:basedOn w:val="DefaultParagraphFont"/>
    <w:uiPriority w:val="99"/>
    <w:semiHidden/>
    <w:unhideWhenUsed/>
    <w:rsid w:val="00420027"/>
    <w:rPr>
      <w:i/>
      <w:iCs/>
    </w:rPr>
  </w:style>
  <w:style w:type="character" w:customStyle="1" w:styleId="datetime">
    <w:name w:val="datetime"/>
    <w:basedOn w:val="DefaultParagraphFont"/>
    <w:rsid w:val="00420027"/>
  </w:style>
  <w:style w:type="paragraph" w:customStyle="1" w:styleId="comment-content">
    <w:name w:val="comment-content"/>
    <w:basedOn w:val="Normal"/>
    <w:rsid w:val="00420027"/>
    <w:pPr>
      <w:suppressAutoHyphens w:val="0"/>
      <w:spacing w:before="100" w:beforeAutospacing="1" w:after="100" w:afterAutospacing="1" w:line="240" w:lineRule="auto"/>
    </w:pPr>
    <w:rPr>
      <w:rFonts w:ascii="Times New Roman" w:hAnsi="Times New Roman"/>
      <w:sz w:val="24"/>
      <w:szCs w:val="24"/>
      <w:lang w:val="en-IN" w:eastAsia="en-IN"/>
    </w:rPr>
  </w:style>
  <w:style w:type="character" w:customStyle="1" w:styleId="comment-actions">
    <w:name w:val="comment-actions"/>
    <w:basedOn w:val="DefaultParagraphFont"/>
    <w:rsid w:val="00420027"/>
  </w:style>
  <w:style w:type="character" w:customStyle="1" w:styleId="thread-count">
    <w:name w:val="thread-count"/>
    <w:basedOn w:val="DefaultParagraphFont"/>
    <w:rsid w:val="00420027"/>
  </w:style>
</w:styles>
</file>

<file path=word/webSettings.xml><?xml version="1.0" encoding="utf-8"?>
<w:webSettings xmlns:r="http://schemas.openxmlformats.org/officeDocument/2006/relationships" xmlns:w="http://schemas.openxmlformats.org/wordprocessingml/2006/main">
  <w:divs>
    <w:div w:id="282659178">
      <w:bodyDiv w:val="1"/>
      <w:marLeft w:val="0"/>
      <w:marRight w:val="0"/>
      <w:marTop w:val="0"/>
      <w:marBottom w:val="0"/>
      <w:divBdr>
        <w:top w:val="none" w:sz="0" w:space="0" w:color="auto"/>
        <w:left w:val="none" w:sz="0" w:space="0" w:color="auto"/>
        <w:bottom w:val="none" w:sz="0" w:space="0" w:color="auto"/>
        <w:right w:val="none" w:sz="0" w:space="0" w:color="auto"/>
      </w:divBdr>
      <w:divsChild>
        <w:div w:id="836699333">
          <w:marLeft w:val="0"/>
          <w:marRight w:val="0"/>
          <w:marTop w:val="150"/>
          <w:marBottom w:val="75"/>
          <w:divBdr>
            <w:top w:val="none" w:sz="0" w:space="0" w:color="auto"/>
            <w:left w:val="none" w:sz="0" w:space="0" w:color="auto"/>
            <w:bottom w:val="none" w:sz="0" w:space="0" w:color="auto"/>
            <w:right w:val="none" w:sz="0" w:space="0" w:color="auto"/>
          </w:divBdr>
          <w:divsChild>
            <w:div w:id="170338944">
              <w:marLeft w:val="0"/>
              <w:marRight w:val="0"/>
              <w:marTop w:val="0"/>
              <w:marBottom w:val="0"/>
              <w:divBdr>
                <w:top w:val="none" w:sz="0" w:space="0" w:color="auto"/>
                <w:left w:val="none" w:sz="0" w:space="0" w:color="auto"/>
                <w:bottom w:val="none" w:sz="0" w:space="0" w:color="auto"/>
                <w:right w:val="none" w:sz="0" w:space="0" w:color="auto"/>
              </w:divBdr>
            </w:div>
            <w:div w:id="28536793">
              <w:marLeft w:val="0"/>
              <w:marRight w:val="0"/>
              <w:marTop w:val="0"/>
              <w:marBottom w:val="0"/>
              <w:divBdr>
                <w:top w:val="none" w:sz="0" w:space="0" w:color="auto"/>
                <w:left w:val="none" w:sz="0" w:space="0" w:color="auto"/>
                <w:bottom w:val="none" w:sz="0" w:space="0" w:color="auto"/>
                <w:right w:val="none" w:sz="0" w:space="0" w:color="auto"/>
              </w:divBdr>
            </w:div>
            <w:div w:id="2035958415">
              <w:marLeft w:val="0"/>
              <w:marRight w:val="0"/>
              <w:marTop w:val="0"/>
              <w:marBottom w:val="0"/>
              <w:divBdr>
                <w:top w:val="none" w:sz="0" w:space="0" w:color="auto"/>
                <w:left w:val="none" w:sz="0" w:space="0" w:color="auto"/>
                <w:bottom w:val="none" w:sz="0" w:space="0" w:color="auto"/>
                <w:right w:val="none" w:sz="0" w:space="0" w:color="auto"/>
              </w:divBdr>
            </w:div>
            <w:div w:id="71855144">
              <w:marLeft w:val="0"/>
              <w:marRight w:val="0"/>
              <w:marTop w:val="0"/>
              <w:marBottom w:val="0"/>
              <w:divBdr>
                <w:top w:val="none" w:sz="0" w:space="0" w:color="auto"/>
                <w:left w:val="none" w:sz="0" w:space="0" w:color="auto"/>
                <w:bottom w:val="none" w:sz="0" w:space="0" w:color="auto"/>
                <w:right w:val="none" w:sz="0" w:space="0" w:color="auto"/>
              </w:divBdr>
            </w:div>
            <w:div w:id="1682781035">
              <w:marLeft w:val="0"/>
              <w:marRight w:val="0"/>
              <w:marTop w:val="0"/>
              <w:marBottom w:val="0"/>
              <w:divBdr>
                <w:top w:val="none" w:sz="0" w:space="0" w:color="auto"/>
                <w:left w:val="none" w:sz="0" w:space="0" w:color="auto"/>
                <w:bottom w:val="none" w:sz="0" w:space="0" w:color="auto"/>
                <w:right w:val="none" w:sz="0" w:space="0" w:color="auto"/>
              </w:divBdr>
            </w:div>
            <w:div w:id="678657609">
              <w:marLeft w:val="0"/>
              <w:marRight w:val="0"/>
              <w:marTop w:val="0"/>
              <w:marBottom w:val="0"/>
              <w:divBdr>
                <w:top w:val="none" w:sz="0" w:space="0" w:color="auto"/>
                <w:left w:val="none" w:sz="0" w:space="0" w:color="auto"/>
                <w:bottom w:val="none" w:sz="0" w:space="0" w:color="auto"/>
                <w:right w:val="none" w:sz="0" w:space="0" w:color="auto"/>
              </w:divBdr>
            </w:div>
            <w:div w:id="1611472520">
              <w:marLeft w:val="0"/>
              <w:marRight w:val="0"/>
              <w:marTop w:val="0"/>
              <w:marBottom w:val="0"/>
              <w:divBdr>
                <w:top w:val="none" w:sz="0" w:space="0" w:color="auto"/>
                <w:left w:val="none" w:sz="0" w:space="0" w:color="auto"/>
                <w:bottom w:val="none" w:sz="0" w:space="0" w:color="auto"/>
                <w:right w:val="none" w:sz="0" w:space="0" w:color="auto"/>
              </w:divBdr>
            </w:div>
            <w:div w:id="1349062533">
              <w:marLeft w:val="0"/>
              <w:marRight w:val="0"/>
              <w:marTop w:val="0"/>
              <w:marBottom w:val="0"/>
              <w:divBdr>
                <w:top w:val="none" w:sz="0" w:space="0" w:color="auto"/>
                <w:left w:val="none" w:sz="0" w:space="0" w:color="auto"/>
                <w:bottom w:val="none" w:sz="0" w:space="0" w:color="auto"/>
                <w:right w:val="none" w:sz="0" w:space="0" w:color="auto"/>
              </w:divBdr>
            </w:div>
            <w:div w:id="2100636176">
              <w:marLeft w:val="0"/>
              <w:marRight w:val="0"/>
              <w:marTop w:val="0"/>
              <w:marBottom w:val="0"/>
              <w:divBdr>
                <w:top w:val="none" w:sz="0" w:space="0" w:color="auto"/>
                <w:left w:val="none" w:sz="0" w:space="0" w:color="auto"/>
                <w:bottom w:val="none" w:sz="0" w:space="0" w:color="auto"/>
                <w:right w:val="none" w:sz="0" w:space="0" w:color="auto"/>
              </w:divBdr>
            </w:div>
            <w:div w:id="1137993740">
              <w:marLeft w:val="0"/>
              <w:marRight w:val="0"/>
              <w:marTop w:val="0"/>
              <w:marBottom w:val="0"/>
              <w:divBdr>
                <w:top w:val="none" w:sz="0" w:space="0" w:color="auto"/>
                <w:left w:val="none" w:sz="0" w:space="0" w:color="auto"/>
                <w:bottom w:val="none" w:sz="0" w:space="0" w:color="auto"/>
                <w:right w:val="none" w:sz="0" w:space="0" w:color="auto"/>
              </w:divBdr>
            </w:div>
            <w:div w:id="1173959884">
              <w:marLeft w:val="0"/>
              <w:marRight w:val="0"/>
              <w:marTop w:val="0"/>
              <w:marBottom w:val="0"/>
              <w:divBdr>
                <w:top w:val="none" w:sz="0" w:space="0" w:color="auto"/>
                <w:left w:val="none" w:sz="0" w:space="0" w:color="auto"/>
                <w:bottom w:val="none" w:sz="0" w:space="0" w:color="auto"/>
                <w:right w:val="none" w:sz="0" w:space="0" w:color="auto"/>
              </w:divBdr>
            </w:div>
            <w:div w:id="275915787">
              <w:marLeft w:val="0"/>
              <w:marRight w:val="0"/>
              <w:marTop w:val="0"/>
              <w:marBottom w:val="0"/>
              <w:divBdr>
                <w:top w:val="none" w:sz="0" w:space="0" w:color="auto"/>
                <w:left w:val="none" w:sz="0" w:space="0" w:color="auto"/>
                <w:bottom w:val="none" w:sz="0" w:space="0" w:color="auto"/>
                <w:right w:val="none" w:sz="0" w:space="0" w:color="auto"/>
              </w:divBdr>
            </w:div>
            <w:div w:id="1342703637">
              <w:marLeft w:val="0"/>
              <w:marRight w:val="0"/>
              <w:marTop w:val="0"/>
              <w:marBottom w:val="0"/>
              <w:divBdr>
                <w:top w:val="none" w:sz="0" w:space="0" w:color="auto"/>
                <w:left w:val="none" w:sz="0" w:space="0" w:color="auto"/>
                <w:bottom w:val="none" w:sz="0" w:space="0" w:color="auto"/>
                <w:right w:val="none" w:sz="0" w:space="0" w:color="auto"/>
              </w:divBdr>
            </w:div>
            <w:div w:id="454445035">
              <w:marLeft w:val="0"/>
              <w:marRight w:val="0"/>
              <w:marTop w:val="0"/>
              <w:marBottom w:val="0"/>
              <w:divBdr>
                <w:top w:val="none" w:sz="0" w:space="0" w:color="auto"/>
                <w:left w:val="none" w:sz="0" w:space="0" w:color="auto"/>
                <w:bottom w:val="none" w:sz="0" w:space="0" w:color="auto"/>
                <w:right w:val="none" w:sz="0" w:space="0" w:color="auto"/>
              </w:divBdr>
            </w:div>
            <w:div w:id="347104367">
              <w:marLeft w:val="0"/>
              <w:marRight w:val="0"/>
              <w:marTop w:val="0"/>
              <w:marBottom w:val="0"/>
              <w:divBdr>
                <w:top w:val="none" w:sz="0" w:space="0" w:color="auto"/>
                <w:left w:val="none" w:sz="0" w:space="0" w:color="auto"/>
                <w:bottom w:val="none" w:sz="0" w:space="0" w:color="auto"/>
                <w:right w:val="none" w:sz="0" w:space="0" w:color="auto"/>
              </w:divBdr>
            </w:div>
            <w:div w:id="615605361">
              <w:marLeft w:val="0"/>
              <w:marRight w:val="0"/>
              <w:marTop w:val="0"/>
              <w:marBottom w:val="0"/>
              <w:divBdr>
                <w:top w:val="none" w:sz="0" w:space="0" w:color="auto"/>
                <w:left w:val="none" w:sz="0" w:space="0" w:color="auto"/>
                <w:bottom w:val="none" w:sz="0" w:space="0" w:color="auto"/>
                <w:right w:val="none" w:sz="0" w:space="0" w:color="auto"/>
              </w:divBdr>
            </w:div>
            <w:div w:id="1866600220">
              <w:marLeft w:val="0"/>
              <w:marRight w:val="0"/>
              <w:marTop w:val="0"/>
              <w:marBottom w:val="0"/>
              <w:divBdr>
                <w:top w:val="none" w:sz="0" w:space="0" w:color="auto"/>
                <w:left w:val="none" w:sz="0" w:space="0" w:color="auto"/>
                <w:bottom w:val="none" w:sz="0" w:space="0" w:color="auto"/>
                <w:right w:val="none" w:sz="0" w:space="0" w:color="auto"/>
              </w:divBdr>
            </w:div>
            <w:div w:id="1105340997">
              <w:marLeft w:val="0"/>
              <w:marRight w:val="0"/>
              <w:marTop w:val="0"/>
              <w:marBottom w:val="0"/>
              <w:divBdr>
                <w:top w:val="none" w:sz="0" w:space="0" w:color="auto"/>
                <w:left w:val="none" w:sz="0" w:space="0" w:color="auto"/>
                <w:bottom w:val="none" w:sz="0" w:space="0" w:color="auto"/>
                <w:right w:val="none" w:sz="0" w:space="0" w:color="auto"/>
              </w:divBdr>
            </w:div>
            <w:div w:id="655450996">
              <w:marLeft w:val="0"/>
              <w:marRight w:val="0"/>
              <w:marTop w:val="0"/>
              <w:marBottom w:val="0"/>
              <w:divBdr>
                <w:top w:val="none" w:sz="0" w:space="0" w:color="auto"/>
                <w:left w:val="none" w:sz="0" w:space="0" w:color="auto"/>
                <w:bottom w:val="none" w:sz="0" w:space="0" w:color="auto"/>
                <w:right w:val="none" w:sz="0" w:space="0" w:color="auto"/>
              </w:divBdr>
            </w:div>
            <w:div w:id="212546518">
              <w:marLeft w:val="0"/>
              <w:marRight w:val="0"/>
              <w:marTop w:val="0"/>
              <w:marBottom w:val="0"/>
              <w:divBdr>
                <w:top w:val="none" w:sz="0" w:space="0" w:color="auto"/>
                <w:left w:val="none" w:sz="0" w:space="0" w:color="auto"/>
                <w:bottom w:val="none" w:sz="0" w:space="0" w:color="auto"/>
                <w:right w:val="none" w:sz="0" w:space="0" w:color="auto"/>
              </w:divBdr>
            </w:div>
            <w:div w:id="1021197813">
              <w:marLeft w:val="0"/>
              <w:marRight w:val="0"/>
              <w:marTop w:val="0"/>
              <w:marBottom w:val="0"/>
              <w:divBdr>
                <w:top w:val="none" w:sz="0" w:space="0" w:color="auto"/>
                <w:left w:val="none" w:sz="0" w:space="0" w:color="auto"/>
                <w:bottom w:val="none" w:sz="0" w:space="0" w:color="auto"/>
                <w:right w:val="none" w:sz="0" w:space="0" w:color="auto"/>
              </w:divBdr>
            </w:div>
            <w:div w:id="2099403130">
              <w:marLeft w:val="0"/>
              <w:marRight w:val="0"/>
              <w:marTop w:val="0"/>
              <w:marBottom w:val="0"/>
              <w:divBdr>
                <w:top w:val="none" w:sz="0" w:space="0" w:color="auto"/>
                <w:left w:val="none" w:sz="0" w:space="0" w:color="auto"/>
                <w:bottom w:val="none" w:sz="0" w:space="0" w:color="auto"/>
                <w:right w:val="none" w:sz="0" w:space="0" w:color="auto"/>
              </w:divBdr>
            </w:div>
            <w:div w:id="1032993502">
              <w:marLeft w:val="0"/>
              <w:marRight w:val="0"/>
              <w:marTop w:val="0"/>
              <w:marBottom w:val="0"/>
              <w:divBdr>
                <w:top w:val="none" w:sz="0" w:space="0" w:color="auto"/>
                <w:left w:val="none" w:sz="0" w:space="0" w:color="auto"/>
                <w:bottom w:val="none" w:sz="0" w:space="0" w:color="auto"/>
                <w:right w:val="none" w:sz="0" w:space="0" w:color="auto"/>
              </w:divBdr>
            </w:div>
            <w:div w:id="2122022721">
              <w:marLeft w:val="0"/>
              <w:marRight w:val="0"/>
              <w:marTop w:val="0"/>
              <w:marBottom w:val="0"/>
              <w:divBdr>
                <w:top w:val="none" w:sz="0" w:space="0" w:color="auto"/>
                <w:left w:val="none" w:sz="0" w:space="0" w:color="auto"/>
                <w:bottom w:val="none" w:sz="0" w:space="0" w:color="auto"/>
                <w:right w:val="none" w:sz="0" w:space="0" w:color="auto"/>
              </w:divBdr>
            </w:div>
            <w:div w:id="1271741304">
              <w:marLeft w:val="0"/>
              <w:marRight w:val="0"/>
              <w:marTop w:val="0"/>
              <w:marBottom w:val="0"/>
              <w:divBdr>
                <w:top w:val="none" w:sz="0" w:space="0" w:color="auto"/>
                <w:left w:val="none" w:sz="0" w:space="0" w:color="auto"/>
                <w:bottom w:val="none" w:sz="0" w:space="0" w:color="auto"/>
                <w:right w:val="none" w:sz="0" w:space="0" w:color="auto"/>
              </w:divBdr>
            </w:div>
            <w:div w:id="62993366">
              <w:marLeft w:val="0"/>
              <w:marRight w:val="0"/>
              <w:marTop w:val="0"/>
              <w:marBottom w:val="0"/>
              <w:divBdr>
                <w:top w:val="none" w:sz="0" w:space="0" w:color="auto"/>
                <w:left w:val="none" w:sz="0" w:space="0" w:color="auto"/>
                <w:bottom w:val="none" w:sz="0" w:space="0" w:color="auto"/>
                <w:right w:val="none" w:sz="0" w:space="0" w:color="auto"/>
              </w:divBdr>
            </w:div>
            <w:div w:id="1122840716">
              <w:marLeft w:val="0"/>
              <w:marRight w:val="0"/>
              <w:marTop w:val="0"/>
              <w:marBottom w:val="0"/>
              <w:divBdr>
                <w:top w:val="none" w:sz="0" w:space="0" w:color="auto"/>
                <w:left w:val="none" w:sz="0" w:space="0" w:color="auto"/>
                <w:bottom w:val="none" w:sz="0" w:space="0" w:color="auto"/>
                <w:right w:val="none" w:sz="0" w:space="0" w:color="auto"/>
              </w:divBdr>
            </w:div>
            <w:div w:id="214513242">
              <w:marLeft w:val="0"/>
              <w:marRight w:val="0"/>
              <w:marTop w:val="0"/>
              <w:marBottom w:val="0"/>
              <w:divBdr>
                <w:top w:val="none" w:sz="0" w:space="0" w:color="auto"/>
                <w:left w:val="none" w:sz="0" w:space="0" w:color="auto"/>
                <w:bottom w:val="none" w:sz="0" w:space="0" w:color="auto"/>
                <w:right w:val="none" w:sz="0" w:space="0" w:color="auto"/>
              </w:divBdr>
            </w:div>
            <w:div w:id="1084231332">
              <w:marLeft w:val="0"/>
              <w:marRight w:val="0"/>
              <w:marTop w:val="0"/>
              <w:marBottom w:val="0"/>
              <w:divBdr>
                <w:top w:val="none" w:sz="0" w:space="0" w:color="auto"/>
                <w:left w:val="none" w:sz="0" w:space="0" w:color="auto"/>
                <w:bottom w:val="none" w:sz="0" w:space="0" w:color="auto"/>
                <w:right w:val="none" w:sz="0" w:space="0" w:color="auto"/>
              </w:divBdr>
            </w:div>
            <w:div w:id="994065130">
              <w:marLeft w:val="0"/>
              <w:marRight w:val="0"/>
              <w:marTop w:val="0"/>
              <w:marBottom w:val="0"/>
              <w:divBdr>
                <w:top w:val="none" w:sz="0" w:space="0" w:color="auto"/>
                <w:left w:val="none" w:sz="0" w:space="0" w:color="auto"/>
                <w:bottom w:val="none" w:sz="0" w:space="0" w:color="auto"/>
                <w:right w:val="none" w:sz="0" w:space="0" w:color="auto"/>
              </w:divBdr>
            </w:div>
            <w:div w:id="1009138013">
              <w:marLeft w:val="0"/>
              <w:marRight w:val="0"/>
              <w:marTop w:val="0"/>
              <w:marBottom w:val="0"/>
              <w:divBdr>
                <w:top w:val="none" w:sz="0" w:space="0" w:color="auto"/>
                <w:left w:val="none" w:sz="0" w:space="0" w:color="auto"/>
                <w:bottom w:val="none" w:sz="0" w:space="0" w:color="auto"/>
                <w:right w:val="none" w:sz="0" w:space="0" w:color="auto"/>
              </w:divBdr>
            </w:div>
            <w:div w:id="1255699420">
              <w:marLeft w:val="0"/>
              <w:marRight w:val="0"/>
              <w:marTop w:val="0"/>
              <w:marBottom w:val="0"/>
              <w:divBdr>
                <w:top w:val="none" w:sz="0" w:space="0" w:color="auto"/>
                <w:left w:val="none" w:sz="0" w:space="0" w:color="auto"/>
                <w:bottom w:val="none" w:sz="0" w:space="0" w:color="auto"/>
                <w:right w:val="none" w:sz="0" w:space="0" w:color="auto"/>
              </w:divBdr>
            </w:div>
            <w:div w:id="1855681027">
              <w:marLeft w:val="0"/>
              <w:marRight w:val="0"/>
              <w:marTop w:val="0"/>
              <w:marBottom w:val="0"/>
              <w:divBdr>
                <w:top w:val="none" w:sz="0" w:space="0" w:color="auto"/>
                <w:left w:val="none" w:sz="0" w:space="0" w:color="auto"/>
                <w:bottom w:val="none" w:sz="0" w:space="0" w:color="auto"/>
                <w:right w:val="none" w:sz="0" w:space="0" w:color="auto"/>
              </w:divBdr>
            </w:div>
            <w:div w:id="377902324">
              <w:marLeft w:val="0"/>
              <w:marRight w:val="0"/>
              <w:marTop w:val="0"/>
              <w:marBottom w:val="0"/>
              <w:divBdr>
                <w:top w:val="none" w:sz="0" w:space="0" w:color="auto"/>
                <w:left w:val="none" w:sz="0" w:space="0" w:color="auto"/>
                <w:bottom w:val="none" w:sz="0" w:space="0" w:color="auto"/>
                <w:right w:val="none" w:sz="0" w:space="0" w:color="auto"/>
              </w:divBdr>
            </w:div>
          </w:divsChild>
        </w:div>
        <w:div w:id="2104720836">
          <w:marLeft w:val="0"/>
          <w:marRight w:val="0"/>
          <w:marTop w:val="0"/>
          <w:marBottom w:val="0"/>
          <w:divBdr>
            <w:top w:val="none" w:sz="0" w:space="0" w:color="auto"/>
            <w:left w:val="none" w:sz="0" w:space="0" w:color="auto"/>
            <w:bottom w:val="none" w:sz="0" w:space="0" w:color="auto"/>
            <w:right w:val="none" w:sz="0" w:space="0" w:color="auto"/>
          </w:divBdr>
        </w:div>
        <w:div w:id="2038040477">
          <w:marLeft w:val="0"/>
          <w:marRight w:val="0"/>
          <w:marTop w:val="0"/>
          <w:marBottom w:val="0"/>
          <w:divBdr>
            <w:top w:val="none" w:sz="0" w:space="0" w:color="auto"/>
            <w:left w:val="none" w:sz="0" w:space="0" w:color="auto"/>
            <w:bottom w:val="none" w:sz="0" w:space="0" w:color="auto"/>
            <w:right w:val="none" w:sz="0" w:space="0" w:color="auto"/>
          </w:divBdr>
        </w:div>
        <w:div w:id="627932979">
          <w:marLeft w:val="75"/>
          <w:marRight w:val="75"/>
          <w:marTop w:val="150"/>
          <w:marBottom w:val="150"/>
          <w:divBdr>
            <w:top w:val="none" w:sz="0" w:space="0" w:color="auto"/>
            <w:left w:val="none" w:sz="0" w:space="0" w:color="auto"/>
            <w:bottom w:val="none" w:sz="0" w:space="0" w:color="auto"/>
            <w:right w:val="none" w:sz="0" w:space="0" w:color="auto"/>
          </w:divBdr>
        </w:div>
        <w:div w:id="1163664626">
          <w:marLeft w:val="0"/>
          <w:marRight w:val="0"/>
          <w:marTop w:val="150"/>
          <w:marBottom w:val="0"/>
          <w:divBdr>
            <w:top w:val="none" w:sz="0" w:space="0" w:color="auto"/>
            <w:left w:val="none" w:sz="0" w:space="0" w:color="auto"/>
            <w:bottom w:val="none" w:sz="0" w:space="0" w:color="auto"/>
            <w:right w:val="none" w:sz="0" w:space="0" w:color="auto"/>
          </w:divBdr>
          <w:divsChild>
            <w:div w:id="1949896294">
              <w:marLeft w:val="0"/>
              <w:marRight w:val="0"/>
              <w:marTop w:val="0"/>
              <w:marBottom w:val="150"/>
              <w:divBdr>
                <w:top w:val="none" w:sz="0" w:space="0" w:color="auto"/>
                <w:left w:val="none" w:sz="0" w:space="0" w:color="auto"/>
                <w:bottom w:val="none" w:sz="0" w:space="0" w:color="auto"/>
                <w:right w:val="none" w:sz="0" w:space="0" w:color="auto"/>
              </w:divBdr>
            </w:div>
            <w:div w:id="1045568516">
              <w:marLeft w:val="0"/>
              <w:marRight w:val="0"/>
              <w:marTop w:val="0"/>
              <w:marBottom w:val="0"/>
              <w:divBdr>
                <w:top w:val="none" w:sz="0" w:space="0" w:color="auto"/>
                <w:left w:val="none" w:sz="0" w:space="0" w:color="auto"/>
                <w:bottom w:val="none" w:sz="0" w:space="0" w:color="auto"/>
                <w:right w:val="none" w:sz="0" w:space="0" w:color="auto"/>
              </w:divBdr>
              <w:divsChild>
                <w:div w:id="602107576">
                  <w:marLeft w:val="0"/>
                  <w:marRight w:val="0"/>
                  <w:marTop w:val="0"/>
                  <w:marBottom w:val="240"/>
                  <w:divBdr>
                    <w:top w:val="none" w:sz="0" w:space="0" w:color="auto"/>
                    <w:left w:val="none" w:sz="0" w:space="0" w:color="auto"/>
                    <w:bottom w:val="none" w:sz="0" w:space="0" w:color="auto"/>
                    <w:right w:val="none" w:sz="0" w:space="0" w:color="auto"/>
                  </w:divBdr>
                  <w:divsChild>
                    <w:div w:id="1085035050">
                      <w:marLeft w:val="0"/>
                      <w:marRight w:val="0"/>
                      <w:marTop w:val="0"/>
                      <w:marBottom w:val="0"/>
                      <w:divBdr>
                        <w:top w:val="none" w:sz="0" w:space="0" w:color="auto"/>
                        <w:left w:val="none" w:sz="0" w:space="0" w:color="auto"/>
                        <w:bottom w:val="none" w:sz="0" w:space="0" w:color="auto"/>
                        <w:right w:val="none" w:sz="0" w:space="0" w:color="auto"/>
                      </w:divBdr>
                      <w:divsChild>
                        <w:div w:id="1028333245">
                          <w:marLeft w:val="0"/>
                          <w:marRight w:val="0"/>
                          <w:marTop w:val="0"/>
                          <w:marBottom w:val="0"/>
                          <w:divBdr>
                            <w:top w:val="none" w:sz="0" w:space="0" w:color="auto"/>
                            <w:left w:val="none" w:sz="0" w:space="0" w:color="auto"/>
                            <w:bottom w:val="none" w:sz="0" w:space="0" w:color="auto"/>
                            <w:right w:val="none" w:sz="0" w:space="0" w:color="auto"/>
                          </w:divBdr>
                          <w:divsChild>
                            <w:div w:id="1680496841">
                              <w:marLeft w:val="120"/>
                              <w:marRight w:val="120"/>
                              <w:marTop w:val="120"/>
                              <w:marBottom w:val="120"/>
                              <w:divBdr>
                                <w:top w:val="none" w:sz="0" w:space="0" w:color="auto"/>
                                <w:left w:val="none" w:sz="0" w:space="0" w:color="auto"/>
                                <w:bottom w:val="none" w:sz="0" w:space="0" w:color="auto"/>
                                <w:right w:val="none" w:sz="0" w:space="0" w:color="auto"/>
                              </w:divBdr>
                              <w:divsChild>
                                <w:div w:id="1738086237">
                                  <w:marLeft w:val="0"/>
                                  <w:marRight w:val="0"/>
                                  <w:marTop w:val="0"/>
                                  <w:marBottom w:val="0"/>
                                  <w:divBdr>
                                    <w:top w:val="none" w:sz="0" w:space="0" w:color="auto"/>
                                    <w:left w:val="none" w:sz="0" w:space="0" w:color="auto"/>
                                    <w:bottom w:val="none" w:sz="0" w:space="0" w:color="auto"/>
                                    <w:right w:val="none" w:sz="0" w:space="0" w:color="auto"/>
                                  </w:divBdr>
                                </w:div>
                                <w:div w:id="1258446917">
                                  <w:marLeft w:val="720"/>
                                  <w:marRight w:val="0"/>
                                  <w:marTop w:val="0"/>
                                  <w:marBottom w:val="0"/>
                                  <w:divBdr>
                                    <w:top w:val="none" w:sz="0" w:space="0" w:color="auto"/>
                                    <w:left w:val="none" w:sz="0" w:space="0" w:color="auto"/>
                                    <w:bottom w:val="none" w:sz="0" w:space="0" w:color="auto"/>
                                    <w:right w:val="none" w:sz="0" w:space="0" w:color="auto"/>
                                  </w:divBdr>
                                  <w:divsChild>
                                    <w:div w:id="1444417329">
                                      <w:marLeft w:val="0"/>
                                      <w:marRight w:val="0"/>
                                      <w:marTop w:val="0"/>
                                      <w:marBottom w:val="120"/>
                                      <w:divBdr>
                                        <w:top w:val="none" w:sz="0" w:space="0" w:color="auto"/>
                                        <w:left w:val="none" w:sz="0" w:space="0" w:color="auto"/>
                                        <w:bottom w:val="none" w:sz="0" w:space="0" w:color="auto"/>
                                        <w:right w:val="none" w:sz="0" w:space="0" w:color="auto"/>
                                      </w:divBdr>
                                    </w:div>
                                  </w:divsChild>
                                </w:div>
                                <w:div w:id="1139230576">
                                  <w:marLeft w:val="540"/>
                                  <w:marRight w:val="0"/>
                                  <w:marTop w:val="240"/>
                                  <w:marBottom w:val="0"/>
                                  <w:divBdr>
                                    <w:top w:val="none" w:sz="0" w:space="0" w:color="auto"/>
                                    <w:left w:val="none" w:sz="0" w:space="0" w:color="auto"/>
                                    <w:bottom w:val="none" w:sz="0" w:space="0" w:color="auto"/>
                                    <w:right w:val="none" w:sz="0" w:space="0" w:color="auto"/>
                                  </w:divBdr>
                                  <w:divsChild>
                                    <w:div w:id="177039913">
                                      <w:marLeft w:val="120"/>
                                      <w:marRight w:val="120"/>
                                      <w:marTop w:val="120"/>
                                      <w:marBottom w:val="120"/>
                                      <w:divBdr>
                                        <w:top w:val="none" w:sz="0" w:space="0" w:color="auto"/>
                                        <w:left w:val="none" w:sz="0" w:space="0" w:color="auto"/>
                                        <w:bottom w:val="none" w:sz="0" w:space="0" w:color="auto"/>
                                        <w:right w:val="none" w:sz="0" w:space="0" w:color="auto"/>
                                      </w:divBdr>
                                      <w:divsChild>
                                        <w:div w:id="1999649760">
                                          <w:marLeft w:val="0"/>
                                          <w:marRight w:val="0"/>
                                          <w:marTop w:val="0"/>
                                          <w:marBottom w:val="0"/>
                                          <w:divBdr>
                                            <w:top w:val="none" w:sz="0" w:space="0" w:color="auto"/>
                                            <w:left w:val="none" w:sz="0" w:space="0" w:color="auto"/>
                                            <w:bottom w:val="none" w:sz="0" w:space="0" w:color="auto"/>
                                            <w:right w:val="none" w:sz="0" w:space="0" w:color="auto"/>
                                          </w:divBdr>
                                          <w:divsChild>
                                            <w:div w:id="1420174038">
                                              <w:marLeft w:val="0"/>
                                              <w:marRight w:val="0"/>
                                              <w:marTop w:val="0"/>
                                              <w:marBottom w:val="0"/>
                                              <w:divBdr>
                                                <w:top w:val="none" w:sz="0" w:space="0" w:color="auto"/>
                                                <w:left w:val="none" w:sz="0" w:space="0" w:color="auto"/>
                                                <w:bottom w:val="none" w:sz="0" w:space="0" w:color="auto"/>
                                                <w:right w:val="none" w:sz="0" w:space="0" w:color="auto"/>
                                              </w:divBdr>
                                            </w:div>
                                            <w:div w:id="800071548">
                                              <w:marLeft w:val="720"/>
                                              <w:marRight w:val="0"/>
                                              <w:marTop w:val="0"/>
                                              <w:marBottom w:val="0"/>
                                              <w:divBdr>
                                                <w:top w:val="none" w:sz="0" w:space="0" w:color="auto"/>
                                                <w:left w:val="none" w:sz="0" w:space="0" w:color="auto"/>
                                                <w:bottom w:val="none" w:sz="0" w:space="0" w:color="auto"/>
                                                <w:right w:val="none" w:sz="0" w:space="0" w:color="auto"/>
                                              </w:divBdr>
                                              <w:divsChild>
                                                <w:div w:id="1824850125">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589697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034">
                                  <w:marLeft w:val="0"/>
                                  <w:marRight w:val="0"/>
                                  <w:marTop w:val="0"/>
                                  <w:marBottom w:val="0"/>
                                  <w:divBdr>
                                    <w:top w:val="none" w:sz="0" w:space="0" w:color="auto"/>
                                    <w:left w:val="none" w:sz="0" w:space="0" w:color="auto"/>
                                    <w:bottom w:val="none" w:sz="0" w:space="0" w:color="auto"/>
                                    <w:right w:val="none" w:sz="0" w:space="0" w:color="auto"/>
                                  </w:divBdr>
                                </w:div>
                                <w:div w:id="1820881819">
                                  <w:marLeft w:val="720"/>
                                  <w:marRight w:val="0"/>
                                  <w:marTop w:val="0"/>
                                  <w:marBottom w:val="0"/>
                                  <w:divBdr>
                                    <w:top w:val="none" w:sz="0" w:space="0" w:color="auto"/>
                                    <w:left w:val="none" w:sz="0" w:space="0" w:color="auto"/>
                                    <w:bottom w:val="none" w:sz="0" w:space="0" w:color="auto"/>
                                    <w:right w:val="none" w:sz="0" w:space="0" w:color="auto"/>
                                  </w:divBdr>
                                  <w:divsChild>
                                    <w:div w:id="2140999110">
                                      <w:marLeft w:val="0"/>
                                      <w:marRight w:val="0"/>
                                      <w:marTop w:val="0"/>
                                      <w:marBottom w:val="120"/>
                                      <w:divBdr>
                                        <w:top w:val="none" w:sz="0" w:space="0" w:color="auto"/>
                                        <w:left w:val="none" w:sz="0" w:space="0" w:color="auto"/>
                                        <w:bottom w:val="none" w:sz="0" w:space="0" w:color="auto"/>
                                        <w:right w:val="none" w:sz="0" w:space="0" w:color="auto"/>
                                      </w:divBdr>
                                    </w:div>
                                  </w:divsChild>
                                </w:div>
                                <w:div w:id="593167502">
                                  <w:marLeft w:val="0"/>
                                  <w:marRight w:val="0"/>
                                  <w:marTop w:val="0"/>
                                  <w:marBottom w:val="0"/>
                                  <w:divBdr>
                                    <w:top w:val="none" w:sz="0" w:space="0" w:color="auto"/>
                                    <w:left w:val="none" w:sz="0" w:space="0" w:color="auto"/>
                                    <w:bottom w:val="none" w:sz="0" w:space="0" w:color="auto"/>
                                    <w:right w:val="none" w:sz="0" w:space="0" w:color="auto"/>
                                  </w:divBdr>
                                </w:div>
                                <w:div w:id="1408377717">
                                  <w:marLeft w:val="720"/>
                                  <w:marRight w:val="0"/>
                                  <w:marTop w:val="0"/>
                                  <w:marBottom w:val="0"/>
                                  <w:divBdr>
                                    <w:top w:val="none" w:sz="0" w:space="0" w:color="auto"/>
                                    <w:left w:val="none" w:sz="0" w:space="0" w:color="auto"/>
                                    <w:bottom w:val="none" w:sz="0" w:space="0" w:color="auto"/>
                                    <w:right w:val="none" w:sz="0" w:space="0" w:color="auto"/>
                                  </w:divBdr>
                                  <w:divsChild>
                                    <w:div w:id="1235122213">
                                      <w:marLeft w:val="0"/>
                                      <w:marRight w:val="0"/>
                                      <w:marTop w:val="0"/>
                                      <w:marBottom w:val="120"/>
                                      <w:divBdr>
                                        <w:top w:val="none" w:sz="0" w:space="0" w:color="auto"/>
                                        <w:left w:val="none" w:sz="0" w:space="0" w:color="auto"/>
                                        <w:bottom w:val="none" w:sz="0" w:space="0" w:color="auto"/>
                                        <w:right w:val="none" w:sz="0" w:space="0" w:color="auto"/>
                                      </w:divBdr>
                                    </w:div>
                                  </w:divsChild>
                                </w:div>
                                <w:div w:id="1515804532">
                                  <w:marLeft w:val="0"/>
                                  <w:marRight w:val="0"/>
                                  <w:marTop w:val="0"/>
                                  <w:marBottom w:val="0"/>
                                  <w:divBdr>
                                    <w:top w:val="none" w:sz="0" w:space="0" w:color="auto"/>
                                    <w:left w:val="none" w:sz="0" w:space="0" w:color="auto"/>
                                    <w:bottom w:val="none" w:sz="0" w:space="0" w:color="auto"/>
                                    <w:right w:val="none" w:sz="0" w:space="0" w:color="auto"/>
                                  </w:divBdr>
                                </w:div>
                                <w:div w:id="954095584">
                                  <w:marLeft w:val="720"/>
                                  <w:marRight w:val="0"/>
                                  <w:marTop w:val="0"/>
                                  <w:marBottom w:val="0"/>
                                  <w:divBdr>
                                    <w:top w:val="none" w:sz="0" w:space="0" w:color="auto"/>
                                    <w:left w:val="none" w:sz="0" w:space="0" w:color="auto"/>
                                    <w:bottom w:val="none" w:sz="0" w:space="0" w:color="auto"/>
                                    <w:right w:val="none" w:sz="0" w:space="0" w:color="auto"/>
                                  </w:divBdr>
                                  <w:divsChild>
                                    <w:div w:id="645822701">
                                      <w:marLeft w:val="0"/>
                                      <w:marRight w:val="0"/>
                                      <w:marTop w:val="0"/>
                                      <w:marBottom w:val="120"/>
                                      <w:divBdr>
                                        <w:top w:val="none" w:sz="0" w:space="0" w:color="auto"/>
                                        <w:left w:val="none" w:sz="0" w:space="0" w:color="auto"/>
                                        <w:bottom w:val="none" w:sz="0" w:space="0" w:color="auto"/>
                                        <w:right w:val="none" w:sz="0" w:space="0" w:color="auto"/>
                                      </w:divBdr>
                                    </w:div>
                                  </w:divsChild>
                                </w:div>
                                <w:div w:id="1823810217">
                                  <w:marLeft w:val="540"/>
                                  <w:marRight w:val="0"/>
                                  <w:marTop w:val="240"/>
                                  <w:marBottom w:val="0"/>
                                  <w:divBdr>
                                    <w:top w:val="none" w:sz="0" w:space="0" w:color="auto"/>
                                    <w:left w:val="none" w:sz="0" w:space="0" w:color="auto"/>
                                    <w:bottom w:val="none" w:sz="0" w:space="0" w:color="auto"/>
                                    <w:right w:val="none" w:sz="0" w:space="0" w:color="auto"/>
                                  </w:divBdr>
                                  <w:divsChild>
                                    <w:div w:id="1530726627">
                                      <w:marLeft w:val="120"/>
                                      <w:marRight w:val="120"/>
                                      <w:marTop w:val="120"/>
                                      <w:marBottom w:val="120"/>
                                      <w:divBdr>
                                        <w:top w:val="none" w:sz="0" w:space="0" w:color="auto"/>
                                        <w:left w:val="none" w:sz="0" w:space="0" w:color="auto"/>
                                        <w:bottom w:val="none" w:sz="0" w:space="0" w:color="auto"/>
                                        <w:right w:val="none" w:sz="0" w:space="0" w:color="auto"/>
                                      </w:divBdr>
                                      <w:divsChild>
                                        <w:div w:id="1230657758">
                                          <w:marLeft w:val="0"/>
                                          <w:marRight w:val="0"/>
                                          <w:marTop w:val="0"/>
                                          <w:marBottom w:val="0"/>
                                          <w:divBdr>
                                            <w:top w:val="none" w:sz="0" w:space="0" w:color="auto"/>
                                            <w:left w:val="none" w:sz="0" w:space="0" w:color="auto"/>
                                            <w:bottom w:val="none" w:sz="0" w:space="0" w:color="auto"/>
                                            <w:right w:val="none" w:sz="0" w:space="0" w:color="auto"/>
                                          </w:divBdr>
                                          <w:divsChild>
                                            <w:div w:id="1103646991">
                                              <w:marLeft w:val="0"/>
                                              <w:marRight w:val="0"/>
                                              <w:marTop w:val="0"/>
                                              <w:marBottom w:val="0"/>
                                              <w:divBdr>
                                                <w:top w:val="none" w:sz="0" w:space="0" w:color="auto"/>
                                                <w:left w:val="none" w:sz="0" w:space="0" w:color="auto"/>
                                                <w:bottom w:val="none" w:sz="0" w:space="0" w:color="auto"/>
                                                <w:right w:val="none" w:sz="0" w:space="0" w:color="auto"/>
                                              </w:divBdr>
                                            </w:div>
                                            <w:div w:id="485825900">
                                              <w:marLeft w:val="720"/>
                                              <w:marRight w:val="0"/>
                                              <w:marTop w:val="0"/>
                                              <w:marBottom w:val="0"/>
                                              <w:divBdr>
                                                <w:top w:val="none" w:sz="0" w:space="0" w:color="auto"/>
                                                <w:left w:val="none" w:sz="0" w:space="0" w:color="auto"/>
                                                <w:bottom w:val="none" w:sz="0" w:space="0" w:color="auto"/>
                                                <w:right w:val="none" w:sz="0" w:space="0" w:color="auto"/>
                                              </w:divBdr>
                                              <w:divsChild>
                                                <w:div w:id="1100178269">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46430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501572">
                                  <w:marLeft w:val="0"/>
                                  <w:marRight w:val="0"/>
                                  <w:marTop w:val="0"/>
                                  <w:marBottom w:val="0"/>
                                  <w:divBdr>
                                    <w:top w:val="none" w:sz="0" w:space="0" w:color="auto"/>
                                    <w:left w:val="none" w:sz="0" w:space="0" w:color="auto"/>
                                    <w:bottom w:val="none" w:sz="0" w:space="0" w:color="auto"/>
                                    <w:right w:val="none" w:sz="0" w:space="0" w:color="auto"/>
                                  </w:divBdr>
                                </w:div>
                                <w:div w:id="519046740">
                                  <w:marLeft w:val="720"/>
                                  <w:marRight w:val="0"/>
                                  <w:marTop w:val="0"/>
                                  <w:marBottom w:val="0"/>
                                  <w:divBdr>
                                    <w:top w:val="none" w:sz="0" w:space="0" w:color="auto"/>
                                    <w:left w:val="none" w:sz="0" w:space="0" w:color="auto"/>
                                    <w:bottom w:val="none" w:sz="0" w:space="0" w:color="auto"/>
                                    <w:right w:val="none" w:sz="0" w:space="0" w:color="auto"/>
                                  </w:divBdr>
                                  <w:divsChild>
                                    <w:div w:id="1933857915">
                                      <w:marLeft w:val="0"/>
                                      <w:marRight w:val="0"/>
                                      <w:marTop w:val="0"/>
                                      <w:marBottom w:val="120"/>
                                      <w:divBdr>
                                        <w:top w:val="none" w:sz="0" w:space="0" w:color="auto"/>
                                        <w:left w:val="none" w:sz="0" w:space="0" w:color="auto"/>
                                        <w:bottom w:val="none" w:sz="0" w:space="0" w:color="auto"/>
                                        <w:right w:val="none" w:sz="0" w:space="0" w:color="auto"/>
                                      </w:divBdr>
                                    </w:div>
                                  </w:divsChild>
                                </w:div>
                                <w:div w:id="1407414436">
                                  <w:marLeft w:val="0"/>
                                  <w:marRight w:val="0"/>
                                  <w:marTop w:val="0"/>
                                  <w:marBottom w:val="0"/>
                                  <w:divBdr>
                                    <w:top w:val="none" w:sz="0" w:space="0" w:color="auto"/>
                                    <w:left w:val="none" w:sz="0" w:space="0" w:color="auto"/>
                                    <w:bottom w:val="none" w:sz="0" w:space="0" w:color="auto"/>
                                    <w:right w:val="none" w:sz="0" w:space="0" w:color="auto"/>
                                  </w:divBdr>
                                </w:div>
                                <w:div w:id="1971859612">
                                  <w:marLeft w:val="720"/>
                                  <w:marRight w:val="0"/>
                                  <w:marTop w:val="0"/>
                                  <w:marBottom w:val="0"/>
                                  <w:divBdr>
                                    <w:top w:val="none" w:sz="0" w:space="0" w:color="auto"/>
                                    <w:left w:val="none" w:sz="0" w:space="0" w:color="auto"/>
                                    <w:bottom w:val="none" w:sz="0" w:space="0" w:color="auto"/>
                                    <w:right w:val="none" w:sz="0" w:space="0" w:color="auto"/>
                                  </w:divBdr>
                                  <w:divsChild>
                                    <w:div w:id="1712150040">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76816">
      <w:bodyDiv w:val="1"/>
      <w:marLeft w:val="0"/>
      <w:marRight w:val="0"/>
      <w:marTop w:val="0"/>
      <w:marBottom w:val="0"/>
      <w:divBdr>
        <w:top w:val="none" w:sz="0" w:space="0" w:color="auto"/>
        <w:left w:val="none" w:sz="0" w:space="0" w:color="auto"/>
        <w:bottom w:val="none" w:sz="0" w:space="0" w:color="auto"/>
        <w:right w:val="none" w:sz="0" w:space="0" w:color="auto"/>
      </w:divBdr>
    </w:div>
    <w:div w:id="1175338081">
      <w:bodyDiv w:val="1"/>
      <w:marLeft w:val="0"/>
      <w:marRight w:val="0"/>
      <w:marTop w:val="0"/>
      <w:marBottom w:val="0"/>
      <w:divBdr>
        <w:top w:val="none" w:sz="0" w:space="0" w:color="auto"/>
        <w:left w:val="none" w:sz="0" w:space="0" w:color="auto"/>
        <w:bottom w:val="none" w:sz="0" w:space="0" w:color="auto"/>
        <w:right w:val="none" w:sz="0" w:space="0" w:color="auto"/>
      </w:divBdr>
      <w:divsChild>
        <w:div w:id="888105411">
          <w:marLeft w:val="0"/>
          <w:marRight w:val="0"/>
          <w:marTop w:val="0"/>
          <w:marBottom w:val="240"/>
          <w:divBdr>
            <w:top w:val="none" w:sz="0" w:space="0" w:color="auto"/>
            <w:left w:val="none" w:sz="0" w:space="0" w:color="auto"/>
            <w:bottom w:val="none" w:sz="0" w:space="0" w:color="auto"/>
            <w:right w:val="none" w:sz="0" w:space="0" w:color="auto"/>
          </w:divBdr>
        </w:div>
        <w:div w:id="1182010130">
          <w:marLeft w:val="0"/>
          <w:marRight w:val="0"/>
          <w:marTop w:val="0"/>
          <w:marBottom w:val="0"/>
          <w:divBdr>
            <w:top w:val="none" w:sz="0" w:space="0" w:color="auto"/>
            <w:left w:val="none" w:sz="0" w:space="0" w:color="auto"/>
            <w:bottom w:val="none" w:sz="0" w:space="0" w:color="auto"/>
            <w:right w:val="none" w:sz="0" w:space="0" w:color="auto"/>
          </w:divBdr>
          <w:divsChild>
            <w:div w:id="1137380548">
              <w:marLeft w:val="0"/>
              <w:marRight w:val="0"/>
              <w:marTop w:val="0"/>
              <w:marBottom w:val="0"/>
              <w:divBdr>
                <w:top w:val="none" w:sz="0" w:space="0" w:color="auto"/>
                <w:left w:val="none" w:sz="0" w:space="0" w:color="auto"/>
                <w:bottom w:val="single" w:sz="36" w:space="0" w:color="67BB80"/>
                <w:right w:val="none" w:sz="0" w:space="0" w:color="auto"/>
              </w:divBdr>
            </w:div>
          </w:divsChild>
        </w:div>
      </w:divsChild>
    </w:div>
    <w:div w:id="1537692343">
      <w:bodyDiv w:val="1"/>
      <w:marLeft w:val="0"/>
      <w:marRight w:val="0"/>
      <w:marTop w:val="0"/>
      <w:marBottom w:val="0"/>
      <w:divBdr>
        <w:top w:val="none" w:sz="0" w:space="0" w:color="auto"/>
        <w:left w:val="none" w:sz="0" w:space="0" w:color="auto"/>
        <w:bottom w:val="none" w:sz="0" w:space="0" w:color="auto"/>
        <w:right w:val="none" w:sz="0" w:space="0" w:color="auto"/>
      </w:divBdr>
    </w:div>
    <w:div w:id="1561092791">
      <w:bodyDiv w:val="1"/>
      <w:marLeft w:val="0"/>
      <w:marRight w:val="0"/>
      <w:marTop w:val="0"/>
      <w:marBottom w:val="0"/>
      <w:divBdr>
        <w:top w:val="none" w:sz="0" w:space="0" w:color="auto"/>
        <w:left w:val="none" w:sz="0" w:space="0" w:color="auto"/>
        <w:bottom w:val="none" w:sz="0" w:space="0" w:color="auto"/>
        <w:right w:val="none" w:sz="0" w:space="0" w:color="auto"/>
      </w:divBdr>
      <w:divsChild>
        <w:div w:id="1222639705">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0.png"/><Relationship Id="rId26" Type="http://schemas.openxmlformats.org/officeDocument/2006/relationships/hyperlink" Target="https://netbeans.org/" TargetMode="External"/><Relationship Id="rId39"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hyperlink" Target="http://www-python.org/" TargetMode="External"/><Relationship Id="rId34" Type="http://schemas.openxmlformats.org/officeDocument/2006/relationships/hyperlink" Target="https://www.nsnam.org/wiki/Installation" TargetMode="External"/><Relationship Id="rId42" Type="http://schemas.openxmlformats.org/officeDocument/2006/relationships/hyperlink" Target="https://networksimulationtools.com/intrusion-detection-system-projects/"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4.bp.blogspot.com/-bn2memgI8dI/WrZG1ZQ5ivI/AAAAAAABcrg/NHswT7qjtR8FVoNsv0meda1jaoh-oIGEgCLcBGAs/s1600/Screenshot+from+2018-03-24+17-43-46.png" TargetMode="External"/><Relationship Id="rId25" Type="http://schemas.openxmlformats.org/officeDocument/2006/relationships/hyperlink" Target="https://www.nsnam.org/wiki/HOWTO_configure_Eclipse_with_ns-3" TargetMode="External"/><Relationship Id="rId33" Type="http://schemas.openxmlformats.org/officeDocument/2006/relationships/hyperlink" Target="https://wiki.gnome.org/Projects/PyGoocanvas" TargetMode="External"/><Relationship Id="rId38" Type="http://schemas.openxmlformats.org/officeDocument/2006/relationships/hyperlink" Target="https://networksimulationtools.com/ns3-projects/" TargetMode="External"/><Relationship Id="rId2" Type="http://schemas.openxmlformats.org/officeDocument/2006/relationships/styles" Target="styles.xml"/><Relationship Id="rId16" Type="http://schemas.openxmlformats.org/officeDocument/2006/relationships/hyperlink" Target="https://www.nsnam.com/2018/03/ns3-installation-in-ubuntu-1604.html" TargetMode="External"/><Relationship Id="rId20" Type="http://schemas.openxmlformats.org/officeDocument/2006/relationships/hyperlink" Target="http://clang.llvm.org/" TargetMode="External"/><Relationship Id="rId29" Type="http://schemas.openxmlformats.org/officeDocument/2006/relationships/hyperlink" Target="https://www.nsnam.org/wiki/HOWTO_configure_QtCreator_with_ns-3" TargetMode="External"/><Relationship Id="rId41" Type="http://schemas.openxmlformats.org/officeDocument/2006/relationships/hyperlink" Target="https://networksimulationtools.com/hybrid-beamforming-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www.eclipse.org/" TargetMode="External"/><Relationship Id="rId32" Type="http://schemas.openxmlformats.org/officeDocument/2006/relationships/hyperlink" Target="http://li.nux.ro/download/nux/dextop/el6/x86_64/" TargetMode="External"/><Relationship Id="rId37" Type="http://schemas.openxmlformats.org/officeDocument/2006/relationships/hyperlink" Target="https://www.nsnam.org/docs/manual/html/python.html" TargetMode="External"/><Relationship Id="rId40" Type="http://schemas.openxmlformats.org/officeDocument/2006/relationships/hyperlink" Target="https://phdservices.org/phd-projects-in-ns3/"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yperlink" Target="https://www.nsnam.org/bugzilla/show_bug.cgi?id=2726" TargetMode="External"/><Relationship Id="rId28" Type="http://schemas.openxmlformats.org/officeDocument/2006/relationships/hyperlink" Target="http://qt-project.org/wiki/category:tools::qtcreator" TargetMode="External"/><Relationship Id="rId36" Type="http://schemas.openxmlformats.org/officeDocument/2006/relationships/hyperlink" Target="https://coral.ise.lehigh.edu/jild13/2016/07/11/hello/" TargetMode="External"/><Relationship Id="rId10" Type="http://schemas.openxmlformats.org/officeDocument/2006/relationships/image" Target="media/image4.png"/><Relationship Id="rId19" Type="http://schemas.openxmlformats.org/officeDocument/2006/relationships/hyperlink" Target="http://gcc.gnu.org/" TargetMode="External"/><Relationship Id="rId31" Type="http://schemas.openxmlformats.org/officeDocument/2006/relationships/hyperlink" Target="http://wiki.centos.org/AdditionalResources/Repositories/RPMForg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msdn.microsoft.com/en-us/commandline/wsl/install_guide" TargetMode="External"/><Relationship Id="rId27" Type="http://schemas.openxmlformats.org/officeDocument/2006/relationships/hyperlink" Target="https://www.nsnam.org/wiki/HOWTO_configure_NetBeans_with_ns-3" TargetMode="External"/><Relationship Id="rId30" Type="http://schemas.openxmlformats.org/officeDocument/2006/relationships/hyperlink" Target="https://www.nsnam.org/bugzilla/show_bug.cgi?id=2667" TargetMode="External"/><Relationship Id="rId35" Type="http://schemas.openxmlformats.org/officeDocument/2006/relationships/hyperlink" Target="https://cromwell-intl.com/open-source/pdf-not-authorized.html" TargetMode="External"/><Relationship Id="rId43" Type="http://schemas.openxmlformats.org/officeDocument/2006/relationships/hyperlink" Target="https://networksimulationtools.com/ns3-projec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196</TotalTime>
  <Pages>32</Pages>
  <Words>6859</Words>
  <Characters>39098</Characters>
  <Application>Microsoft Office Word</Application>
  <DocSecurity>0</DocSecurity>
  <Lines>325</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Veda Kumar Raja Masanam</dc:creator>
  <cp:keywords/>
  <dc:description/>
  <cp:lastModifiedBy>chaitu</cp:lastModifiedBy>
  <cp:revision>19</cp:revision>
  <dcterms:created xsi:type="dcterms:W3CDTF">2021-08-27T10:43:00Z</dcterms:created>
  <dcterms:modified xsi:type="dcterms:W3CDTF">2021-10-11T08:20:00Z</dcterms:modified>
</cp:coreProperties>
</file>